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footer59.xml" ContentType="application/vnd.openxmlformats-officedocument.wordprocessingml.footer+xml"/>
  <Override PartName="/word/header65.xml" ContentType="application/vnd.openxmlformats-officedocument.wordprocessingml.header+xml"/>
  <Override PartName="/word/header36.xml" ContentType="application/vnd.openxmlformats-officedocument.wordprocessingml.header+xml"/>
  <Override PartName="/word/footer48.xml" ContentType="application/vnd.openxmlformats-officedocument.wordprocessingml.footer+xml"/>
  <Override PartName="/word/header54.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55.xml" ContentType="application/vnd.openxmlformats-officedocument.wordprocessingml.footer+xml"/>
  <Override PartName="/word/header61.xml" ContentType="application/vnd.openxmlformats-officedocument.wordprocessingml.header+xml"/>
  <Override PartName="/word/footer66.xml" ContentType="application/vnd.openxmlformats-officedocument.wordprocessingml.foot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44.xml" ContentType="application/vnd.openxmlformats-officedocument.wordprocessingml.footer+xml"/>
  <Override PartName="/word/header50.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33.xml" ContentType="application/vnd.openxmlformats-officedocument.wordprocessingml.footer+xml"/>
  <Override PartName="/word/footer51.xml" ContentType="application/vnd.openxmlformats-officedocument.wordprocessingml.footer+xml"/>
  <Override PartName="/word/footer62.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40.xml" ContentType="application/vnd.openxmlformats-officedocument.wordprocessingml.footer+xml"/>
  <Override PartName="/word/header59.xml" ContentType="application/vnd.openxmlformats-officedocument.wordprocessingml.header+xml"/>
  <Default Extension="png" ContentType="image/png"/>
  <Override PartName="/word/header19.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66.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header44.xml" ContentType="application/vnd.openxmlformats-officedocument.wordprocessingml.header+xml"/>
  <Override PartName="/word/footer49.xml" ContentType="application/vnd.openxmlformats-officedocument.wordprocessingml.footer+xml"/>
  <Override PartName="/word/header55.xml" ContentType="application/vnd.openxmlformats-officedocument.wordprocessingml.header+xml"/>
  <Override PartName="/word/footer67.xml" ContentType="application/vnd.openxmlformats-officedocument.wordprocessingml.foot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53.xml" ContentType="application/vnd.openxmlformats-officedocument.wordprocessingml.header+xml"/>
  <Override PartName="/word/footer56.xml" ContentType="application/vnd.openxmlformats-officedocument.wordprocessingml.footer+xml"/>
  <Override PartName="/word/header62.xml" ContentType="application/vnd.openxmlformats-officedocument.wordprocessingml.header+xml"/>
  <Override PartName="/word/footer65.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45.xml" ContentType="application/vnd.openxmlformats-officedocument.wordprocessingml.footer+xml"/>
  <Override PartName="/word/header51.xml" ContentType="application/vnd.openxmlformats-officedocument.wordprocessingml.header+xml"/>
  <Override PartName="/word/footer54.xml" ContentType="application/vnd.openxmlformats-officedocument.wordprocessingml.footer+xml"/>
  <Override PartName="/word/header60.xml" ContentType="application/vnd.openxmlformats-officedocument.wordprocessingml.header+xml"/>
  <Override PartName="/word/footer63.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footer52.xml" ContentType="application/vnd.openxmlformats-officedocument.wordprocessingml.footer+xml"/>
  <Override PartName="/word/footer6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footer5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67.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Override PartName="/word/footer57.xml" ContentType="application/vnd.openxmlformats-officedocument.wordprocessingml.footer+xml"/>
  <Override PartName="/word/header63.xml" ContentType="application/vnd.openxmlformats-officedocument.wordprocessingml.header+xml"/>
  <Override PartName="/word/footer68.xml" ContentType="application/vnd.openxmlformats-officedocument.wordprocessingml.footer+xml"/>
  <Override PartName="/word/footer28.xml" ContentType="application/vnd.openxmlformats-officedocument.wordprocessingml.footer+xml"/>
  <Override PartName="/word/header34.xml" ContentType="application/vnd.openxmlformats-officedocument.wordprocessingml.header+xml"/>
  <Override PartName="/word/footer46.xml" ContentType="application/vnd.openxmlformats-officedocument.wordprocessingml.footer+xml"/>
  <Override PartName="/word/header52.xml" ContentType="application/vnd.openxmlformats-officedocument.wordprocessingml.header+xml"/>
  <Default Extension="rels" ContentType="application/vnd.openxmlformats-package.relationships+xml"/>
  <Override PartName="/word/footer5.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23.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53.xml" ContentType="application/vnd.openxmlformats-officedocument.wordprocessingml.footer+xml"/>
  <Override PartName="/word/footer64.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42.xml" ContentType="application/vnd.openxmlformats-officedocument.wordprocessingml.footer+xml"/>
  <Override PartName="/word/footer60.xml" ContentType="application/vnd.openxmlformats-officedocument.wordprocessingml.footer+xml"/>
  <Override PartName="/word/footer1.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Override PartName="/word/header68.xml" ContentType="application/vnd.openxmlformats-officedocument.wordprocessingml.header+xml"/>
  <Override PartName="/word/header28.xml" ContentType="application/vnd.openxmlformats-officedocument.wordprocessingml.header+xml"/>
  <Override PartName="/word/header57.xml" ContentType="application/vnd.openxmlformats-officedocument.wordprocessingml.header+xml"/>
  <Override PartName="/word/header17.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header46.xml" ContentType="application/vnd.openxmlformats-officedocument.wordprocessingml.header+xml"/>
  <Override PartName="/word/footer58.xml" ContentType="application/vnd.openxmlformats-officedocument.wordprocessingml.footer+xml"/>
  <Override PartName="/word/header6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80E6D" w:rsidRDefault="00480E6D">
      <w:pPr>
        <w:pStyle w:val="Picture"/>
        <w:keepNext w:val="0"/>
      </w:pPr>
    </w:p>
    <w:p w:rsidR="00480E6D" w:rsidRDefault="00480E6D"/>
    <w:p w:rsidR="00480E6D" w:rsidRDefault="00480E6D"/>
    <w:p w:rsidR="00480E6D" w:rsidRDefault="00480E6D"/>
    <w:p w:rsidR="00480E6D" w:rsidRDefault="00480E6D"/>
    <w:p w:rsidR="00480E6D" w:rsidRDefault="00480E6D"/>
    <w:p w:rsidR="00480E6D" w:rsidRDefault="00480E6D"/>
    <w:p w:rsidR="00480E6D" w:rsidRDefault="00480E6D"/>
    <w:p w:rsidR="00480E6D" w:rsidRDefault="00480E6D"/>
    <w:p w:rsidR="00480E6D" w:rsidRDefault="00480E6D"/>
    <w:p w:rsidR="00480E6D" w:rsidRDefault="00480E6D">
      <w:pPr>
        <w:spacing w:line="360" w:lineRule="auto"/>
        <w:ind w:firstLine="360"/>
        <w:rPr>
          <w:rFonts w:ascii="Georgia" w:hAnsi="Georgia"/>
          <w:b/>
          <w:bCs/>
          <w:sz w:val="40"/>
          <w:szCs w:val="40"/>
        </w:rPr>
      </w:pPr>
      <w:r>
        <w:rPr>
          <w:rFonts w:ascii="Georgia" w:hAnsi="Georgia"/>
          <w:b/>
          <w:bCs/>
          <w:sz w:val="40"/>
          <w:szCs w:val="40"/>
        </w:rPr>
        <w:t>METUTECH-ATOM</w:t>
      </w:r>
    </w:p>
    <w:p w:rsidR="00480E6D" w:rsidRDefault="00480E6D">
      <w:pPr>
        <w:spacing w:line="360" w:lineRule="auto"/>
        <w:ind w:firstLine="360"/>
        <w:rPr>
          <w:rFonts w:ascii="Georgia" w:hAnsi="Georgia"/>
          <w:b/>
          <w:bCs/>
          <w:sz w:val="40"/>
          <w:szCs w:val="40"/>
        </w:rPr>
      </w:pPr>
      <w:r>
        <w:rPr>
          <w:rFonts w:ascii="Georgia" w:hAnsi="Georgia"/>
          <w:b/>
          <w:bCs/>
          <w:sz w:val="40"/>
          <w:szCs w:val="40"/>
        </w:rPr>
        <w:t>GİRİŞİMCİLERİ İÇİN</w:t>
      </w:r>
    </w:p>
    <w:p w:rsidR="00480E6D" w:rsidRDefault="003F7FD8">
      <w:pPr>
        <w:pStyle w:val="DocumentLabel"/>
        <w:ind w:left="851"/>
        <w:rPr>
          <w:rFonts w:ascii="Georgia" w:hAnsi="Georgia"/>
        </w:rPr>
      </w:pPr>
      <w:r>
        <w:rPr>
          <w:noProof/>
          <w:lang w:val="en-GB" w:eastAsia="en-GB"/>
        </w:rPr>
        <w:drawing>
          <wp:anchor distT="0" distB="0" distL="114935" distR="114935" simplePos="0" relativeHeight="251647488" behindDoc="0" locked="0" layoutInCell="1" allowOverlap="1">
            <wp:simplePos x="0" y="0"/>
            <wp:positionH relativeFrom="column">
              <wp:posOffset>1666875</wp:posOffset>
            </wp:positionH>
            <wp:positionV relativeFrom="paragraph">
              <wp:posOffset>2056130</wp:posOffset>
            </wp:positionV>
            <wp:extent cx="1884045" cy="2366010"/>
            <wp:effectExtent l="19050" t="0" r="1905" b="0"/>
            <wp:wrapTopAndBottom/>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1884045" cy="2366010"/>
                    </a:xfrm>
                    <a:prstGeom prst="rect">
                      <a:avLst/>
                    </a:prstGeom>
                    <a:solidFill>
                      <a:srgbClr val="FFFFFF"/>
                    </a:solidFill>
                    <a:ln w="9525">
                      <a:noFill/>
                      <a:miter lim="800000"/>
                      <a:headEnd/>
                      <a:tailEnd/>
                    </a:ln>
                  </pic:spPr>
                </pic:pic>
              </a:graphicData>
            </a:graphic>
          </wp:anchor>
        </w:drawing>
      </w:r>
      <w:r w:rsidR="00480E6D">
        <w:rPr>
          <w:rFonts w:ascii="Georgia" w:hAnsi="Georgia"/>
        </w:rPr>
        <w:tab/>
        <w:t>İŞ PLANI DOSYASI</w:t>
      </w:r>
    </w:p>
    <w:p w:rsidR="00480E6D" w:rsidRDefault="00480E6D">
      <w:pPr>
        <w:pStyle w:val="SubtitleCover"/>
        <w:ind w:left="851" w:right="-849"/>
      </w:pPr>
    </w:p>
    <w:p w:rsidR="00480E6D" w:rsidRDefault="00480E6D">
      <w:pPr>
        <w:sectPr w:rsidR="00480E6D">
          <w:headerReference w:type="default" r:id="rId8"/>
          <w:footerReference w:type="default" r:id="rId9"/>
          <w:headerReference w:type="first" r:id="rId10"/>
          <w:footerReference w:type="first" r:id="rId11"/>
          <w:footnotePr>
            <w:pos w:val="beneathText"/>
          </w:footnotePr>
          <w:pgSz w:w="11905" w:h="16837"/>
          <w:pgMar w:top="1134" w:right="1701" w:bottom="1134" w:left="1701" w:header="708" w:footer="708" w:gutter="0"/>
          <w:cols w:space="720"/>
          <w:docGrid w:linePitch="360"/>
        </w:sectPr>
      </w:pPr>
    </w:p>
    <w:p w:rsidR="00480E6D" w:rsidRDefault="00480E6D">
      <w:pPr>
        <w:pStyle w:val="SubtitleCover"/>
        <w:sectPr w:rsidR="00480E6D">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134" w:right="994" w:bottom="1134" w:left="1701" w:header="708" w:footer="708" w:gutter="0"/>
          <w:cols w:space="720"/>
          <w:docGrid w:linePitch="360"/>
        </w:sectPr>
      </w:pPr>
      <w:r>
        <w:lastRenderedPageBreak/>
        <w:pict>
          <v:shapetype id="_x0000_t202" coordsize="21600,21600" o:spt="202" path="m,l,21600r21600,l21600,xe">
            <v:stroke joinstyle="miter"/>
            <v:path gradientshapeok="t" o:connecttype="rect"/>
          </v:shapetype>
          <v:shape id="_x0000_s2067" type="#_x0000_t202" style="position:absolute;margin-left:52.35pt;margin-top:203.6pt;width:350.9pt;height:116.9pt;z-index:251648512;mso-wrap-distance-left:9.05pt;mso-wrap-distance-right:9.05pt" stroked="f">
            <v:fill color2="black"/>
            <v:textbox inset="0,0,0,0">
              <w:txbxContent>
                <w:p w:rsidR="00480E6D" w:rsidRDefault="00480E6D">
                  <w:pPr>
                    <w:ind w:left="0"/>
                    <w:rPr>
                      <w:b/>
                      <w:sz w:val="28"/>
                      <w:szCs w:val="28"/>
                      <w:lang w:val="tr-TR"/>
                    </w:rPr>
                  </w:pPr>
                  <w:r>
                    <w:rPr>
                      <w:b/>
                      <w:sz w:val="28"/>
                      <w:szCs w:val="28"/>
                      <w:lang w:val="tr-TR"/>
                    </w:rPr>
                    <w:t>Girişim Eğitim ve Danışmanlık Merkezi Ltd. Şti.</w:t>
                  </w:r>
                </w:p>
                <w:p w:rsidR="00480E6D" w:rsidRDefault="00480E6D">
                  <w:pPr>
                    <w:ind w:left="0"/>
                    <w:rPr>
                      <w:b/>
                      <w:lang w:val="tr-TR"/>
                    </w:rPr>
                  </w:pPr>
                </w:p>
                <w:p w:rsidR="00480E6D" w:rsidRDefault="00480E6D">
                  <w:pPr>
                    <w:ind w:left="0"/>
                    <w:rPr>
                      <w:lang w:val="tr-TR"/>
                    </w:rPr>
                  </w:pPr>
                  <w:r>
                    <w:rPr>
                      <w:b/>
                      <w:lang w:val="tr-TR"/>
                    </w:rPr>
                    <w:t>Adres</w:t>
                  </w:r>
                  <w:r>
                    <w:rPr>
                      <w:b/>
                      <w:lang w:val="tr-TR"/>
                    </w:rPr>
                    <w:tab/>
                  </w:r>
                  <w:r>
                    <w:rPr>
                      <w:b/>
                      <w:lang w:val="tr-TR"/>
                    </w:rPr>
                    <w:tab/>
                  </w:r>
                  <w:r>
                    <w:rPr>
                      <w:lang w:val="tr-TR"/>
                    </w:rPr>
                    <w:t>Uğur Mumcu Caddesi 87/13 06700 G.O.P - Ankara</w:t>
                  </w:r>
                </w:p>
                <w:p w:rsidR="00480E6D" w:rsidRDefault="00480E6D">
                  <w:pPr>
                    <w:ind w:left="0"/>
                    <w:rPr>
                      <w:lang w:val="tr-TR"/>
                    </w:rPr>
                  </w:pPr>
                  <w:r>
                    <w:rPr>
                      <w:b/>
                      <w:lang w:val="tr-TR"/>
                    </w:rPr>
                    <w:t>Telefon</w:t>
                  </w:r>
                  <w:r>
                    <w:rPr>
                      <w:b/>
                      <w:lang w:val="tr-TR"/>
                    </w:rPr>
                    <w:tab/>
                    <w:t xml:space="preserve">              </w:t>
                  </w:r>
                  <w:r>
                    <w:rPr>
                      <w:lang w:val="tr-TR"/>
                    </w:rPr>
                    <w:t>0 312 446 01 50</w:t>
                  </w:r>
                </w:p>
                <w:p w:rsidR="00480E6D" w:rsidRDefault="00480E6D">
                  <w:pPr>
                    <w:ind w:left="0"/>
                    <w:rPr>
                      <w:lang w:val="tr-TR"/>
                    </w:rPr>
                  </w:pPr>
                  <w:r>
                    <w:rPr>
                      <w:b/>
                      <w:lang w:val="tr-TR"/>
                    </w:rPr>
                    <w:t>Fax</w:t>
                  </w:r>
                  <w:r>
                    <w:rPr>
                      <w:b/>
                      <w:lang w:val="tr-TR"/>
                    </w:rPr>
                    <w:tab/>
                  </w:r>
                  <w:r>
                    <w:rPr>
                      <w:b/>
                      <w:lang w:val="tr-TR"/>
                    </w:rPr>
                    <w:tab/>
                  </w:r>
                  <w:r>
                    <w:rPr>
                      <w:lang w:val="tr-TR"/>
                    </w:rPr>
                    <w:t>0 312 447 05 99</w:t>
                  </w:r>
                </w:p>
                <w:p w:rsidR="00480E6D" w:rsidRDefault="00480E6D">
                  <w:pPr>
                    <w:ind w:left="0"/>
                    <w:rPr>
                      <w:lang w:val="tr-TR"/>
                    </w:rPr>
                  </w:pPr>
                  <w:r>
                    <w:rPr>
                      <w:b/>
                      <w:lang w:val="tr-TR"/>
                    </w:rPr>
                    <w:t>URL</w:t>
                  </w:r>
                  <w:r>
                    <w:rPr>
                      <w:b/>
                      <w:lang w:val="tr-TR"/>
                    </w:rPr>
                    <w:tab/>
                  </w:r>
                  <w:r>
                    <w:rPr>
                      <w:b/>
                      <w:lang w:val="tr-TR"/>
                    </w:rPr>
                    <w:tab/>
                  </w:r>
                  <w:r>
                    <w:rPr>
                      <w:lang w:val="tr-TR"/>
                    </w:rPr>
                    <w:t>www.girisimmerkezi.com</w:t>
                  </w:r>
                </w:p>
                <w:p w:rsidR="00480E6D" w:rsidRDefault="00480E6D">
                  <w:pPr>
                    <w:ind w:left="0"/>
                    <w:rPr>
                      <w:lang w:val="tr-TR"/>
                    </w:rPr>
                  </w:pPr>
                  <w:r>
                    <w:rPr>
                      <w:b/>
                      <w:lang w:val="tr-TR"/>
                    </w:rPr>
                    <w:t>e-mail</w:t>
                  </w:r>
                  <w:r>
                    <w:rPr>
                      <w:b/>
                      <w:lang w:val="tr-TR"/>
                    </w:rPr>
                    <w:tab/>
                  </w:r>
                  <w:r>
                    <w:rPr>
                      <w:b/>
                      <w:lang w:val="tr-TR"/>
                    </w:rPr>
                    <w:tab/>
                  </w:r>
                  <w:r>
                    <w:rPr>
                      <w:lang w:val="tr-TR"/>
                    </w:rPr>
                    <w:t>girisim@girisimmerkezi.com</w:t>
                  </w:r>
                </w:p>
              </w:txbxContent>
            </v:textbox>
          </v:shape>
        </w:pict>
      </w:r>
      <w:r>
        <w:pict>
          <v:shape id="_x0000_s2068" type="#_x0000_t202" style="position:absolute;margin-left:30.05pt;margin-top:325.75pt;width:432.9pt;height:46.5pt;z-index:251649536;mso-wrap-distance-left:9.05pt;mso-wrap-distance-right:9.05pt" stroked="f">
            <v:fill color2="black"/>
            <v:textbox inset="0,0,0,0">
              <w:txbxContent>
                <w:p w:rsidR="00480E6D" w:rsidRDefault="00480E6D">
                  <w:pPr>
                    <w:pBdr>
                      <w:top w:val="single" w:sz="4" w:space="1" w:color="000000"/>
                      <w:bottom w:val="single" w:sz="4" w:space="1" w:color="000000"/>
                    </w:pBdr>
                    <w:ind w:left="0"/>
                    <w:rPr>
                      <w:i/>
                      <w:szCs w:val="28"/>
                    </w:rPr>
                  </w:pPr>
                  <w:r>
                    <w:rPr>
                      <w:i/>
                      <w:szCs w:val="28"/>
                    </w:rPr>
                    <w:t>Bu “İş Planı Dosyası” formatı, Girişim Eğitim ve Danışmanlık Merkezi Ltd. Şti.kurucu ortakları  Mehmet Sanlı ve Adnan Şahsüvar tarafından 1999 yılında “KOSGEB İş Planı Hazırlığı Hizmeti” işi sonucunda “Girişimciler İçin İş Planı Rehberi” ile birlikte hazırlanmıştır.</w:t>
                  </w:r>
                </w:p>
              </w:txbxContent>
            </v:textbox>
          </v:shape>
        </w:pict>
      </w:r>
    </w:p>
    <w:p w:rsidR="00480E6D" w:rsidRDefault="00480E6D">
      <w:pPr>
        <w:sectPr w:rsidR="00480E6D">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1905" w:h="16837"/>
          <w:pgMar w:top="1134" w:right="1701" w:bottom="1134" w:left="1701" w:header="708" w:footer="708" w:gutter="0"/>
          <w:cols w:space="720"/>
          <w:docGrid w:linePitch="360"/>
        </w:sectPr>
      </w:pPr>
    </w:p>
    <w:p w:rsidR="00480E6D" w:rsidRDefault="00480E6D">
      <w:pPr>
        <w:pStyle w:val="SubtitleCover"/>
        <w:pageBreakBefore/>
        <w:pBdr>
          <w:top w:val="none" w:sz="0" w:space="0" w:color="auto"/>
        </w:pBdr>
        <w:ind w:left="851" w:right="-849"/>
        <w:rPr>
          <w:i/>
          <w:sz w:val="52"/>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DB773E" w:rsidP="00DB773E">
      <w:pPr>
        <w:pStyle w:val="Subtitle"/>
        <w:ind w:left="851"/>
        <w:jc w:val="center"/>
      </w:pPr>
      <w:r>
        <w:t>ARAC DINAMIGI</w:t>
      </w:r>
      <w:r w:rsidR="00480E6D">
        <w:t xml:space="preserve"> OYUN GELISTIRME</w:t>
      </w:r>
      <w:r>
        <w:t xml:space="preserve"> VE SIMULASYON</w:t>
      </w:r>
    </w:p>
    <w:p w:rsidR="00480E6D" w:rsidRDefault="00480E6D" w:rsidP="00DB773E">
      <w:pPr>
        <w:pStyle w:val="Subtitle"/>
        <w:ind w:left="851"/>
        <w:jc w:val="center"/>
      </w:pPr>
      <w:r>
        <w:t>İŞ PLANI</w:t>
      </w:r>
    </w:p>
    <w:p w:rsidR="00480E6D" w:rsidRDefault="00480E6D">
      <w:pPr>
        <w:spacing w:line="360" w:lineRule="auto"/>
        <w:ind w:left="851"/>
        <w:jc w:val="center"/>
        <w:rPr>
          <w:b/>
          <w:sz w:val="40"/>
        </w:rPr>
      </w:pPr>
    </w:p>
    <w:p w:rsidR="00480E6D" w:rsidRDefault="00480E6D">
      <w:pPr>
        <w:spacing w:line="360" w:lineRule="auto"/>
        <w:ind w:left="851"/>
        <w:jc w:val="center"/>
        <w:rPr>
          <w:b/>
          <w:sz w:val="40"/>
        </w:rPr>
      </w:pPr>
    </w:p>
    <w:p w:rsidR="00480E6D" w:rsidRDefault="00480E6D">
      <w:pPr>
        <w:spacing w:line="360" w:lineRule="auto"/>
        <w:ind w:left="851"/>
        <w:jc w:val="center"/>
        <w:rPr>
          <w:b/>
          <w:sz w:val="40"/>
        </w:rPr>
      </w:pPr>
    </w:p>
    <w:p w:rsidR="00480E6D" w:rsidRDefault="00480E6D">
      <w:pPr>
        <w:pStyle w:val="Title"/>
        <w:ind w:left="851"/>
        <w:jc w:val="center"/>
      </w:pPr>
      <w:r>
        <w:t>UMUT RIZA ERTURK</w:t>
      </w: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spacing w:line="360" w:lineRule="auto"/>
        <w:ind w:left="851"/>
        <w:jc w:val="center"/>
        <w:rPr>
          <w:b/>
          <w:sz w:val="28"/>
        </w:rPr>
      </w:pPr>
    </w:p>
    <w:p w:rsidR="00480E6D" w:rsidRDefault="00480E6D">
      <w:pPr>
        <w:pStyle w:val="ChapterSubtitle"/>
        <w:ind w:left="851"/>
        <w:jc w:val="center"/>
      </w:pPr>
      <w:r>
        <w:t>18.09.09</w:t>
      </w:r>
    </w:p>
    <w:p w:rsidR="00480E6D" w:rsidRDefault="00480E6D">
      <w:pPr>
        <w:spacing w:line="360" w:lineRule="auto"/>
        <w:jc w:val="center"/>
        <w:rPr>
          <w:b/>
          <w:sz w:val="40"/>
        </w:rPr>
      </w:pPr>
    </w:p>
    <w:p w:rsidR="00480E6D" w:rsidRDefault="00480E6D">
      <w:pPr>
        <w:pStyle w:val="SectionLabel"/>
        <w:pBdr>
          <w:top w:val="single" w:sz="4" w:space="1" w:color="000000"/>
          <w:bottom w:val="none" w:sz="0" w:space="0" w:color="auto"/>
        </w:pBdr>
        <w:sectPr w:rsidR="00480E6D">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324" w:right="287" w:bottom="1324" w:left="1701" w:header="1134" w:footer="1134" w:gutter="0"/>
          <w:pgNumType w:start="1"/>
          <w:cols w:space="720"/>
          <w:docGrid w:linePitch="360"/>
        </w:sectPr>
      </w:pPr>
      <w:r>
        <w:lastRenderedPageBreak/>
        <w:t>İÇİNDEKİLER</w:t>
      </w:r>
    </w:p>
    <w:p w:rsidR="00480E6D" w:rsidRDefault="00480E6D">
      <w:pPr>
        <w:pStyle w:val="TOC1"/>
        <w:tabs>
          <w:tab w:val="right" w:leader="dot" w:pos="9917"/>
        </w:tabs>
      </w:pPr>
      <w:r>
        <w:lastRenderedPageBreak/>
        <w:fldChar w:fldCharType="begin"/>
      </w:r>
      <w:r>
        <w:instrText xml:space="preserve"> TOC \o "1-9" \t "Heading 9;9;Heading 8;8;Heading 7;7;Heading 6;6;Heading 5;5;Heading 4;4;Heading 3;3;Heading 2;2;Heading 1;1;Heading 1;1;Section Heading;1;Heading 2;2;Heading 3;3;Heading 4;4;Heading 5;5;Heading 6;6;Heading 7;7;Heading 8;8;Heading 9;9" \h</w:instrText>
      </w:r>
      <w:r>
        <w:fldChar w:fldCharType="separate"/>
      </w:r>
      <w:hyperlink w:anchor="1.. İŞ PLANI ÖZETİ|outline" w:history="1">
        <w:r>
          <w:rPr>
            <w:rStyle w:val="Hyperlink"/>
          </w:rPr>
          <w:t>1 . İŞ PLANI ÖZETİ</w:t>
        </w:r>
        <w:r>
          <w:rPr>
            <w:rStyle w:val="Hyperlink"/>
          </w:rPr>
          <w:tab/>
          <w:t>1</w:t>
        </w:r>
      </w:hyperlink>
    </w:p>
    <w:p w:rsidR="00480E6D" w:rsidRDefault="00480E6D">
      <w:pPr>
        <w:pStyle w:val="TOC2"/>
        <w:tabs>
          <w:tab w:val="right" w:leader="dot" w:pos="10277"/>
        </w:tabs>
      </w:pPr>
      <w:hyperlink w:anchor="_toc547" w:history="1">
        <w:r>
          <w:rPr>
            <w:rStyle w:val="Hyperlink"/>
          </w:rPr>
          <w:t>1.1 Girişimci</w:t>
        </w:r>
        <w:r>
          <w:rPr>
            <w:rStyle w:val="Hyperlink"/>
          </w:rPr>
          <w:tab/>
          <w:t>1</w:t>
        </w:r>
      </w:hyperlink>
    </w:p>
    <w:p w:rsidR="00480E6D" w:rsidRDefault="00480E6D">
      <w:pPr>
        <w:pStyle w:val="TOC2"/>
        <w:tabs>
          <w:tab w:val="right" w:leader="dot" w:pos="10277"/>
        </w:tabs>
      </w:pPr>
      <w:hyperlink w:anchor="_toc569" w:history="1">
        <w:r>
          <w:rPr>
            <w:rStyle w:val="Hyperlink"/>
          </w:rPr>
          <w:t>1.2 İş Fikrinin Kısa Tarifi</w:t>
        </w:r>
        <w:r>
          <w:rPr>
            <w:rStyle w:val="Hyperlink"/>
          </w:rPr>
          <w:tab/>
          <w:t>1</w:t>
        </w:r>
      </w:hyperlink>
    </w:p>
    <w:p w:rsidR="00480E6D" w:rsidRDefault="00480E6D">
      <w:pPr>
        <w:pStyle w:val="TOC2"/>
        <w:tabs>
          <w:tab w:val="right" w:leader="dot" w:pos="10277"/>
        </w:tabs>
      </w:pPr>
      <w:hyperlink w:anchor="_toc579" w:history="1">
        <w:r>
          <w:rPr>
            <w:rStyle w:val="Hyperlink"/>
          </w:rPr>
          <w:t>1.3 Genel Olarak İş Kurma Süreci Planı</w:t>
        </w:r>
        <w:r>
          <w:rPr>
            <w:rStyle w:val="Hyperlink"/>
          </w:rPr>
          <w:tab/>
          <w:t>1</w:t>
        </w:r>
      </w:hyperlink>
    </w:p>
    <w:p w:rsidR="00480E6D" w:rsidRDefault="00480E6D">
      <w:pPr>
        <w:pStyle w:val="TOC1"/>
        <w:tabs>
          <w:tab w:val="right" w:leader="dot" w:pos="9917"/>
        </w:tabs>
      </w:pPr>
      <w:hyperlink w:anchor="2.. GİRİŞİMCİ|outline" w:history="1">
        <w:r>
          <w:rPr>
            <w:rStyle w:val="Hyperlink"/>
          </w:rPr>
          <w:t>2 . GİRİŞİMCİ</w:t>
        </w:r>
        <w:r>
          <w:rPr>
            <w:rStyle w:val="Hyperlink"/>
          </w:rPr>
          <w:tab/>
          <w:t>2</w:t>
        </w:r>
      </w:hyperlink>
    </w:p>
    <w:p w:rsidR="00480E6D" w:rsidRDefault="00480E6D">
      <w:pPr>
        <w:pStyle w:val="TOC2"/>
        <w:tabs>
          <w:tab w:val="right" w:leader="dot" w:pos="10277"/>
        </w:tabs>
      </w:pPr>
      <w:hyperlink w:anchor="_toc596" w:history="1">
        <w:r>
          <w:rPr>
            <w:rStyle w:val="Hyperlink"/>
          </w:rPr>
          <w:t>2.1 Girişimcinin Kişisel Özellikleri</w:t>
        </w:r>
        <w:r>
          <w:rPr>
            <w:rStyle w:val="Hyperlink"/>
          </w:rPr>
          <w:tab/>
          <w:t>2</w:t>
        </w:r>
      </w:hyperlink>
    </w:p>
    <w:p w:rsidR="00480E6D" w:rsidRDefault="00480E6D">
      <w:pPr>
        <w:pStyle w:val="TOC3"/>
        <w:tabs>
          <w:tab w:val="right" w:leader="dot" w:pos="10277"/>
        </w:tabs>
      </w:pPr>
      <w:hyperlink w:anchor="_toc597" w:history="1">
        <w:r>
          <w:rPr>
            <w:rStyle w:val="Hyperlink"/>
          </w:rPr>
          <w:t xml:space="preserve">2.1.1 Kişisel Bilgiler </w:t>
        </w:r>
        <w:r>
          <w:rPr>
            <w:rStyle w:val="Hyperlink"/>
          </w:rPr>
          <w:tab/>
          <w:t>2</w:t>
        </w:r>
      </w:hyperlink>
    </w:p>
    <w:p w:rsidR="00480E6D" w:rsidRDefault="00480E6D">
      <w:pPr>
        <w:pStyle w:val="TOC3"/>
        <w:tabs>
          <w:tab w:val="right" w:leader="dot" w:pos="10277"/>
        </w:tabs>
      </w:pPr>
      <w:hyperlink w:anchor="_toc651" w:history="1">
        <w:r>
          <w:rPr>
            <w:rStyle w:val="Hyperlink"/>
          </w:rPr>
          <w:t>2.1.2 Eğitim Durumu</w:t>
        </w:r>
        <w:r>
          <w:rPr>
            <w:rStyle w:val="Hyperlink"/>
          </w:rPr>
          <w:tab/>
          <w:t>2</w:t>
        </w:r>
      </w:hyperlink>
    </w:p>
    <w:p w:rsidR="00480E6D" w:rsidRDefault="00480E6D">
      <w:pPr>
        <w:pStyle w:val="TOC3"/>
        <w:tabs>
          <w:tab w:val="right" w:leader="dot" w:pos="10277"/>
        </w:tabs>
      </w:pPr>
      <w:hyperlink w:anchor="_toc775" w:history="1">
        <w:r>
          <w:rPr>
            <w:rStyle w:val="Hyperlink"/>
          </w:rPr>
          <w:t xml:space="preserve">2.1.3 Çalıştığı İşler </w:t>
        </w:r>
        <w:r>
          <w:rPr>
            <w:rStyle w:val="Hyperlink"/>
          </w:rPr>
          <w:tab/>
          <w:t>2</w:t>
        </w:r>
      </w:hyperlink>
    </w:p>
    <w:p w:rsidR="00480E6D" w:rsidRDefault="00480E6D">
      <w:pPr>
        <w:pStyle w:val="TOC3"/>
        <w:tabs>
          <w:tab w:val="right" w:leader="dot" w:pos="10277"/>
        </w:tabs>
      </w:pPr>
      <w:hyperlink w:anchor="_toc872" w:history="1">
        <w:r>
          <w:rPr>
            <w:rStyle w:val="Hyperlink"/>
          </w:rPr>
          <w:t>2.1.4 Bilgi-Beceri ve Deneyimler</w:t>
        </w:r>
        <w:r>
          <w:rPr>
            <w:rStyle w:val="Hyperlink"/>
          </w:rPr>
          <w:tab/>
          <w:t>3</w:t>
        </w:r>
      </w:hyperlink>
    </w:p>
    <w:p w:rsidR="00480E6D" w:rsidRDefault="00480E6D">
      <w:pPr>
        <w:pStyle w:val="TOC2"/>
        <w:tabs>
          <w:tab w:val="right" w:leader="dot" w:pos="10277"/>
        </w:tabs>
      </w:pPr>
      <w:hyperlink w:anchor="_toc886" w:history="1">
        <w:r>
          <w:rPr>
            <w:rStyle w:val="Hyperlink"/>
          </w:rPr>
          <w:t>2.2 Girişimcinin İş Fikrini Seçme Nedenleri</w:t>
        </w:r>
        <w:r>
          <w:rPr>
            <w:rStyle w:val="Hyperlink"/>
          </w:rPr>
          <w:tab/>
          <w:t>3</w:t>
        </w:r>
      </w:hyperlink>
    </w:p>
    <w:p w:rsidR="00480E6D" w:rsidRDefault="00480E6D">
      <w:pPr>
        <w:pStyle w:val="TOC2"/>
        <w:tabs>
          <w:tab w:val="right" w:leader="dot" w:pos="10277"/>
        </w:tabs>
      </w:pPr>
      <w:hyperlink w:anchor="_toc905" w:history="1">
        <w:r>
          <w:rPr>
            <w:rStyle w:val="Hyperlink"/>
          </w:rPr>
          <w:t>2.3 Girişimcinin Hedefleri</w:t>
        </w:r>
        <w:r>
          <w:rPr>
            <w:rStyle w:val="Hyperlink"/>
          </w:rPr>
          <w:tab/>
          <w:t>3</w:t>
        </w:r>
      </w:hyperlink>
    </w:p>
    <w:p w:rsidR="00480E6D" w:rsidRDefault="00480E6D">
      <w:pPr>
        <w:pStyle w:val="TOC3"/>
        <w:tabs>
          <w:tab w:val="right" w:leader="dot" w:pos="10277"/>
        </w:tabs>
      </w:pPr>
      <w:hyperlink w:anchor="_toc906" w:history="1">
        <w:r>
          <w:rPr>
            <w:rStyle w:val="Hyperlink"/>
          </w:rPr>
          <w:t>2.3.1 Girişimcinin kısa dönemli hedefleri</w:t>
        </w:r>
        <w:r>
          <w:rPr>
            <w:rStyle w:val="Hyperlink"/>
          </w:rPr>
          <w:tab/>
          <w:t>3</w:t>
        </w:r>
      </w:hyperlink>
    </w:p>
    <w:p w:rsidR="00480E6D" w:rsidRDefault="00480E6D">
      <w:pPr>
        <w:pStyle w:val="TOC3"/>
        <w:tabs>
          <w:tab w:val="right" w:leader="dot" w:pos="10277"/>
        </w:tabs>
      </w:pPr>
      <w:hyperlink w:anchor="_toc928" w:history="1">
        <w:r>
          <w:rPr>
            <w:rStyle w:val="Hyperlink"/>
          </w:rPr>
          <w:t>2.3.2 Girişimcinin orta dönemli hedefleri</w:t>
        </w:r>
        <w:r>
          <w:rPr>
            <w:rStyle w:val="Hyperlink"/>
          </w:rPr>
          <w:tab/>
          <w:t>4</w:t>
        </w:r>
      </w:hyperlink>
    </w:p>
    <w:p w:rsidR="00480E6D" w:rsidRDefault="00480E6D">
      <w:pPr>
        <w:pStyle w:val="TOC3"/>
        <w:tabs>
          <w:tab w:val="right" w:leader="dot" w:pos="10277"/>
        </w:tabs>
      </w:pPr>
      <w:hyperlink w:anchor="_toc954" w:history="1">
        <w:r>
          <w:rPr>
            <w:rStyle w:val="Hyperlink"/>
          </w:rPr>
          <w:t>2.3.3 Girişimcinin uzun dönemli hedefleri</w:t>
        </w:r>
        <w:r>
          <w:rPr>
            <w:rStyle w:val="Hyperlink"/>
          </w:rPr>
          <w:tab/>
          <w:t>4</w:t>
        </w:r>
      </w:hyperlink>
    </w:p>
    <w:p w:rsidR="00480E6D" w:rsidRDefault="00480E6D">
      <w:pPr>
        <w:pStyle w:val="TOC1"/>
        <w:tabs>
          <w:tab w:val="right" w:leader="dot" w:pos="9917"/>
        </w:tabs>
      </w:pPr>
      <w:hyperlink w:anchor="3.. İŞ FİKRİNİN TEKNOLOJİK YÖNÜ|outline" w:history="1">
        <w:r>
          <w:rPr>
            <w:rStyle w:val="Hyperlink"/>
          </w:rPr>
          <w:t>3 . İŞ FİKRİNİN TEKNOLOJİK YÖNÜ</w:t>
        </w:r>
        <w:r>
          <w:rPr>
            <w:rStyle w:val="Hyperlink"/>
          </w:rPr>
          <w:tab/>
          <w:t>5</w:t>
        </w:r>
      </w:hyperlink>
    </w:p>
    <w:p w:rsidR="00480E6D" w:rsidRDefault="00480E6D">
      <w:pPr>
        <w:pStyle w:val="TOC2"/>
        <w:tabs>
          <w:tab w:val="right" w:leader="dot" w:pos="10277"/>
        </w:tabs>
      </w:pPr>
      <w:hyperlink w:anchor="_toc980" w:history="1">
        <w:r>
          <w:rPr>
            <w:rStyle w:val="Hyperlink"/>
          </w:rPr>
          <w:t>3.1 TANIMLAR:</w:t>
        </w:r>
        <w:r>
          <w:rPr>
            <w:rStyle w:val="Hyperlink"/>
          </w:rPr>
          <w:tab/>
          <w:t>5</w:t>
        </w:r>
      </w:hyperlink>
    </w:p>
    <w:p w:rsidR="00480E6D" w:rsidRDefault="00480E6D">
      <w:pPr>
        <w:pStyle w:val="TOC2"/>
        <w:tabs>
          <w:tab w:val="right" w:leader="dot" w:pos="10277"/>
        </w:tabs>
      </w:pPr>
      <w:hyperlink w:anchor="_toc989" w:history="1">
        <w:r>
          <w:rPr>
            <w:rStyle w:val="Hyperlink"/>
          </w:rPr>
          <w:t>3.2 YENİLİK SINIFLANDIRMASI:</w:t>
        </w:r>
        <w:r>
          <w:rPr>
            <w:rStyle w:val="Hyperlink"/>
          </w:rPr>
          <w:tab/>
          <w:t>5</w:t>
        </w:r>
      </w:hyperlink>
    </w:p>
    <w:p w:rsidR="00480E6D" w:rsidRDefault="00480E6D">
      <w:pPr>
        <w:pStyle w:val="TOC2"/>
        <w:tabs>
          <w:tab w:val="right" w:leader="dot" w:pos="10277"/>
        </w:tabs>
      </w:pPr>
      <w:hyperlink w:anchor="_toc1027" w:history="1">
        <w:r>
          <w:rPr>
            <w:rStyle w:val="Hyperlink"/>
          </w:rPr>
          <w:t>3.3 KARŞILAŞTIRMA:</w:t>
        </w:r>
        <w:r>
          <w:rPr>
            <w:rStyle w:val="Hyperlink"/>
          </w:rPr>
          <w:tab/>
          <w:t>6</w:t>
        </w:r>
      </w:hyperlink>
    </w:p>
    <w:p w:rsidR="00480E6D" w:rsidRDefault="00480E6D">
      <w:pPr>
        <w:pStyle w:val="TOC2"/>
        <w:tabs>
          <w:tab w:val="right" w:leader="dot" w:pos="10277"/>
        </w:tabs>
      </w:pPr>
      <w:hyperlink w:anchor="_toc1050" w:history="1">
        <w:r>
          <w:rPr>
            <w:rStyle w:val="Hyperlink"/>
          </w:rPr>
          <w:t xml:space="preserve">3.4 İŞ FİKRİNİZİN MEVCUT DURUMU: </w:t>
        </w:r>
        <w:r>
          <w:rPr>
            <w:rStyle w:val="Hyperlink"/>
          </w:rPr>
          <w:tab/>
          <w:t>6</w:t>
        </w:r>
      </w:hyperlink>
    </w:p>
    <w:p w:rsidR="00480E6D" w:rsidRDefault="00480E6D">
      <w:pPr>
        <w:pStyle w:val="TOC2"/>
        <w:tabs>
          <w:tab w:val="right" w:leader="dot" w:pos="10277"/>
        </w:tabs>
      </w:pPr>
      <w:hyperlink w:anchor="_toc1087" w:history="1">
        <w:r>
          <w:rPr>
            <w:rStyle w:val="Hyperlink"/>
          </w:rPr>
          <w:t>3.5 GELİŞTİRME FAALİYETLERİ KAYNAK GEREKSİNİMİ:</w:t>
        </w:r>
        <w:r>
          <w:rPr>
            <w:rStyle w:val="Hyperlink"/>
          </w:rPr>
          <w:tab/>
          <w:t>7</w:t>
        </w:r>
      </w:hyperlink>
    </w:p>
    <w:p w:rsidR="00480E6D" w:rsidRDefault="00480E6D">
      <w:pPr>
        <w:pStyle w:val="TOC2"/>
        <w:tabs>
          <w:tab w:val="right" w:leader="dot" w:pos="10277"/>
        </w:tabs>
      </w:pPr>
      <w:hyperlink w:anchor="_toc1124" w:history="1">
        <w:r>
          <w:rPr>
            <w:rStyle w:val="Hyperlink"/>
          </w:rPr>
          <w:t>3.6 ONAY ve BELGELENDİRME:</w:t>
        </w:r>
        <w:r>
          <w:rPr>
            <w:rStyle w:val="Hyperlink"/>
          </w:rPr>
          <w:tab/>
          <w:t>8</w:t>
        </w:r>
      </w:hyperlink>
    </w:p>
    <w:p w:rsidR="00480E6D" w:rsidRDefault="00480E6D">
      <w:pPr>
        <w:pStyle w:val="TOC1"/>
        <w:tabs>
          <w:tab w:val="right" w:leader="dot" w:pos="9917"/>
        </w:tabs>
      </w:pPr>
      <w:hyperlink w:anchor="_toc1162" w:history="1">
        <w:r>
          <w:rPr>
            <w:rStyle w:val="Hyperlink"/>
          </w:rPr>
          <w:t xml:space="preserve">4 . İŞ FİKRİNİN PİYASA VE TALEP ÖZELLİKLERİ ARAŞTIRMASI SONUÇLARI </w:t>
        </w:r>
        <w:r>
          <w:rPr>
            <w:rStyle w:val="Hyperlink"/>
          </w:rPr>
          <w:tab/>
          <w:t>9</w:t>
        </w:r>
      </w:hyperlink>
    </w:p>
    <w:p w:rsidR="00480E6D" w:rsidRDefault="00480E6D">
      <w:pPr>
        <w:pStyle w:val="TOC2"/>
        <w:tabs>
          <w:tab w:val="right" w:leader="dot" w:pos="10277"/>
        </w:tabs>
      </w:pPr>
      <w:hyperlink w:anchor="_toc1163" w:history="1">
        <w:r>
          <w:rPr>
            <w:rStyle w:val="Hyperlink"/>
          </w:rPr>
          <w:t>4.1 İş fikrinin içinde bulunduğu sektör/altsektörler hangileridir ve İnsan Kaynakları, kullanılan yazılımlar gibi detayları nelerdir?</w:t>
        </w:r>
        <w:r>
          <w:rPr>
            <w:rStyle w:val="Hyperlink"/>
          </w:rPr>
          <w:tab/>
          <w:t>9</w:t>
        </w:r>
      </w:hyperlink>
    </w:p>
    <w:p w:rsidR="00480E6D" w:rsidRDefault="00480E6D">
      <w:pPr>
        <w:pStyle w:val="TOC2"/>
        <w:tabs>
          <w:tab w:val="right" w:leader="dot" w:pos="10277"/>
        </w:tabs>
      </w:pPr>
      <w:hyperlink w:anchor="_toc1177" w:history="1">
        <w:r>
          <w:rPr>
            <w:rStyle w:val="Hyperlink"/>
          </w:rPr>
          <w:t xml:space="preserve">4.2 Ürün ya da hizmetin sunum bölgesi ve bölge içinde müşteri kitlesi kimlerdir ve bu kitlenin talep özellikleri nelerdir? </w:t>
        </w:r>
        <w:r>
          <w:rPr>
            <w:rStyle w:val="Hyperlink"/>
          </w:rPr>
          <w:tab/>
          <w:t>9</w:t>
        </w:r>
      </w:hyperlink>
    </w:p>
    <w:p w:rsidR="00480E6D" w:rsidRDefault="00480E6D">
      <w:pPr>
        <w:pStyle w:val="TOC2"/>
        <w:tabs>
          <w:tab w:val="right" w:leader="dot" w:pos="10277"/>
        </w:tabs>
      </w:pPr>
      <w:hyperlink w:anchor="_toc1205" w:history="1">
        <w:r>
          <w:rPr>
            <w:rStyle w:val="Hyperlink"/>
          </w:rPr>
          <w:t>4.3 Girişimcinin hedeflediği sunum bölgesinde rakipler kimlerdir, özellikleri nelerdir?</w:t>
        </w:r>
        <w:r>
          <w:rPr>
            <w:rStyle w:val="Hyperlink"/>
          </w:rPr>
          <w:br/>
        </w:r>
        <w:r>
          <w:rPr>
            <w:rStyle w:val="Hyperlink"/>
          </w:rPr>
          <w:tab/>
          <w:t>9</w:t>
        </w:r>
      </w:hyperlink>
    </w:p>
    <w:p w:rsidR="00480E6D" w:rsidRDefault="00480E6D">
      <w:pPr>
        <w:pStyle w:val="TOC2"/>
        <w:tabs>
          <w:tab w:val="right" w:leader="dot" w:pos="10277"/>
        </w:tabs>
      </w:pPr>
      <w:hyperlink w:anchor="_toc1246" w:history="1">
        <w:r>
          <w:rPr>
            <w:rStyle w:val="Hyperlink"/>
          </w:rPr>
          <w:t>4.4 Ürünlerin ya da hizmetlerin müşterilere tanıtımında temel alınacak faktörler nelerdir?</w:t>
        </w:r>
        <w:r>
          <w:rPr>
            <w:rStyle w:val="Hyperlink"/>
          </w:rPr>
          <w:tab/>
          <w:t>10</w:t>
        </w:r>
      </w:hyperlink>
    </w:p>
    <w:p w:rsidR="00480E6D" w:rsidRDefault="00480E6D">
      <w:pPr>
        <w:pStyle w:val="TOC1"/>
        <w:tabs>
          <w:tab w:val="right" w:leader="dot" w:pos="9917"/>
        </w:tabs>
      </w:pPr>
      <w:hyperlink w:anchor="5.. İŞLETMENİN UYGULAYACAĞI PAZARLAMA PLANI |outline" w:history="1">
        <w:r>
          <w:rPr>
            <w:rStyle w:val="Hyperlink"/>
          </w:rPr>
          <w:t xml:space="preserve">5 . İŞLETMENİN UYGULAYACAĞI PAZARLAMA PLANI </w:t>
        </w:r>
        <w:r>
          <w:rPr>
            <w:rStyle w:val="Hyperlink"/>
          </w:rPr>
          <w:tab/>
          <w:t>10</w:t>
        </w:r>
      </w:hyperlink>
    </w:p>
    <w:p w:rsidR="00480E6D" w:rsidRDefault="00480E6D">
      <w:pPr>
        <w:pStyle w:val="TOC2"/>
        <w:tabs>
          <w:tab w:val="right" w:leader="dot" w:pos="10277"/>
        </w:tabs>
      </w:pPr>
      <w:hyperlink w:anchor="_toc1286" w:history="1">
        <w:r>
          <w:rPr>
            <w:rStyle w:val="Hyperlink"/>
          </w:rPr>
          <w:t>5.1 Satış ve Pazarlama Çalışmalarında Temel Hedefleriniz</w:t>
        </w:r>
        <w:r>
          <w:rPr>
            <w:rStyle w:val="Hyperlink"/>
          </w:rPr>
          <w:tab/>
          <w:t>10</w:t>
        </w:r>
      </w:hyperlink>
    </w:p>
    <w:p w:rsidR="00480E6D" w:rsidRDefault="00480E6D">
      <w:pPr>
        <w:pStyle w:val="TOC3"/>
        <w:tabs>
          <w:tab w:val="right" w:leader="dot" w:pos="10277"/>
        </w:tabs>
      </w:pPr>
      <w:hyperlink w:anchor="_toc1287" w:history="1">
        <w:r>
          <w:rPr>
            <w:rStyle w:val="Hyperlink"/>
          </w:rPr>
          <w:t>5.1.1 Pazarda ilk yıl ve üçüncü yıl sonunda ulaşmayı hedeflediğiniz pazar ve bölgeyi tarif ediniz</w:t>
        </w:r>
        <w:r>
          <w:rPr>
            <w:rStyle w:val="Hyperlink"/>
          </w:rPr>
          <w:tab/>
          <w:t>10</w:t>
        </w:r>
      </w:hyperlink>
    </w:p>
    <w:p w:rsidR="00480E6D" w:rsidRDefault="00480E6D">
      <w:pPr>
        <w:pStyle w:val="TOC3"/>
        <w:tabs>
          <w:tab w:val="right" w:leader="dot" w:pos="10277"/>
        </w:tabs>
      </w:pPr>
      <w:hyperlink w:anchor="_toc1318" w:history="1">
        <w:r>
          <w:rPr>
            <w:rStyle w:val="Hyperlink"/>
          </w:rPr>
          <w:t>5.1.2 Ulaşmak istediğiniz müşteri grupları kimlerdir?</w:t>
        </w:r>
        <w:r>
          <w:rPr>
            <w:rStyle w:val="Hyperlink"/>
          </w:rPr>
          <w:tab/>
          <w:t>11</w:t>
        </w:r>
      </w:hyperlink>
    </w:p>
    <w:p w:rsidR="00480E6D" w:rsidRDefault="00480E6D">
      <w:pPr>
        <w:pStyle w:val="TOC3"/>
        <w:tabs>
          <w:tab w:val="right" w:leader="dot" w:pos="10277"/>
        </w:tabs>
      </w:pPr>
      <w:hyperlink w:anchor="_toc1337" w:history="1">
        <w:r>
          <w:rPr>
            <w:rStyle w:val="Hyperlink"/>
          </w:rPr>
          <w:t xml:space="preserve">5.1.3 Müşteri gruplarınızın büyüklüğü ve harcama özellikleri nelerdir? </w:t>
        </w:r>
        <w:r>
          <w:rPr>
            <w:rStyle w:val="Hyperlink"/>
          </w:rPr>
          <w:tab/>
          <w:t>11</w:t>
        </w:r>
      </w:hyperlink>
    </w:p>
    <w:p w:rsidR="00480E6D" w:rsidRDefault="00480E6D">
      <w:pPr>
        <w:pStyle w:val="TOC2"/>
        <w:tabs>
          <w:tab w:val="right" w:leader="dot" w:pos="10277"/>
        </w:tabs>
      </w:pPr>
      <w:hyperlink w:anchor="_toc1356" w:history="1">
        <w:r>
          <w:rPr>
            <w:rStyle w:val="Hyperlink"/>
          </w:rPr>
          <w:t>5.2 Rekabet Analizi</w:t>
        </w:r>
        <w:r>
          <w:rPr>
            <w:rStyle w:val="Hyperlink"/>
          </w:rPr>
          <w:tab/>
          <w:t>11</w:t>
        </w:r>
      </w:hyperlink>
    </w:p>
    <w:p w:rsidR="00480E6D" w:rsidRDefault="00480E6D">
      <w:pPr>
        <w:pStyle w:val="TOC3"/>
        <w:tabs>
          <w:tab w:val="right" w:leader="dot" w:pos="10277"/>
        </w:tabs>
      </w:pPr>
      <w:hyperlink w:anchor="_toc1357" w:history="1">
        <w:r>
          <w:rPr>
            <w:rStyle w:val="Hyperlink"/>
          </w:rPr>
          <w:t xml:space="preserve">5.2.1 Kurulacak işletmenin rakipleri karşısında güçlü olacağı yönler nelerdir? </w:t>
        </w:r>
        <w:r>
          <w:rPr>
            <w:rStyle w:val="Hyperlink"/>
          </w:rPr>
          <w:tab/>
          <w:t>11</w:t>
        </w:r>
      </w:hyperlink>
    </w:p>
    <w:p w:rsidR="00480E6D" w:rsidRDefault="00480E6D">
      <w:pPr>
        <w:pStyle w:val="TOC3"/>
        <w:tabs>
          <w:tab w:val="right" w:leader="dot" w:pos="10277"/>
        </w:tabs>
      </w:pPr>
      <w:hyperlink w:anchor="_toc1379" w:history="1">
        <w:r>
          <w:rPr>
            <w:rStyle w:val="Hyperlink"/>
          </w:rPr>
          <w:t xml:space="preserve">5.2.2 Kurulacak işletmenin rakipleri karşısında zayıf olacağı yönler nelerdir? </w:t>
        </w:r>
        <w:r>
          <w:rPr>
            <w:rStyle w:val="Hyperlink"/>
          </w:rPr>
          <w:tab/>
          <w:t>11</w:t>
        </w:r>
      </w:hyperlink>
    </w:p>
    <w:p w:rsidR="00480E6D" w:rsidRDefault="00480E6D">
      <w:pPr>
        <w:pStyle w:val="TOC3"/>
        <w:tabs>
          <w:tab w:val="right" w:leader="dot" w:pos="10277"/>
        </w:tabs>
      </w:pPr>
      <w:hyperlink w:anchor="_toc1401" w:history="1">
        <w:r>
          <w:rPr>
            <w:rStyle w:val="Hyperlink"/>
          </w:rPr>
          <w:t>5.2.3 İşletmenizin kuruluş döneminde piyasada zayıf olduğu yönler için planladığınız önlemler nelerdir?</w:t>
        </w:r>
        <w:r>
          <w:rPr>
            <w:rStyle w:val="Hyperlink"/>
          </w:rPr>
          <w:tab/>
          <w:t>12</w:t>
        </w:r>
      </w:hyperlink>
    </w:p>
    <w:p w:rsidR="00480E6D" w:rsidRDefault="00480E6D">
      <w:pPr>
        <w:pStyle w:val="TOC3"/>
        <w:tabs>
          <w:tab w:val="right" w:leader="dot" w:pos="10277"/>
        </w:tabs>
      </w:pPr>
      <w:hyperlink w:anchor="_toc1435" w:history="1">
        <w:r>
          <w:rPr>
            <w:rStyle w:val="Hyperlink"/>
          </w:rPr>
          <w:t>5.2.4 Hedef müşteri grupları, bugün, sunmayı düşündüğünüz ürün/hizmetleri ne şekilde temin etmektedir?</w:t>
        </w:r>
        <w:r>
          <w:rPr>
            <w:rStyle w:val="Hyperlink"/>
          </w:rPr>
          <w:tab/>
          <w:t>12</w:t>
        </w:r>
      </w:hyperlink>
    </w:p>
    <w:p w:rsidR="00480E6D" w:rsidRDefault="00480E6D">
      <w:pPr>
        <w:pStyle w:val="TOC3"/>
        <w:tabs>
          <w:tab w:val="right" w:leader="dot" w:pos="10277"/>
        </w:tabs>
      </w:pPr>
      <w:hyperlink w:anchor="_toc1465" w:history="1">
        <w:r>
          <w:rPr>
            <w:rStyle w:val="Hyperlink"/>
          </w:rPr>
          <w:t>5.2.5 Sunum bölgesi içinde benzer ürün/hizmetleri sunanlar kimlerdir ve belirgin özellikleri nelerdir?</w:t>
        </w:r>
        <w:r>
          <w:rPr>
            <w:rStyle w:val="Hyperlink"/>
          </w:rPr>
          <w:tab/>
          <w:t>12</w:t>
        </w:r>
      </w:hyperlink>
    </w:p>
    <w:p w:rsidR="00480E6D" w:rsidRDefault="00480E6D">
      <w:pPr>
        <w:pStyle w:val="TOC2"/>
        <w:tabs>
          <w:tab w:val="right" w:leader="dot" w:pos="10277"/>
        </w:tabs>
      </w:pPr>
      <w:hyperlink w:anchor="_toc1497" w:history="1">
        <w:r>
          <w:rPr>
            <w:rStyle w:val="Hyperlink"/>
          </w:rPr>
          <w:t>5.3 İşletmenin Tahmini Satış Planı</w:t>
        </w:r>
        <w:r>
          <w:rPr>
            <w:rStyle w:val="Hyperlink"/>
          </w:rPr>
          <w:tab/>
          <w:t>13</w:t>
        </w:r>
      </w:hyperlink>
    </w:p>
    <w:p w:rsidR="00480E6D" w:rsidRDefault="00480E6D">
      <w:pPr>
        <w:pStyle w:val="TOC3"/>
        <w:tabs>
          <w:tab w:val="right" w:leader="dot" w:pos="10277"/>
        </w:tabs>
      </w:pPr>
      <w:hyperlink w:anchor="_toc1498" w:history="1">
        <w:r>
          <w:rPr>
            <w:rStyle w:val="Hyperlink"/>
          </w:rPr>
          <w:t>5.3.1 Kuracağınız işletmede ilk yıl ulaşmayı planladığınız aylık satış ya da hizmet düzeylerini ürün adeti ya da adam-ay birimiyle gösteren "Ürün/Hizmet  Satışı Planı(aylık)" tablosunu hazırlayınız.</w:t>
        </w:r>
        <w:r>
          <w:rPr>
            <w:rStyle w:val="Hyperlink"/>
          </w:rPr>
          <w:tab/>
          <w:t>13</w:t>
        </w:r>
      </w:hyperlink>
    </w:p>
    <w:p w:rsidR="00480E6D" w:rsidRDefault="00480E6D">
      <w:pPr>
        <w:pStyle w:val="TOC3"/>
        <w:tabs>
          <w:tab w:val="right" w:leader="dot" w:pos="10277"/>
        </w:tabs>
      </w:pPr>
      <w:hyperlink w:anchor="_toc1499" w:history="1">
        <w:r>
          <w:rPr>
            <w:rStyle w:val="Hyperlink"/>
          </w:rPr>
          <w:t>5.3.2 İşletmenizde hedef aldığınız yıllık satış ya da hizmet gerçekleşmelerinin yıl içi dönemlere dağılımı nedir? Aylara göre satış düzeyi değişimini etkileyen faktörler nelerdir?</w:t>
        </w:r>
        <w:r>
          <w:rPr>
            <w:rStyle w:val="Hyperlink"/>
          </w:rPr>
          <w:tab/>
          <w:t>13</w:t>
        </w:r>
      </w:hyperlink>
    </w:p>
    <w:p w:rsidR="00480E6D" w:rsidRDefault="00480E6D">
      <w:pPr>
        <w:pStyle w:val="TOC3"/>
        <w:tabs>
          <w:tab w:val="right" w:leader="dot" w:pos="10277"/>
        </w:tabs>
      </w:pPr>
      <w:hyperlink w:anchor="_toc1525" w:history="1">
        <w:r>
          <w:rPr>
            <w:rStyle w:val="Hyperlink"/>
          </w:rPr>
          <w:t>5.3.3 Öncelikle ikinci ve üçüncü yıllar olmak üzere 10 yıllık işletme dönemi için  satış düzeylerinde beklediğiniz gelişme şeklini açıklayınız.</w:t>
        </w:r>
        <w:r>
          <w:rPr>
            <w:rStyle w:val="Hyperlink"/>
          </w:rPr>
          <w:tab/>
          <w:t>13</w:t>
        </w:r>
      </w:hyperlink>
    </w:p>
    <w:p w:rsidR="00480E6D" w:rsidRDefault="00480E6D">
      <w:pPr>
        <w:pStyle w:val="TOC2"/>
        <w:tabs>
          <w:tab w:val="right" w:leader="dot" w:pos="10277"/>
        </w:tabs>
      </w:pPr>
      <w:hyperlink w:anchor="_toc1921" w:history="1">
        <w:r>
          <w:rPr>
            <w:rStyle w:val="Hyperlink"/>
          </w:rPr>
          <w:t>5.4 Ürün / Hizmetlerin Maliyet/Kar/Fiyatlandırma Çalışması</w:t>
        </w:r>
        <w:r>
          <w:rPr>
            <w:rStyle w:val="Hyperlink"/>
          </w:rPr>
          <w:tab/>
          <w:t>16</w:t>
        </w:r>
      </w:hyperlink>
    </w:p>
    <w:p w:rsidR="00480E6D" w:rsidRDefault="00480E6D">
      <w:pPr>
        <w:pStyle w:val="TOC2"/>
        <w:tabs>
          <w:tab w:val="right" w:leader="dot" w:pos="10277"/>
        </w:tabs>
      </w:pPr>
      <w:hyperlink w:anchor="_toc2122" w:history="1">
        <w:r>
          <w:rPr>
            <w:rStyle w:val="Hyperlink"/>
          </w:rPr>
          <w:t xml:space="preserve">5.5 Ürün ve Hizmetlerinizi Hedef Kitleye Ulaştırma Metotları </w:t>
        </w:r>
        <w:r>
          <w:rPr>
            <w:rStyle w:val="Hyperlink"/>
          </w:rPr>
          <w:tab/>
          <w:t>17</w:t>
        </w:r>
      </w:hyperlink>
    </w:p>
    <w:p w:rsidR="00480E6D" w:rsidRDefault="00480E6D">
      <w:pPr>
        <w:pStyle w:val="TOC3"/>
        <w:tabs>
          <w:tab w:val="right" w:leader="dot" w:pos="10277"/>
        </w:tabs>
      </w:pPr>
      <w:hyperlink w:anchor="_toc2123" w:history="1">
        <w:r>
          <w:rPr>
            <w:rStyle w:val="Hyperlink"/>
          </w:rPr>
          <w:t>5.5.1 İşletmenin pazarlama çalışmaları ve müşteri kitleniz açısından yerleşim yeri hangi özelliklere sahip olmalıdır?</w:t>
        </w:r>
        <w:r>
          <w:rPr>
            <w:rStyle w:val="Hyperlink"/>
          </w:rPr>
          <w:tab/>
          <w:t>17</w:t>
        </w:r>
      </w:hyperlink>
    </w:p>
    <w:p w:rsidR="00480E6D" w:rsidRDefault="00480E6D">
      <w:pPr>
        <w:pStyle w:val="TOC3"/>
        <w:tabs>
          <w:tab w:val="right" w:leader="dot" w:pos="10277"/>
        </w:tabs>
      </w:pPr>
      <w:hyperlink w:anchor="_toc2142" w:history="1">
        <w:r>
          <w:rPr>
            <w:rStyle w:val="Hyperlink"/>
          </w:rPr>
          <w:t>5.5.2 İşletmenizin müşterilere ulaşmak için kullanacağı dağıtım/iletişim  kanalları nelerdir?</w:t>
        </w:r>
        <w:r>
          <w:rPr>
            <w:rStyle w:val="Hyperlink"/>
          </w:rPr>
          <w:tab/>
          <w:t>17</w:t>
        </w:r>
      </w:hyperlink>
    </w:p>
    <w:p w:rsidR="00480E6D" w:rsidRDefault="00480E6D">
      <w:pPr>
        <w:pStyle w:val="TOC3"/>
        <w:tabs>
          <w:tab w:val="right" w:leader="dot" w:pos="10277"/>
        </w:tabs>
      </w:pPr>
      <w:hyperlink w:anchor="_toc2161" w:history="1">
        <w:r>
          <w:rPr>
            <w:rStyle w:val="Hyperlink"/>
          </w:rPr>
          <w:t>5.5.3 Dağıtım ya da kitleye ulaşım kanalında hangi aracılar bulunacak ve görevleri ne olacaktır?</w:t>
        </w:r>
        <w:r>
          <w:rPr>
            <w:rStyle w:val="Hyperlink"/>
          </w:rPr>
          <w:tab/>
          <w:t>17</w:t>
        </w:r>
      </w:hyperlink>
    </w:p>
    <w:p w:rsidR="00480E6D" w:rsidRDefault="00480E6D">
      <w:pPr>
        <w:pStyle w:val="TOC3"/>
        <w:tabs>
          <w:tab w:val="right" w:leader="dot" w:pos="10277"/>
        </w:tabs>
      </w:pPr>
      <w:hyperlink w:anchor="_toc2180" w:history="1">
        <w:r>
          <w:rPr>
            <w:rStyle w:val="Hyperlink"/>
          </w:rPr>
          <w:t>5.5.4 Ürünlerinizin dağıtımında gerekli olan araçlar ve sistemler nelerdir?</w:t>
        </w:r>
        <w:r>
          <w:rPr>
            <w:rStyle w:val="Hyperlink"/>
          </w:rPr>
          <w:tab/>
          <w:t>17</w:t>
        </w:r>
      </w:hyperlink>
    </w:p>
    <w:p w:rsidR="00480E6D" w:rsidRDefault="00480E6D">
      <w:pPr>
        <w:pStyle w:val="TOC2"/>
        <w:tabs>
          <w:tab w:val="right" w:leader="dot" w:pos="10277"/>
        </w:tabs>
      </w:pPr>
      <w:hyperlink w:anchor="_toc2200" w:history="1">
        <w:r>
          <w:rPr>
            <w:rStyle w:val="Hyperlink"/>
          </w:rPr>
          <w:t>5.6 Ürün ve Hizmetlerinizi Hedef Kitleye Tanıtma Metotları</w:t>
        </w:r>
        <w:r>
          <w:rPr>
            <w:rStyle w:val="Hyperlink"/>
          </w:rPr>
          <w:tab/>
          <w:t>18</w:t>
        </w:r>
      </w:hyperlink>
    </w:p>
    <w:p w:rsidR="00480E6D" w:rsidRDefault="00480E6D">
      <w:pPr>
        <w:pStyle w:val="TOC3"/>
        <w:tabs>
          <w:tab w:val="right" w:leader="dot" w:pos="10277"/>
        </w:tabs>
      </w:pPr>
      <w:hyperlink w:anchor="_toc2201" w:history="1">
        <w:r>
          <w:rPr>
            <w:rStyle w:val="Hyperlink"/>
          </w:rPr>
          <w:t>5.6.1 Reklam ve tanıtım çalışmalarınız ya da müşteriler ile bağlantı kurma yöntemleriniz neler olacaktır?</w:t>
        </w:r>
        <w:r>
          <w:rPr>
            <w:rStyle w:val="Hyperlink"/>
          </w:rPr>
          <w:tab/>
          <w:t>18</w:t>
        </w:r>
      </w:hyperlink>
    </w:p>
    <w:p w:rsidR="00480E6D" w:rsidRDefault="00480E6D">
      <w:pPr>
        <w:pStyle w:val="TOC3"/>
        <w:tabs>
          <w:tab w:val="right" w:leader="dot" w:pos="10277"/>
        </w:tabs>
      </w:pPr>
      <w:hyperlink w:anchor="_toc2220" w:history="1">
        <w:r>
          <w:rPr>
            <w:rStyle w:val="Hyperlink"/>
          </w:rPr>
          <w:t>5.6.2 İlk aşamada tanıtım çalışmalarınızı yönelteceğiniz müşteri kitleleri hangileridir?</w:t>
        </w:r>
        <w:r>
          <w:rPr>
            <w:rStyle w:val="Hyperlink"/>
          </w:rPr>
          <w:tab/>
          <w:t>18</w:t>
        </w:r>
      </w:hyperlink>
    </w:p>
    <w:p w:rsidR="00480E6D" w:rsidRDefault="00480E6D">
      <w:pPr>
        <w:pStyle w:val="TOC3"/>
        <w:tabs>
          <w:tab w:val="right" w:leader="dot" w:pos="10277"/>
        </w:tabs>
      </w:pPr>
      <w:hyperlink w:anchor="_toc2233" w:history="1">
        <w:r>
          <w:rPr>
            <w:rStyle w:val="Hyperlink"/>
          </w:rPr>
          <w:t>5.6.3 Reklam ve tanıtım çalışmalarına ayıracağınız bütçe nedir?</w:t>
        </w:r>
        <w:r>
          <w:rPr>
            <w:rStyle w:val="Hyperlink"/>
          </w:rPr>
          <w:tab/>
          <w:t>18</w:t>
        </w:r>
      </w:hyperlink>
    </w:p>
    <w:p w:rsidR="00480E6D" w:rsidRDefault="00480E6D">
      <w:pPr>
        <w:pStyle w:val="TOC3"/>
        <w:tabs>
          <w:tab w:val="right" w:leader="dot" w:pos="10277"/>
        </w:tabs>
      </w:pPr>
      <w:hyperlink w:anchor="_toc2243" w:history="1">
        <w:r>
          <w:rPr>
            <w:rStyle w:val="Hyperlink"/>
          </w:rPr>
          <w:t>5.6.4 Reklam ve tanıtım çalışmalarının ürün ya da hizmetlerinizin satış miktarına ne yönde katkısı olacaktır?</w:t>
        </w:r>
        <w:r>
          <w:rPr>
            <w:rStyle w:val="Hyperlink"/>
          </w:rPr>
          <w:tab/>
          <w:t>18</w:t>
        </w:r>
      </w:hyperlink>
    </w:p>
    <w:p w:rsidR="00480E6D" w:rsidRDefault="00480E6D">
      <w:pPr>
        <w:pStyle w:val="TOC2"/>
        <w:tabs>
          <w:tab w:val="right" w:leader="dot" w:pos="10277"/>
        </w:tabs>
      </w:pPr>
      <w:hyperlink w:anchor="_toc2262" w:history="1">
        <w:r>
          <w:rPr>
            <w:rStyle w:val="Hyperlink"/>
          </w:rPr>
          <w:t>5.7 İşletmeniz İçin Yapacağınız Pazarlama Çalışmalarının Aktivite Planı</w:t>
        </w:r>
        <w:r>
          <w:rPr>
            <w:rStyle w:val="Hyperlink"/>
          </w:rPr>
          <w:tab/>
          <w:t>18</w:t>
        </w:r>
      </w:hyperlink>
    </w:p>
    <w:p w:rsidR="00480E6D" w:rsidRDefault="00480E6D">
      <w:pPr>
        <w:pStyle w:val="TOC3"/>
        <w:tabs>
          <w:tab w:val="right" w:leader="dot" w:pos="10277"/>
        </w:tabs>
      </w:pPr>
      <w:hyperlink w:anchor="_toc2263" w:history="1">
        <w:r>
          <w:rPr>
            <w:rStyle w:val="Hyperlink"/>
          </w:rPr>
          <w:t>5.7.1 Tüm pazarlama çalışmalarınızı "İşletme Pazarlama Aktivite Planı (aylık)” tablosuna kaydederek, zamanlamasını ve sorumlularını belirleyin.</w:t>
        </w:r>
        <w:r>
          <w:rPr>
            <w:rStyle w:val="Hyperlink"/>
          </w:rPr>
          <w:tab/>
          <w:t>18</w:t>
        </w:r>
      </w:hyperlink>
    </w:p>
    <w:p w:rsidR="00480E6D" w:rsidRDefault="00480E6D">
      <w:pPr>
        <w:pStyle w:val="TOC1"/>
        <w:tabs>
          <w:tab w:val="right" w:leader="dot" w:pos="9917"/>
        </w:tabs>
      </w:pPr>
      <w:hyperlink w:anchor="_toc2788" w:history="1">
        <w:r>
          <w:rPr>
            <w:rStyle w:val="Hyperlink"/>
          </w:rPr>
          <w:t>6  . ÜRÜN VE HİZMET ÜRETİMİNDE KULLANILACAK TEMEL SÜREÇLER VE ÜRETİM PLANI</w:t>
        </w:r>
        <w:r>
          <w:rPr>
            <w:rStyle w:val="Hyperlink"/>
          </w:rPr>
          <w:tab/>
          <w:t>20</w:t>
        </w:r>
      </w:hyperlink>
    </w:p>
    <w:p w:rsidR="00480E6D" w:rsidRDefault="00480E6D">
      <w:pPr>
        <w:pStyle w:val="TOC2"/>
        <w:tabs>
          <w:tab w:val="right" w:leader="dot" w:pos="10277"/>
        </w:tabs>
      </w:pPr>
      <w:hyperlink w:anchor="_toc2789" w:history="1">
        <w:r>
          <w:rPr>
            <w:rStyle w:val="Hyperlink"/>
          </w:rPr>
          <w:t>6.1 Ürün ya da Hizmet Üretimi  İş Akışı ve Üretim Planlaması</w:t>
        </w:r>
        <w:r>
          <w:rPr>
            <w:rStyle w:val="Hyperlink"/>
          </w:rPr>
          <w:tab/>
          <w:t>20</w:t>
        </w:r>
      </w:hyperlink>
    </w:p>
    <w:p w:rsidR="00480E6D" w:rsidRDefault="00480E6D">
      <w:pPr>
        <w:pStyle w:val="TOC3"/>
        <w:tabs>
          <w:tab w:val="right" w:leader="dot" w:pos="10277"/>
        </w:tabs>
      </w:pPr>
      <w:hyperlink w:anchor="_toc2790" w:history="1">
        <w:r>
          <w:rPr>
            <w:rStyle w:val="Hyperlink"/>
          </w:rPr>
          <w:t>6.1.1 Ürün ya da hizmetlerin müşterilere sunulacak düzeye kadar geçirdikleri aşamaları gösterir "Üretim İş Akış Şemanızı" çiziniz?</w:t>
        </w:r>
        <w:r>
          <w:rPr>
            <w:rStyle w:val="Hyperlink"/>
          </w:rPr>
          <w:tab/>
          <w:t>20</w:t>
        </w:r>
      </w:hyperlink>
    </w:p>
    <w:p w:rsidR="00480E6D" w:rsidRDefault="00480E6D">
      <w:pPr>
        <w:pStyle w:val="TOC3"/>
        <w:tabs>
          <w:tab w:val="right" w:leader="dot" w:pos="10277"/>
        </w:tabs>
      </w:pPr>
      <w:hyperlink w:anchor="_toc2791" w:history="1">
        <w:r>
          <w:rPr>
            <w:rStyle w:val="Hyperlink"/>
          </w:rPr>
          <w:t>6.1.2 Üretim iş akışının çeşitli bölümleri için alternatif  metotlar var mıdır? Sizin tercih ettiğiniz metod hangisidir?  Nedenleri nelerdir?</w:t>
        </w:r>
        <w:r>
          <w:rPr>
            <w:rStyle w:val="Hyperlink"/>
          </w:rPr>
          <w:tab/>
          <w:t>20</w:t>
        </w:r>
      </w:hyperlink>
    </w:p>
    <w:p w:rsidR="00480E6D" w:rsidRDefault="00480E6D">
      <w:pPr>
        <w:pStyle w:val="TOC3"/>
        <w:tabs>
          <w:tab w:val="right" w:leader="dot" w:pos="10277"/>
        </w:tabs>
      </w:pPr>
      <w:hyperlink w:anchor="_toc2819" w:history="1">
        <w:r>
          <w:rPr>
            <w:rStyle w:val="Hyperlink"/>
          </w:rPr>
          <w:t>6.1.3 Pazarlama planında belirtilen satışların gerçekleştirilmesi için gerekli aylık üretim planlarınız nedir?  “Üretim Planı” tablosunu doldurunuz.</w:t>
        </w:r>
        <w:r>
          <w:rPr>
            <w:rStyle w:val="Hyperlink"/>
          </w:rPr>
          <w:tab/>
          <w:t>20</w:t>
        </w:r>
      </w:hyperlink>
    </w:p>
    <w:p w:rsidR="00480E6D" w:rsidRDefault="00480E6D">
      <w:pPr>
        <w:pStyle w:val="TOC3"/>
        <w:tabs>
          <w:tab w:val="right" w:leader="dot" w:pos="10277"/>
        </w:tabs>
      </w:pPr>
      <w:hyperlink w:anchor="_toc2820" w:history="1">
        <w:r>
          <w:rPr>
            <w:rStyle w:val="Hyperlink"/>
          </w:rPr>
          <w:t>6.1.4 Üretim planınıza uygun üç yıllık dönemsel kapasite kullanım oranlarınızın  yaklaşık düzeyleri nelerdir?</w:t>
        </w:r>
        <w:r>
          <w:rPr>
            <w:rStyle w:val="Hyperlink"/>
          </w:rPr>
          <w:tab/>
          <w:t>20</w:t>
        </w:r>
      </w:hyperlink>
    </w:p>
    <w:p w:rsidR="00480E6D" w:rsidRDefault="00480E6D">
      <w:pPr>
        <w:pStyle w:val="TOC2"/>
        <w:tabs>
          <w:tab w:val="right" w:leader="dot" w:pos="10277"/>
        </w:tabs>
      </w:pPr>
      <w:hyperlink w:anchor="_toc2840" w:history="1">
        <w:r>
          <w:rPr>
            <w:rStyle w:val="Hyperlink"/>
          </w:rPr>
          <w:t>6.2 Ürün ya da Hizmet Üretimi  İçin Gerekli Makine ve Ekipmanlar</w:t>
        </w:r>
        <w:r>
          <w:rPr>
            <w:rStyle w:val="Hyperlink"/>
          </w:rPr>
          <w:tab/>
          <w:t>21</w:t>
        </w:r>
      </w:hyperlink>
    </w:p>
    <w:p w:rsidR="00480E6D" w:rsidRDefault="00480E6D">
      <w:pPr>
        <w:pStyle w:val="TOC3"/>
        <w:tabs>
          <w:tab w:val="right" w:leader="dot" w:pos="10277"/>
        </w:tabs>
      </w:pPr>
      <w:hyperlink w:anchor="_toc2841" w:history="1">
        <w:r>
          <w:rPr>
            <w:rStyle w:val="Hyperlink"/>
          </w:rPr>
          <w:t>6.2.1 Üretim iş akışına göre gerekli makine ve ekipmanların türleri nelerdir?</w:t>
        </w:r>
        <w:r>
          <w:rPr>
            <w:rStyle w:val="Hyperlink"/>
          </w:rPr>
          <w:tab/>
          <w:t>21</w:t>
        </w:r>
      </w:hyperlink>
    </w:p>
    <w:p w:rsidR="00480E6D" w:rsidRDefault="00480E6D">
      <w:pPr>
        <w:pStyle w:val="TOC3"/>
        <w:tabs>
          <w:tab w:val="right" w:leader="dot" w:pos="10277"/>
        </w:tabs>
      </w:pPr>
      <w:hyperlink w:anchor="_toc2889" w:history="1">
        <w:r>
          <w:rPr>
            <w:rStyle w:val="Hyperlink"/>
          </w:rPr>
          <w:t>6.2.2 “Makine-Ekipman Gereksinimi” tablosunu hazırlayınız.</w:t>
        </w:r>
        <w:r>
          <w:rPr>
            <w:rStyle w:val="Hyperlink"/>
          </w:rPr>
          <w:tab/>
          <w:t>21</w:t>
        </w:r>
      </w:hyperlink>
    </w:p>
    <w:p w:rsidR="00480E6D" w:rsidRDefault="00480E6D">
      <w:pPr>
        <w:pStyle w:val="TOC3"/>
        <w:tabs>
          <w:tab w:val="right" w:leader="dot" w:pos="10277"/>
        </w:tabs>
      </w:pPr>
      <w:hyperlink w:anchor="_toc2891" w:history="1">
        <w:r>
          <w:rPr>
            <w:rStyle w:val="Hyperlink"/>
          </w:rPr>
          <w:t>6.2.3 İşletmede kullanılmasına karar verilen makine ve ekipmanın seçimini belirleyen özellikler nelerdir?</w:t>
        </w:r>
        <w:r>
          <w:rPr>
            <w:rStyle w:val="Hyperlink"/>
          </w:rPr>
          <w:tab/>
          <w:t>21</w:t>
        </w:r>
      </w:hyperlink>
    </w:p>
    <w:p w:rsidR="00480E6D" w:rsidRDefault="00480E6D">
      <w:pPr>
        <w:pStyle w:val="TOC2"/>
        <w:tabs>
          <w:tab w:val="right" w:leader="dot" w:pos="10277"/>
        </w:tabs>
      </w:pPr>
      <w:hyperlink w:anchor="_toc3454" w:history="1">
        <w:r>
          <w:rPr>
            <w:rStyle w:val="Hyperlink"/>
          </w:rPr>
          <w:t>6.3 Ürün ya da Hizmet Üretimi  İçin Gerekli Girdiler</w:t>
        </w:r>
        <w:r>
          <w:rPr>
            <w:rStyle w:val="Hyperlink"/>
          </w:rPr>
          <w:tab/>
          <w:t>25</w:t>
        </w:r>
      </w:hyperlink>
    </w:p>
    <w:p w:rsidR="00480E6D" w:rsidRDefault="00480E6D">
      <w:pPr>
        <w:pStyle w:val="TOC3"/>
        <w:tabs>
          <w:tab w:val="right" w:leader="dot" w:pos="10277"/>
        </w:tabs>
      </w:pPr>
      <w:hyperlink w:anchor="_toc3455" w:history="1">
        <w:r>
          <w:rPr>
            <w:rStyle w:val="Hyperlink"/>
          </w:rPr>
          <w:t>6.3.1 Ürününüzün oluşumu sırasında kullanılan hammadde ve diğer malzemelerin birim ürün içinde miktarları nelerdir?</w:t>
        </w:r>
        <w:r>
          <w:rPr>
            <w:rStyle w:val="Hyperlink"/>
          </w:rPr>
          <w:tab/>
          <w:t>25</w:t>
        </w:r>
      </w:hyperlink>
    </w:p>
    <w:p w:rsidR="00480E6D" w:rsidRDefault="00480E6D">
      <w:pPr>
        <w:pStyle w:val="TOC3"/>
        <w:tabs>
          <w:tab w:val="right" w:leader="dot" w:pos="10277"/>
        </w:tabs>
      </w:pPr>
      <w:hyperlink w:anchor="_toc3511" w:history="1">
        <w:r>
          <w:rPr>
            <w:rStyle w:val="Hyperlink"/>
          </w:rPr>
          <w:t>6.3.2 Hammadde ve diğer girdilerin temin edileceği yer, koşullar, fiyat ve diğer açıklamaları içeren “Hammadde ve Diğer Malzemeler Temin Koşulları” tablosunu hazırlayınız.</w:t>
        </w:r>
        <w:r>
          <w:rPr>
            <w:rStyle w:val="Hyperlink"/>
          </w:rPr>
          <w:tab/>
          <w:t>25</w:t>
        </w:r>
      </w:hyperlink>
    </w:p>
    <w:p w:rsidR="00480E6D" w:rsidRDefault="00480E6D">
      <w:pPr>
        <w:pStyle w:val="TOC3"/>
        <w:tabs>
          <w:tab w:val="right" w:leader="dot" w:pos="10277"/>
        </w:tabs>
      </w:pPr>
      <w:hyperlink w:anchor="_toc3513" w:history="1">
        <w:r>
          <w:rPr>
            <w:rStyle w:val="Hyperlink"/>
          </w:rPr>
          <w:t>6.3.3 Üretim planına göre üretimde kullanılacak aylık girdi ihtiyacı nedir?  "Hammadde ve Diğer Malzemeler Temin Planı (aylık)" tablosunu doldurunuz.</w:t>
        </w:r>
        <w:r>
          <w:rPr>
            <w:rStyle w:val="Hyperlink"/>
          </w:rPr>
          <w:tab/>
          <w:t>25</w:t>
        </w:r>
      </w:hyperlink>
    </w:p>
    <w:p w:rsidR="00480E6D" w:rsidRDefault="00480E6D">
      <w:pPr>
        <w:pStyle w:val="TOC2"/>
        <w:tabs>
          <w:tab w:val="right" w:leader="dot" w:pos="10277"/>
        </w:tabs>
      </w:pPr>
      <w:hyperlink w:anchor="_toc3515" w:history="1">
        <w:r>
          <w:rPr>
            <w:rStyle w:val="Hyperlink"/>
          </w:rPr>
          <w:t>6.4 Ürün ya da Hizmet Üretimi  İçin Gerekli İşgücü</w:t>
        </w:r>
        <w:r>
          <w:rPr>
            <w:rStyle w:val="Hyperlink"/>
          </w:rPr>
          <w:tab/>
          <w:t>26</w:t>
        </w:r>
      </w:hyperlink>
    </w:p>
    <w:p w:rsidR="00480E6D" w:rsidRDefault="00480E6D">
      <w:pPr>
        <w:pStyle w:val="TOC3"/>
        <w:tabs>
          <w:tab w:val="right" w:leader="dot" w:pos="10277"/>
        </w:tabs>
      </w:pPr>
      <w:hyperlink w:anchor="_toc3516" w:history="1">
        <w:r>
          <w:rPr>
            <w:rStyle w:val="Hyperlink"/>
          </w:rPr>
          <w:t>6.4.1 Üretim iş akış şemasına göre üretim aktivitelerini oluşturan iş grupları nelerdir?</w:t>
        </w:r>
        <w:r>
          <w:rPr>
            <w:rStyle w:val="Hyperlink"/>
          </w:rPr>
          <w:tab/>
          <w:t>26</w:t>
        </w:r>
      </w:hyperlink>
    </w:p>
    <w:p w:rsidR="00480E6D" w:rsidRDefault="00480E6D">
      <w:pPr>
        <w:pStyle w:val="TOC3"/>
        <w:tabs>
          <w:tab w:val="right" w:leader="dot" w:pos="10277"/>
        </w:tabs>
      </w:pPr>
      <w:hyperlink w:anchor="_toc3554" w:history="1">
        <w:r>
          <w:rPr>
            <w:rStyle w:val="Hyperlink"/>
          </w:rPr>
          <w:t>6.4.2 İş gruplarının gerektirdiği işgücü grupları ve nitelikleri nelerdir?</w:t>
        </w:r>
        <w:r>
          <w:rPr>
            <w:rStyle w:val="Hyperlink"/>
          </w:rPr>
          <w:tab/>
          <w:t>26</w:t>
        </w:r>
      </w:hyperlink>
    </w:p>
    <w:p w:rsidR="00480E6D" w:rsidRDefault="00480E6D">
      <w:pPr>
        <w:pStyle w:val="TOC3"/>
        <w:tabs>
          <w:tab w:val="right" w:leader="dot" w:pos="10277"/>
        </w:tabs>
      </w:pPr>
      <w:hyperlink w:anchor="_toc3637" w:history="1">
        <w:r>
          <w:rPr>
            <w:rStyle w:val="Hyperlink"/>
          </w:rPr>
          <w:t>6.4.3 “Üretim İşgücü Planı” tablosunu hazırlayınız.</w:t>
        </w:r>
        <w:r>
          <w:rPr>
            <w:rStyle w:val="Hyperlink"/>
          </w:rPr>
          <w:tab/>
          <w:t>27</w:t>
        </w:r>
      </w:hyperlink>
    </w:p>
    <w:p w:rsidR="00480E6D" w:rsidRDefault="00480E6D">
      <w:pPr>
        <w:pStyle w:val="TOC3"/>
        <w:tabs>
          <w:tab w:val="right" w:leader="dot" w:pos="10277"/>
        </w:tabs>
      </w:pPr>
      <w:hyperlink w:anchor="_toc3638" w:history="1">
        <w:r>
          <w:rPr>
            <w:rStyle w:val="Hyperlink"/>
          </w:rPr>
          <w:t>6.4.4 Brüt işgücü ücretlerini ne şekilde belirlediniz?</w:t>
        </w:r>
        <w:r>
          <w:rPr>
            <w:rStyle w:val="Hyperlink"/>
          </w:rPr>
          <w:tab/>
          <w:t>27</w:t>
        </w:r>
      </w:hyperlink>
    </w:p>
    <w:p w:rsidR="00480E6D" w:rsidRDefault="00480E6D">
      <w:pPr>
        <w:pStyle w:val="TOC3"/>
        <w:tabs>
          <w:tab w:val="right" w:leader="dot" w:pos="10277"/>
        </w:tabs>
      </w:pPr>
      <w:hyperlink w:anchor="_toc3677" w:history="1">
        <w:r>
          <w:rPr>
            <w:rStyle w:val="Hyperlink"/>
          </w:rPr>
          <w:t xml:space="preserve">6.4.5 İşletmenin üretim akışında ihtiyaç duyduğunuz işgücünü nasıl temin edeceksiniz? </w:t>
        </w:r>
        <w:r>
          <w:rPr>
            <w:rStyle w:val="Hyperlink"/>
          </w:rPr>
          <w:tab/>
          <w:t>27</w:t>
        </w:r>
      </w:hyperlink>
    </w:p>
    <w:p w:rsidR="00480E6D" w:rsidRDefault="00480E6D">
      <w:pPr>
        <w:pStyle w:val="TOC2"/>
        <w:tabs>
          <w:tab w:val="right" w:leader="dot" w:pos="10277"/>
        </w:tabs>
      </w:pPr>
      <w:hyperlink w:anchor="_toc3718" w:history="1">
        <w:r>
          <w:rPr>
            <w:rStyle w:val="Hyperlink"/>
          </w:rPr>
          <w:t>6.5 Ürün ya da Hizmet Üretimi  İçin Seçilen Kuruluş Yeri ve İşyeri Özellikleri</w:t>
        </w:r>
        <w:r>
          <w:rPr>
            <w:rStyle w:val="Hyperlink"/>
          </w:rPr>
          <w:tab/>
          <w:t>28</w:t>
        </w:r>
      </w:hyperlink>
    </w:p>
    <w:p w:rsidR="00480E6D" w:rsidRDefault="00480E6D">
      <w:pPr>
        <w:pStyle w:val="TOC3"/>
        <w:tabs>
          <w:tab w:val="right" w:leader="dot" w:pos="10277"/>
        </w:tabs>
      </w:pPr>
      <w:hyperlink w:anchor="_toc3720" w:history="1">
        <w:r>
          <w:rPr>
            <w:rStyle w:val="Hyperlink"/>
          </w:rPr>
          <w:t>6.5.1 İşletmenin kurulması için seçilen yerin özellikleri ve seçilme nedenleri nelerdir?</w:t>
        </w:r>
        <w:r>
          <w:rPr>
            <w:rStyle w:val="Hyperlink"/>
          </w:rPr>
          <w:tab/>
          <w:t>28</w:t>
        </w:r>
      </w:hyperlink>
    </w:p>
    <w:p w:rsidR="00480E6D" w:rsidRDefault="00480E6D">
      <w:pPr>
        <w:pStyle w:val="TOC3"/>
        <w:tabs>
          <w:tab w:val="right" w:leader="dot" w:pos="10277"/>
        </w:tabs>
      </w:pPr>
      <w:hyperlink w:anchor="_toc3801" w:history="1">
        <w:r>
          <w:rPr>
            <w:rStyle w:val="Hyperlink"/>
          </w:rPr>
          <w:t>6.5.2 İşyerinde,  ürün ya da hizmetlerin elde edilmesi için kurulması gerekli tesisat/ donanımın özelliklerini aşağıdaki tabloda kısaca belirtiniz.</w:t>
        </w:r>
        <w:r>
          <w:rPr>
            <w:rStyle w:val="Hyperlink"/>
          </w:rPr>
          <w:tab/>
          <w:t>29</w:t>
        </w:r>
      </w:hyperlink>
    </w:p>
    <w:p w:rsidR="00480E6D" w:rsidRDefault="00480E6D">
      <w:pPr>
        <w:pStyle w:val="TOC1"/>
        <w:tabs>
          <w:tab w:val="right" w:leader="dot" w:pos="9917"/>
        </w:tabs>
      </w:pPr>
      <w:hyperlink w:anchor="7.. ÖRGÜTLENME VE YÖNETİM PLANI|outline" w:history="1">
        <w:r>
          <w:rPr>
            <w:rStyle w:val="Hyperlink"/>
          </w:rPr>
          <w:t>7 . ÖRGÜTLENME VE YÖNETİM PLANI</w:t>
        </w:r>
        <w:r>
          <w:rPr>
            <w:rStyle w:val="Hyperlink"/>
          </w:rPr>
          <w:tab/>
          <w:t>33</w:t>
        </w:r>
      </w:hyperlink>
    </w:p>
    <w:p w:rsidR="00480E6D" w:rsidRDefault="00480E6D">
      <w:pPr>
        <w:pStyle w:val="TOC2"/>
        <w:tabs>
          <w:tab w:val="right" w:leader="dot" w:pos="10277"/>
        </w:tabs>
      </w:pPr>
      <w:hyperlink w:anchor="_toc4568" w:history="1">
        <w:r>
          <w:rPr>
            <w:rStyle w:val="Hyperlink"/>
          </w:rPr>
          <w:t>7.1 Kuruluş Dönemi Örgüt Şeması</w:t>
        </w:r>
        <w:r>
          <w:rPr>
            <w:rStyle w:val="Hyperlink"/>
          </w:rPr>
          <w:tab/>
          <w:t>33</w:t>
        </w:r>
      </w:hyperlink>
    </w:p>
    <w:p w:rsidR="00480E6D" w:rsidRDefault="00480E6D">
      <w:pPr>
        <w:pStyle w:val="TOC2"/>
        <w:tabs>
          <w:tab w:val="right" w:leader="dot" w:pos="10277"/>
        </w:tabs>
      </w:pPr>
      <w:hyperlink w:anchor="_toc4573" w:history="1">
        <w:r>
          <w:rPr>
            <w:rStyle w:val="Hyperlink"/>
          </w:rPr>
          <w:t xml:space="preserve">7.2 Temel Yönetici Görevleri </w:t>
        </w:r>
        <w:r>
          <w:rPr>
            <w:rStyle w:val="Hyperlink"/>
          </w:rPr>
          <w:tab/>
          <w:t>34</w:t>
        </w:r>
      </w:hyperlink>
    </w:p>
    <w:p w:rsidR="00480E6D" w:rsidRDefault="00480E6D">
      <w:pPr>
        <w:pStyle w:val="TOC2"/>
        <w:tabs>
          <w:tab w:val="right" w:leader="dot" w:pos="10277"/>
        </w:tabs>
      </w:pPr>
      <w:hyperlink w:anchor="_toc4612" w:history="1">
        <w:r>
          <w:rPr>
            <w:rStyle w:val="Hyperlink"/>
          </w:rPr>
          <w:t>7.3 İşin sahip olacağı yasal statü</w:t>
        </w:r>
        <w:r>
          <w:rPr>
            <w:rStyle w:val="Hyperlink"/>
          </w:rPr>
          <w:tab/>
          <w:t>34</w:t>
        </w:r>
      </w:hyperlink>
    </w:p>
    <w:p w:rsidR="00480E6D" w:rsidRDefault="00480E6D">
      <w:pPr>
        <w:pStyle w:val="TOC3"/>
        <w:tabs>
          <w:tab w:val="right" w:leader="dot" w:pos="10277"/>
        </w:tabs>
      </w:pPr>
      <w:hyperlink w:anchor="_toc4613" w:history="1">
        <w:r>
          <w:rPr>
            <w:rStyle w:val="Hyperlink"/>
          </w:rPr>
          <w:t>7.3.1 Girişimci işi hangi işletme türüne göre kuracaktır? Nedenleri nelerdir?</w:t>
        </w:r>
        <w:r>
          <w:rPr>
            <w:rStyle w:val="Hyperlink"/>
          </w:rPr>
          <w:tab/>
          <w:t>34</w:t>
        </w:r>
      </w:hyperlink>
    </w:p>
    <w:p w:rsidR="00480E6D" w:rsidRDefault="00480E6D">
      <w:pPr>
        <w:pStyle w:val="TOC1"/>
        <w:tabs>
          <w:tab w:val="right" w:leader="dot" w:pos="9917"/>
        </w:tabs>
      </w:pPr>
      <w:hyperlink w:anchor="8.. İŞLETME FİNANSAL PLANI|outline" w:history="1">
        <w:r>
          <w:rPr>
            <w:rStyle w:val="Hyperlink"/>
          </w:rPr>
          <w:t>8 . İŞLETME FİNANSAL PLANI</w:t>
        </w:r>
        <w:r>
          <w:rPr>
            <w:rStyle w:val="Hyperlink"/>
          </w:rPr>
          <w:tab/>
          <w:t>37</w:t>
        </w:r>
      </w:hyperlink>
    </w:p>
    <w:p w:rsidR="00480E6D" w:rsidRDefault="00480E6D">
      <w:pPr>
        <w:pStyle w:val="TOC2"/>
        <w:tabs>
          <w:tab w:val="right" w:leader="dot" w:pos="10277"/>
        </w:tabs>
      </w:pPr>
      <w:hyperlink w:anchor="_toc4677" w:history="1">
        <w:r>
          <w:rPr>
            <w:rStyle w:val="Hyperlink"/>
          </w:rPr>
          <w:t>8.1 İşletmenin kurulması için gerekli yatırım ve işletme sermayesi ihtiyacı</w:t>
        </w:r>
        <w:r>
          <w:rPr>
            <w:rStyle w:val="Hyperlink"/>
          </w:rPr>
          <w:tab/>
          <w:t>37</w:t>
        </w:r>
      </w:hyperlink>
    </w:p>
    <w:p w:rsidR="00480E6D" w:rsidRDefault="00480E6D">
      <w:pPr>
        <w:pStyle w:val="TOC3"/>
        <w:tabs>
          <w:tab w:val="right" w:leader="dot" w:pos="10277"/>
        </w:tabs>
      </w:pPr>
      <w:hyperlink w:anchor="_toc4678" w:history="1">
        <w:r>
          <w:rPr>
            <w:rStyle w:val="Hyperlink"/>
          </w:rPr>
          <w:t>8.1.1 İşin kurulması için gerekli sabit yatırım ihtiyacını gösteren "Başlangıç Yatırım Sermayesi İhtiyacı Tablosu" hazırlayınız.</w:t>
        </w:r>
        <w:r>
          <w:rPr>
            <w:rStyle w:val="Hyperlink"/>
          </w:rPr>
          <w:tab/>
          <w:t>37</w:t>
        </w:r>
      </w:hyperlink>
    </w:p>
    <w:p w:rsidR="00480E6D" w:rsidRDefault="00480E6D">
      <w:pPr>
        <w:pStyle w:val="TOC3"/>
        <w:tabs>
          <w:tab w:val="right" w:leader="dot" w:pos="10277"/>
        </w:tabs>
      </w:pPr>
      <w:hyperlink w:anchor="_toc4679" w:history="1">
        <w:r>
          <w:rPr>
            <w:rStyle w:val="Hyperlink"/>
          </w:rPr>
          <w:t>8.1.2 İşletmenin mevcut çalışma planlarına uygun olarak sabit ve değişken işletme giderlerini  hesaplayarak, "İşletme Giderleri İhtiyacı Tablosu" hazırlayınız.</w:t>
        </w:r>
        <w:r>
          <w:rPr>
            <w:rStyle w:val="Hyperlink"/>
          </w:rPr>
          <w:tab/>
          <w:t>37</w:t>
        </w:r>
      </w:hyperlink>
    </w:p>
    <w:p w:rsidR="00480E6D" w:rsidRDefault="00480E6D">
      <w:pPr>
        <w:pStyle w:val="TOC3"/>
        <w:tabs>
          <w:tab w:val="right" w:leader="dot" w:pos="10277"/>
        </w:tabs>
      </w:pPr>
      <w:hyperlink w:anchor="_toc4680" w:history="1">
        <w:r>
          <w:rPr>
            <w:rStyle w:val="Hyperlink"/>
          </w:rPr>
          <w:t>8.1.3 "İşletme Sermayesi Tablosuna" gider kalemleri için elde tutulması gereken işletme sermayesi miktarlarını kaydediniz.</w:t>
        </w:r>
        <w:r>
          <w:rPr>
            <w:rStyle w:val="Hyperlink"/>
          </w:rPr>
          <w:tab/>
          <w:t>37</w:t>
        </w:r>
      </w:hyperlink>
    </w:p>
    <w:p w:rsidR="00480E6D" w:rsidRDefault="00480E6D">
      <w:pPr>
        <w:pStyle w:val="TOC2"/>
        <w:tabs>
          <w:tab w:val="right" w:leader="dot" w:pos="10277"/>
        </w:tabs>
      </w:pPr>
      <w:hyperlink w:anchor="_toc4681" w:history="1">
        <w:r>
          <w:rPr>
            <w:rStyle w:val="Hyperlink"/>
          </w:rPr>
          <w:t>8.2 İşletmenin kurulması ve işletmeye alınması için gerekli toplam yatırım ihtiyacı,  potansiyel finansal kaynaklar</w:t>
        </w:r>
        <w:r>
          <w:rPr>
            <w:rStyle w:val="Hyperlink"/>
          </w:rPr>
          <w:tab/>
          <w:t>37</w:t>
        </w:r>
      </w:hyperlink>
    </w:p>
    <w:p w:rsidR="00480E6D" w:rsidRDefault="00480E6D">
      <w:pPr>
        <w:pStyle w:val="TOC3"/>
        <w:tabs>
          <w:tab w:val="right" w:leader="dot" w:pos="10277"/>
        </w:tabs>
      </w:pPr>
      <w:hyperlink w:anchor="_toc4682" w:history="1">
        <w:r>
          <w:rPr>
            <w:rStyle w:val="Hyperlink"/>
          </w:rPr>
          <w:t>8.2.1 İşletmenin sabit yatırım ihtiyacı ile işletme sermayesini toplayarak, toplam yatırım ihtiyacını belirleyiniz.</w:t>
        </w:r>
        <w:r>
          <w:rPr>
            <w:rStyle w:val="Hyperlink"/>
          </w:rPr>
          <w:tab/>
          <w:t>37</w:t>
        </w:r>
      </w:hyperlink>
    </w:p>
    <w:p w:rsidR="00480E6D" w:rsidRDefault="00480E6D">
      <w:pPr>
        <w:pStyle w:val="TOC3"/>
        <w:tabs>
          <w:tab w:val="right" w:leader="dot" w:pos="10277"/>
        </w:tabs>
      </w:pPr>
      <w:hyperlink w:anchor="_toc4683" w:history="1">
        <w:r>
          <w:rPr>
            <w:rStyle w:val="Hyperlink"/>
          </w:rPr>
          <w:t xml:space="preserve">8.2.2 "İşletme Finansman Yapısı Tablosu" üzerinde toplam finansman ihtiyacını belirtiniz. Kredi, özkaynak ve diğer potansiyel parasal girdilerin miktarlarını ayrı ayrı belirleyerek, tabloya kaydediniz. </w:t>
        </w:r>
        <w:r>
          <w:rPr>
            <w:rStyle w:val="Hyperlink"/>
          </w:rPr>
          <w:tab/>
          <w:t>37</w:t>
        </w:r>
      </w:hyperlink>
    </w:p>
    <w:p w:rsidR="00480E6D" w:rsidRDefault="00480E6D">
      <w:pPr>
        <w:pStyle w:val="TOC2"/>
        <w:tabs>
          <w:tab w:val="right" w:leader="dot" w:pos="10277"/>
        </w:tabs>
      </w:pPr>
      <w:hyperlink w:anchor="_toc4684" w:history="1">
        <w:r>
          <w:rPr>
            <w:rStyle w:val="Hyperlink"/>
          </w:rPr>
          <w:t>8.3 "İşletmenin kredi ihtiyacı</w:t>
        </w:r>
        <w:r>
          <w:rPr>
            <w:rStyle w:val="Hyperlink"/>
          </w:rPr>
          <w:tab/>
          <w:t>37</w:t>
        </w:r>
      </w:hyperlink>
    </w:p>
    <w:p w:rsidR="00480E6D" w:rsidRDefault="00480E6D">
      <w:pPr>
        <w:pStyle w:val="TOC3"/>
        <w:tabs>
          <w:tab w:val="right" w:leader="dot" w:pos="10277"/>
        </w:tabs>
      </w:pPr>
      <w:hyperlink w:anchor="_toc4685" w:history="1">
        <w:r>
          <w:rPr>
            <w:rStyle w:val="Hyperlink"/>
          </w:rPr>
          <w:t>8.3.1 Başvurulması planlanan kredi türünün, kredi faizi ve ödeme süresine göre faiz ve anapara ödemeleri hesaplanarak, Kredi Geri Ödeme Planını yapınız.</w:t>
        </w:r>
        <w:r>
          <w:rPr>
            <w:rStyle w:val="Hyperlink"/>
          </w:rPr>
          <w:tab/>
          <w:t>37</w:t>
        </w:r>
      </w:hyperlink>
    </w:p>
    <w:p w:rsidR="00480E6D" w:rsidRDefault="00480E6D">
      <w:pPr>
        <w:pStyle w:val="TOC2"/>
        <w:tabs>
          <w:tab w:val="right" w:leader="dot" w:pos="10277"/>
        </w:tabs>
      </w:pPr>
      <w:hyperlink w:anchor="_toc4686" w:history="1">
        <w:r>
          <w:rPr>
            <w:rStyle w:val="Hyperlink"/>
          </w:rPr>
          <w:t xml:space="preserve">8.4 İşletmenin tahmini nakit akışını ve finansal karlılığını gösteren hesaplamalar </w:t>
        </w:r>
        <w:r>
          <w:rPr>
            <w:rStyle w:val="Hyperlink"/>
          </w:rPr>
          <w:tab/>
          <w:t>37</w:t>
        </w:r>
      </w:hyperlink>
    </w:p>
    <w:p w:rsidR="00480E6D" w:rsidRDefault="00480E6D">
      <w:pPr>
        <w:pStyle w:val="TOC3"/>
        <w:tabs>
          <w:tab w:val="right" w:leader="dot" w:pos="10277"/>
        </w:tabs>
      </w:pPr>
      <w:hyperlink w:anchor="_toc4687" w:history="1">
        <w:r>
          <w:rPr>
            <w:rStyle w:val="Hyperlink"/>
          </w:rPr>
          <w:t>9.5.1 İşletmenin "Gelir-Gider Tablosu" nu hazırlayınız.</w:t>
        </w:r>
        <w:r>
          <w:rPr>
            <w:rStyle w:val="Hyperlink"/>
          </w:rPr>
          <w:tab/>
          <w:t>37</w:t>
        </w:r>
      </w:hyperlink>
    </w:p>
    <w:p w:rsidR="00480E6D" w:rsidRDefault="00480E6D">
      <w:pPr>
        <w:pStyle w:val="TOC3"/>
        <w:tabs>
          <w:tab w:val="right" w:leader="dot" w:pos="10277"/>
        </w:tabs>
      </w:pPr>
      <w:hyperlink w:anchor="_toc4688" w:history="1">
        <w:r>
          <w:rPr>
            <w:rStyle w:val="Hyperlink"/>
          </w:rPr>
          <w:t xml:space="preserve">9.5.2 İşletmenin planlanan her türlü nakit girişi ve nakit çıkışını dönemler itibariyle kaydeden ve net sonucu gösteren "Nakit Akımı Hesaplaması Tablosu" nu hazırlayınız. </w:t>
        </w:r>
        <w:r>
          <w:rPr>
            <w:rStyle w:val="Hyperlink"/>
          </w:rPr>
          <w:tab/>
          <w:t>37</w:t>
        </w:r>
      </w:hyperlink>
    </w:p>
    <w:p w:rsidR="00480E6D" w:rsidRDefault="00480E6D">
      <w:pPr>
        <w:pStyle w:val="TOC3"/>
        <w:tabs>
          <w:tab w:val="right" w:leader="dot" w:pos="10277"/>
        </w:tabs>
      </w:pPr>
      <w:hyperlink w:anchor="_toc4689" w:history="1">
        <w:r>
          <w:rPr>
            <w:rStyle w:val="Hyperlink"/>
          </w:rPr>
          <w:t>9.5.3 "Karlılık Hesabı Tablosu" ile işletmenin dönemsel net kazançları gösteriniz.</w:t>
        </w:r>
        <w:r>
          <w:rPr>
            <w:rStyle w:val="Hyperlink"/>
          </w:rPr>
          <w:tab/>
          <w:t>37</w:t>
        </w:r>
      </w:hyperlink>
    </w:p>
    <w:p w:rsidR="00480E6D" w:rsidRDefault="00480E6D">
      <w:pPr>
        <w:pStyle w:val="TOC3"/>
        <w:tabs>
          <w:tab w:val="right" w:leader="dot" w:pos="10277"/>
        </w:tabs>
      </w:pPr>
      <w:hyperlink w:anchor="_toc4690" w:history="1">
        <w:r>
          <w:rPr>
            <w:rStyle w:val="Hyperlink"/>
          </w:rPr>
          <w:t>9.5.4 İşletme gelirlerinin satış maliyetlerini karşıladığı "Başabaş Noktası" nı hesaplayınız.</w:t>
        </w:r>
        <w:r>
          <w:rPr>
            <w:rStyle w:val="Hyperlink"/>
          </w:rPr>
          <w:tab/>
          <w:t>37</w:t>
        </w:r>
      </w:hyperlink>
    </w:p>
    <w:p w:rsidR="00480E6D" w:rsidRDefault="00480E6D">
      <w:pPr>
        <w:pStyle w:val="TOC3"/>
        <w:tabs>
          <w:tab w:val="right" w:leader="dot" w:pos="10277"/>
        </w:tabs>
      </w:pPr>
      <w:hyperlink w:anchor="_toc4691" w:history="1">
        <w:r>
          <w:rPr>
            <w:rStyle w:val="Hyperlink"/>
          </w:rPr>
          <w:t>9.5.5 İşletmenin yatırım geri dönüş süresini hesaplayınız.</w:t>
        </w:r>
        <w:r>
          <w:rPr>
            <w:rStyle w:val="Hyperlink"/>
          </w:rPr>
          <w:tab/>
          <w:t>37</w:t>
        </w:r>
      </w:hyperlink>
    </w:p>
    <w:p w:rsidR="00480E6D" w:rsidRDefault="00480E6D">
      <w:pPr>
        <w:pStyle w:val="TOC3"/>
        <w:tabs>
          <w:tab w:val="right" w:leader="dot" w:pos="10277"/>
        </w:tabs>
      </w:pPr>
      <w:hyperlink w:anchor="_toc4692" w:history="1">
        <w:r>
          <w:rPr>
            <w:rStyle w:val="Hyperlink"/>
          </w:rPr>
          <w:t>9.5.6 Kendi işinizi kurmak için yaptığınız yatırım harcamaları ile işletme döneminde elde ettiğiniz gelirleri karşılaştıran ve kurulan işin karlılık oranını gösteren  "İç Karlılık Oranı "nı  hesaplanıyınız.</w:t>
        </w:r>
        <w:r>
          <w:rPr>
            <w:rStyle w:val="Hyperlink"/>
          </w:rPr>
          <w:tab/>
          <w:t>37</w:t>
        </w:r>
      </w:hyperlink>
    </w:p>
    <w:p w:rsidR="00480E6D" w:rsidRDefault="00480E6D">
      <w:pPr>
        <w:pStyle w:val="TOC1"/>
        <w:tabs>
          <w:tab w:val="right" w:leader="dot" w:pos="9917"/>
        </w:tabs>
      </w:pPr>
      <w:hyperlink w:anchor="9..  İŞ PLANI VE RİSK DEĞERLENDİRMESİ|outline" w:history="1">
        <w:r>
          <w:rPr>
            <w:rStyle w:val="Hyperlink"/>
          </w:rPr>
          <w:t>9 .  İŞ PLANI VE RİSK DEĞERLENDİRMESİ</w:t>
        </w:r>
        <w:r>
          <w:rPr>
            <w:rStyle w:val="Hyperlink"/>
          </w:rPr>
          <w:tab/>
          <w:t>46</w:t>
        </w:r>
      </w:hyperlink>
    </w:p>
    <w:p w:rsidR="00480E6D" w:rsidRDefault="00480E6D">
      <w:pPr>
        <w:pStyle w:val="TOC2"/>
        <w:tabs>
          <w:tab w:val="right" w:leader="dot" w:pos="10277"/>
        </w:tabs>
      </w:pPr>
      <w:hyperlink w:anchor="_toc6957" w:history="1">
        <w:r>
          <w:rPr>
            <w:rStyle w:val="Hyperlink"/>
          </w:rPr>
          <w:t>9.1 İşletmenin Başarı Şansı</w:t>
        </w:r>
        <w:r>
          <w:rPr>
            <w:rStyle w:val="Hyperlink"/>
          </w:rPr>
          <w:tab/>
          <w:t>46</w:t>
        </w:r>
      </w:hyperlink>
    </w:p>
    <w:p w:rsidR="00480E6D" w:rsidRDefault="00480E6D">
      <w:pPr>
        <w:pStyle w:val="TOC2"/>
        <w:tabs>
          <w:tab w:val="right" w:leader="dot" w:pos="10277"/>
        </w:tabs>
      </w:pPr>
      <w:hyperlink w:anchor="_toc6973" w:history="1">
        <w:r>
          <w:rPr>
            <w:rStyle w:val="Hyperlink"/>
          </w:rPr>
          <w:t>9.2 Dezavantajlar ve Avantajlar</w:t>
        </w:r>
        <w:r>
          <w:rPr>
            <w:rStyle w:val="Hyperlink"/>
          </w:rPr>
          <w:tab/>
          <w:t>46</w:t>
        </w:r>
      </w:hyperlink>
    </w:p>
    <w:p w:rsidR="00480E6D" w:rsidRDefault="00480E6D">
      <w:pPr>
        <w:pStyle w:val="TOC2"/>
        <w:tabs>
          <w:tab w:val="right" w:leader="dot" w:pos="10277"/>
        </w:tabs>
      </w:pPr>
      <w:hyperlink w:anchor="_toc7005" w:history="1">
        <w:r>
          <w:rPr>
            <w:rStyle w:val="Hyperlink"/>
          </w:rPr>
          <w:t>9.3 Riskleri Azaltmak için Alınması Gereken Önlemler</w:t>
        </w:r>
        <w:r>
          <w:rPr>
            <w:rStyle w:val="Hyperlink"/>
          </w:rPr>
          <w:tab/>
          <w:t>47</w:t>
        </w:r>
      </w:hyperlink>
    </w:p>
    <w:p w:rsidR="00480E6D" w:rsidRDefault="00480E6D">
      <w:pPr>
        <w:pStyle w:val="TOC2"/>
        <w:tabs>
          <w:tab w:val="right" w:leader="dot" w:pos="10277"/>
        </w:tabs>
        <w:sectPr w:rsidR="00480E6D">
          <w:headerReference w:type="even" r:id="rId30"/>
          <w:headerReference w:type="default" r:id="rId31"/>
          <w:footerReference w:type="even" r:id="rId32"/>
          <w:footerReference w:type="default" r:id="rId33"/>
          <w:headerReference w:type="first" r:id="rId34"/>
          <w:footerReference w:type="first" r:id="rId35"/>
          <w:footnotePr>
            <w:pos w:val="beneathText"/>
          </w:footnotePr>
          <w:type w:val="continuous"/>
          <w:pgSz w:w="11905" w:h="16837"/>
          <w:pgMar w:top="1324" w:right="287" w:bottom="1324" w:left="1701" w:header="1134" w:footer="1134" w:gutter="0"/>
          <w:cols w:space="720"/>
          <w:docGrid w:linePitch="360"/>
        </w:sectPr>
      </w:pPr>
      <w:hyperlink w:anchor="_toc7023" w:history="1">
        <w:r>
          <w:rPr>
            <w:rStyle w:val="Hyperlink"/>
          </w:rPr>
          <w:t>9.4 Diğer Risk Oluşturan Faktörler ve Yorumlar</w:t>
        </w:r>
        <w:r>
          <w:rPr>
            <w:rStyle w:val="Hyperlink"/>
          </w:rPr>
          <w:tab/>
          <w:t>47</w:t>
        </w:r>
      </w:hyperlink>
      <w:r>
        <w:fldChar w:fldCharType="end"/>
      </w:r>
    </w:p>
    <w:p w:rsidR="00480E6D" w:rsidRDefault="00480E6D">
      <w:pPr>
        <w:tabs>
          <w:tab w:val="right" w:leader="dot" w:pos="7560"/>
          <w:tab w:val="right" w:leader="dot" w:pos="10011"/>
          <w:tab w:val="right" w:leader="dot" w:pos="10290"/>
        </w:tabs>
        <w:sectPr w:rsidR="00480E6D">
          <w:headerReference w:type="even" r:id="rId36"/>
          <w:headerReference w:type="default" r:id="rId37"/>
          <w:footerReference w:type="even" r:id="rId38"/>
          <w:footerReference w:type="default" r:id="rId39"/>
          <w:headerReference w:type="first" r:id="rId40"/>
          <w:footerReference w:type="first" r:id="rId41"/>
          <w:footnotePr>
            <w:pos w:val="beneathText"/>
          </w:footnotePr>
          <w:type w:val="continuous"/>
          <w:pgSz w:w="11905" w:h="16837"/>
          <w:pgMar w:top="1324" w:right="994" w:bottom="1324" w:left="1701" w:header="1134" w:footer="1134" w:gutter="0"/>
          <w:cols w:space="720"/>
          <w:docGrid w:linePitch="360"/>
        </w:sectPr>
      </w:pPr>
    </w:p>
    <w:p w:rsidR="00480E6D" w:rsidRDefault="00480E6D">
      <w:pPr>
        <w:sectPr w:rsidR="00480E6D">
          <w:headerReference w:type="even" r:id="rId42"/>
          <w:headerReference w:type="default" r:id="rId43"/>
          <w:footerReference w:type="even" r:id="rId44"/>
          <w:footerReference w:type="default" r:id="rId45"/>
          <w:headerReference w:type="first" r:id="rId46"/>
          <w:footerReference w:type="first" r:id="rId47"/>
          <w:footnotePr>
            <w:pos w:val="beneathText"/>
          </w:footnotePr>
          <w:type w:val="continuous"/>
          <w:pgSz w:w="11905" w:h="16837"/>
          <w:pgMar w:top="1324" w:right="287" w:bottom="1324" w:left="1701" w:header="1134" w:footer="1134" w:gutter="0"/>
          <w:cols w:space="720"/>
          <w:docGrid w:linePitch="360"/>
        </w:sectPr>
      </w:pPr>
    </w:p>
    <w:p w:rsidR="00480E6D" w:rsidRDefault="00480E6D">
      <w:pPr>
        <w:pStyle w:val="Heading1"/>
      </w:pPr>
      <w:r>
        <w:lastRenderedPageBreak/>
        <w:t>. İŞ PLANI ÖZETİ</w:t>
      </w:r>
    </w:p>
    <w:p w:rsidR="00480E6D" w:rsidRDefault="00480E6D">
      <w:pPr>
        <w:pStyle w:val="Heading2"/>
      </w:pPr>
      <w:bookmarkStart w:id="0" w:name="_toc547"/>
      <w:bookmarkEnd w:id="0"/>
      <w:r>
        <w:t>Girişimci</w:t>
      </w:r>
    </w:p>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Umut Riza Erturk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Yuksek lisans: M.Sc. Computer Games Technology (</w:t>
            </w:r>
            <w:smartTag w:uri="urn:schemas-microsoft-com:office:smarttags" w:element="place">
              <w:smartTag w:uri="urn:schemas-microsoft-com:office:smarttags" w:element="City">
                <w:r>
                  <w:t>University of Abertay Dundee</w:t>
                </w:r>
              </w:smartTag>
              <w:r>
                <w:t xml:space="preserve">, </w:t>
              </w:r>
              <w:smartTag w:uri="urn:schemas-microsoft-com:office:smarttags" w:element="country-region">
                <w:r>
                  <w:t>Scotland</w:t>
                </w:r>
              </w:smartTag>
            </w:smartTag>
            <w:r>
              <w:t>)</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Lisans: Bilgisayar Muhendisligi, Hacettepe Universitesi, </w:t>
            </w:r>
            <w:smartTag w:uri="urn:schemas-microsoft-com:office:smarttags" w:element="City">
              <w:smartTag w:uri="urn:schemas-microsoft-com:office:smarttags" w:element="place">
                <w:r>
                  <w:t>Ankara</w:t>
                </w:r>
              </w:smartTag>
            </w:smartTag>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hyperlink r:id="rId48" w:history="1">
              <w:r>
                <w:rPr>
                  <w:rStyle w:val="Hyperlink"/>
                </w:rPr>
                <w:t>umurert@gmail.com</w:t>
              </w:r>
            </w:hyperlink>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www.hevi.info</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Pr>
        <w:spacing w:line="360" w:lineRule="auto"/>
      </w:pPr>
    </w:p>
    <w:p w:rsidR="00480E6D" w:rsidRDefault="00480E6D">
      <w:pPr>
        <w:pStyle w:val="Heading2"/>
      </w:pPr>
      <w:bookmarkStart w:id="1" w:name="_toc569"/>
      <w:bookmarkEnd w:id="1"/>
      <w:r>
        <w:t>İş Fikrinin Kısa Tarifi</w:t>
      </w:r>
    </w:p>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Arac dinamigi(kara, hava, deniz) uzerine oyunlarda ve simulatorlerde kullanilmaz uzere entegre cozumler iceren bir altyapi saglayip bu altyapinin bir yaris oyunu uzerinde uygulanmasi.</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Bu asamada bu altyapi oyunlardan, egitim simulatorlerine ve araclarin kullanilabilecegi her turlu oyun ve ortamda kullanilabilecek ve gercekci arac dinamigi ve fizik kurallari cercevesinde programcinin aracin dinamigi ve fizigi ustune zaman harcamasina gerek kalmayacak.</w:t>
            </w:r>
          </w:p>
        </w:tc>
      </w:tr>
    </w:tbl>
    <w:p w:rsidR="00480E6D" w:rsidRDefault="00480E6D">
      <w:pPr>
        <w:pStyle w:val="Heading2"/>
        <w:numPr>
          <w:ilvl w:val="0"/>
          <w:numId w:val="0"/>
        </w:numPr>
      </w:pPr>
    </w:p>
    <w:p w:rsidR="00480E6D" w:rsidRDefault="00480E6D">
      <w:pPr>
        <w:pStyle w:val="Heading2"/>
      </w:pPr>
      <w:bookmarkStart w:id="2" w:name="_toc579"/>
      <w:bookmarkEnd w:id="2"/>
      <w:r>
        <w:t>Genel Olarak İş Kurma Süreci Planı</w:t>
      </w:r>
    </w:p>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Oncelikle kara arac dinamigi ilkelelerinin uygulanabilecegi bir editor yazmak</w:t>
            </w:r>
          </w:p>
        </w:tc>
      </w:tr>
      <w:tr w:rsidR="00480E6D">
        <w:trPr>
          <w:trHeight w:val="350"/>
        </w:trPr>
        <w:tc>
          <w:tcPr>
            <w:tcW w:w="9715" w:type="dxa"/>
            <w:vMerge w:val="restart"/>
            <w:tcBorders>
              <w:left w:val="single" w:sz="4" w:space="0" w:color="000000"/>
              <w:bottom w:val="single" w:sz="4" w:space="0" w:color="000000"/>
              <w:right w:val="single" w:sz="4" w:space="0" w:color="000000"/>
            </w:tcBorders>
          </w:tcPr>
          <w:p w:rsidR="00480E6D" w:rsidRDefault="00480E6D">
            <w:pPr>
              <w:snapToGrid w:val="0"/>
              <w:spacing w:before="120" w:after="120"/>
            </w:pPr>
            <w:r>
              <w:t xml:space="preserve"> Daha sonra da bu editoru kullanarak yapay zeka NPC lere karsi oynanabilen bir yaris oyununda kullanmak.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Bu altyapi (simdilik editor) daha sonra hava ve deniz araclarini da kapsayacak cekilde genisletilecektir. </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Son olarak bu altyapi editor olarak ya da oyun motorlariyla entegre calisabilcek bir alt motor olarak bagimsiz ve entegre edilebilir bir bilesen haline getirilecek.</w:t>
            </w:r>
          </w:p>
        </w:tc>
      </w:tr>
    </w:tbl>
    <w:p w:rsidR="00480E6D" w:rsidRDefault="00480E6D">
      <w:pPr>
        <w:pageBreakBefore/>
      </w:pPr>
    </w:p>
    <w:p w:rsidR="00480E6D" w:rsidRDefault="00480E6D">
      <w:pPr>
        <w:pStyle w:val="Heading1"/>
      </w:pPr>
      <w:r>
        <w:t>. GİRİŞİMCİ</w:t>
      </w:r>
    </w:p>
    <w:p w:rsidR="00480E6D" w:rsidRDefault="00480E6D">
      <w:pPr>
        <w:pStyle w:val="Heading2"/>
        <w:rPr>
          <w:sz w:val="24"/>
        </w:rPr>
      </w:pPr>
      <w:bookmarkStart w:id="3" w:name="_toc596"/>
      <w:bookmarkEnd w:id="3"/>
      <w:r>
        <w:rPr>
          <w:sz w:val="24"/>
        </w:rPr>
        <w:t>Girişimcinin Kişisel Özellikleri</w:t>
      </w:r>
    </w:p>
    <w:p w:rsidR="00480E6D" w:rsidRDefault="00480E6D">
      <w:pPr>
        <w:pStyle w:val="Heading3"/>
        <w:numPr>
          <w:ilvl w:val="2"/>
          <w:numId w:val="7"/>
        </w:numPr>
      </w:pPr>
      <w:bookmarkStart w:id="4" w:name="_toc597"/>
      <w:bookmarkEnd w:id="4"/>
      <w:r>
        <w:t xml:space="preserve">Kişisel Bilgiler </w:t>
      </w:r>
    </w:p>
    <w:p w:rsidR="00480E6D" w:rsidRDefault="00480E6D"/>
    <w:tbl>
      <w:tblPr>
        <w:tblW w:w="0" w:type="auto"/>
        <w:tblInd w:w="-10" w:type="dxa"/>
        <w:tblLayout w:type="fixed"/>
        <w:tblLook w:val="0000"/>
      </w:tblPr>
      <w:tblGrid>
        <w:gridCol w:w="2411"/>
        <w:gridCol w:w="2180"/>
        <w:gridCol w:w="2180"/>
        <w:gridCol w:w="2200"/>
      </w:tblGrid>
      <w:tr w:rsidR="00480E6D">
        <w:trPr>
          <w:cantSplit/>
          <w:trHeight w:val="405"/>
        </w:trPr>
        <w:tc>
          <w:tcPr>
            <w:tcW w:w="2411"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Adı Soyadı</w:t>
            </w:r>
          </w:p>
        </w:tc>
        <w:tc>
          <w:tcPr>
            <w:tcW w:w="6560"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ind w:left="0"/>
            </w:pPr>
            <w:r>
              <w:t>Umut Riza Erturk</w:t>
            </w:r>
          </w:p>
        </w:tc>
      </w:tr>
      <w:tr w:rsidR="00480E6D">
        <w:trPr>
          <w:cantSplit/>
          <w:trHeight w:val="465"/>
        </w:trPr>
        <w:tc>
          <w:tcPr>
            <w:tcW w:w="2411" w:type="dxa"/>
            <w:vMerge w:val="restart"/>
            <w:tcBorders>
              <w:top w:val="single" w:sz="4" w:space="0" w:color="000000"/>
              <w:left w:val="single" w:sz="4" w:space="0" w:color="000000"/>
            </w:tcBorders>
          </w:tcPr>
          <w:p w:rsidR="00480E6D" w:rsidRDefault="00480E6D">
            <w:pPr>
              <w:snapToGrid w:val="0"/>
              <w:spacing w:before="60" w:after="60" w:line="360" w:lineRule="auto"/>
              <w:ind w:left="0"/>
            </w:pPr>
            <w:r>
              <w:t>Adresi</w:t>
            </w:r>
          </w:p>
          <w:p w:rsidR="00480E6D" w:rsidRDefault="00480E6D">
            <w:pPr>
              <w:spacing w:before="60" w:after="60" w:line="360" w:lineRule="auto"/>
              <w:ind w:left="0"/>
            </w:pPr>
          </w:p>
        </w:tc>
        <w:tc>
          <w:tcPr>
            <w:tcW w:w="6560" w:type="dxa"/>
            <w:gridSpan w:val="3"/>
            <w:vMerge w:val="restart"/>
            <w:tcBorders>
              <w:top w:val="single" w:sz="4" w:space="0" w:color="000000"/>
              <w:left w:val="single" w:sz="4" w:space="0" w:color="000000"/>
              <w:bottom w:val="single" w:sz="4" w:space="0" w:color="000000"/>
              <w:right w:val="single" w:sz="4" w:space="0" w:color="000000"/>
            </w:tcBorders>
          </w:tcPr>
          <w:p w:rsidR="00480E6D" w:rsidRPr="00457F9A" w:rsidRDefault="00457F9A">
            <w:pPr>
              <w:snapToGrid w:val="0"/>
              <w:spacing w:before="60" w:after="60" w:line="360" w:lineRule="auto"/>
              <w:ind w:left="0"/>
              <w:rPr>
                <w:lang w:val="tr-TR"/>
              </w:rPr>
            </w:pPr>
            <w:r>
              <w:rPr>
                <w:lang w:val="tr-TR"/>
              </w:rPr>
              <w:t>Aşık Veysel Mah. 327.Sk. 16/7 Abidinpaşa Ankara</w:t>
            </w:r>
          </w:p>
        </w:tc>
      </w:tr>
      <w:tr w:rsidR="00480E6D">
        <w:trPr>
          <w:trHeight w:val="405"/>
        </w:trPr>
        <w:tc>
          <w:tcPr>
            <w:tcW w:w="2411" w:type="dxa"/>
            <w:vMerge w:val="restart"/>
            <w:tcBorders>
              <w:top w:val="single" w:sz="4" w:space="0" w:color="000000"/>
              <w:left w:val="single" w:sz="4" w:space="0" w:color="000000"/>
            </w:tcBorders>
          </w:tcPr>
          <w:p w:rsidR="00480E6D" w:rsidRDefault="00480E6D">
            <w:pPr>
              <w:snapToGrid w:val="0"/>
              <w:spacing w:before="60" w:after="60" w:line="360" w:lineRule="auto"/>
              <w:ind w:left="0"/>
            </w:pPr>
            <w:r>
              <w:t xml:space="preserve">Telefon </w:t>
            </w:r>
          </w:p>
        </w:tc>
        <w:tc>
          <w:tcPr>
            <w:tcW w:w="2180" w:type="dxa"/>
            <w:vMerge w:val="restart"/>
            <w:tcBorders>
              <w:top w:val="single" w:sz="4" w:space="0" w:color="000000"/>
              <w:left w:val="single" w:sz="4" w:space="0" w:color="000000"/>
              <w:bottom w:val="single" w:sz="4" w:space="0" w:color="000000"/>
            </w:tcBorders>
          </w:tcPr>
          <w:p w:rsidR="00480E6D" w:rsidRDefault="00457F9A">
            <w:pPr>
              <w:snapToGrid w:val="0"/>
              <w:spacing w:before="60" w:after="60" w:line="360" w:lineRule="auto"/>
              <w:ind w:left="0"/>
            </w:pPr>
            <w:r>
              <w:t>5306972055</w:t>
            </w:r>
          </w:p>
        </w:tc>
        <w:tc>
          <w:tcPr>
            <w:tcW w:w="2180"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Doğum Yeri</w:t>
            </w:r>
          </w:p>
        </w:tc>
        <w:tc>
          <w:tcPr>
            <w:tcW w:w="2200" w:type="dxa"/>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ind w:left="0"/>
            </w:pPr>
            <w:r>
              <w:t>Balıkesir</w:t>
            </w:r>
          </w:p>
        </w:tc>
      </w:tr>
      <w:tr w:rsidR="00480E6D">
        <w:trPr>
          <w:trHeight w:val="465"/>
        </w:trPr>
        <w:tc>
          <w:tcPr>
            <w:tcW w:w="2411" w:type="dxa"/>
            <w:vMerge w:val="restart"/>
            <w:tcBorders>
              <w:left w:val="single" w:sz="4" w:space="0" w:color="000000"/>
              <w:bottom w:val="single" w:sz="4" w:space="0" w:color="000000"/>
            </w:tcBorders>
          </w:tcPr>
          <w:p w:rsidR="00480E6D" w:rsidRDefault="00480E6D">
            <w:pPr>
              <w:snapToGrid w:val="0"/>
              <w:spacing w:before="60" w:after="60" w:line="360" w:lineRule="auto"/>
              <w:ind w:left="0"/>
            </w:pPr>
          </w:p>
        </w:tc>
        <w:tc>
          <w:tcPr>
            <w:tcW w:w="2180" w:type="dxa"/>
            <w:vMerge w:val="restart"/>
            <w:tcBorders>
              <w:top w:val="single" w:sz="4" w:space="0" w:color="000000"/>
              <w:left w:val="single" w:sz="4" w:space="0" w:color="000000"/>
            </w:tcBorders>
          </w:tcPr>
          <w:p w:rsidR="00480E6D" w:rsidRDefault="00480E6D">
            <w:pPr>
              <w:snapToGrid w:val="0"/>
              <w:spacing w:before="60" w:after="60" w:line="360" w:lineRule="auto"/>
              <w:ind w:left="0"/>
            </w:pPr>
          </w:p>
        </w:tc>
        <w:tc>
          <w:tcPr>
            <w:tcW w:w="2180" w:type="dxa"/>
            <w:vMerge w:val="restart"/>
            <w:tcBorders>
              <w:top w:val="single" w:sz="4" w:space="0" w:color="000000"/>
              <w:left w:val="single" w:sz="4" w:space="0" w:color="000000"/>
            </w:tcBorders>
          </w:tcPr>
          <w:p w:rsidR="00480E6D" w:rsidRDefault="00480E6D">
            <w:pPr>
              <w:snapToGrid w:val="0"/>
              <w:spacing w:before="60" w:after="60" w:line="360" w:lineRule="auto"/>
              <w:ind w:left="0"/>
            </w:pPr>
            <w:r>
              <w:t>Doğum Tarihi</w:t>
            </w:r>
          </w:p>
        </w:tc>
        <w:tc>
          <w:tcPr>
            <w:tcW w:w="2200" w:type="dxa"/>
            <w:vMerge w:val="restart"/>
            <w:tcBorders>
              <w:top w:val="single" w:sz="4" w:space="0" w:color="000000"/>
              <w:left w:val="single" w:sz="4" w:space="0" w:color="000000"/>
              <w:right w:val="single" w:sz="4" w:space="0" w:color="000000"/>
            </w:tcBorders>
          </w:tcPr>
          <w:p w:rsidR="00480E6D" w:rsidRDefault="00457F9A">
            <w:pPr>
              <w:snapToGrid w:val="0"/>
              <w:spacing w:before="60" w:after="60" w:line="360" w:lineRule="auto"/>
              <w:ind w:left="0"/>
            </w:pPr>
            <w:r>
              <w:t>02-02-1983</w:t>
            </w:r>
          </w:p>
        </w:tc>
      </w:tr>
      <w:tr w:rsidR="00480E6D">
        <w:trPr>
          <w:trHeight w:val="405"/>
        </w:trPr>
        <w:tc>
          <w:tcPr>
            <w:tcW w:w="2411" w:type="dxa"/>
            <w:vMerge w:val="restart"/>
            <w:tcBorders>
              <w:left w:val="single" w:sz="4" w:space="0" w:color="000000"/>
              <w:bottom w:val="single" w:sz="4" w:space="0" w:color="000000"/>
            </w:tcBorders>
          </w:tcPr>
          <w:p w:rsidR="00480E6D" w:rsidRDefault="00480E6D">
            <w:pPr>
              <w:snapToGrid w:val="0"/>
              <w:spacing w:before="60" w:after="60" w:line="360" w:lineRule="auto"/>
              <w:ind w:left="0"/>
            </w:pPr>
            <w:r>
              <w:t>Fax</w:t>
            </w:r>
          </w:p>
        </w:tc>
        <w:tc>
          <w:tcPr>
            <w:tcW w:w="2180"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p>
        </w:tc>
        <w:tc>
          <w:tcPr>
            <w:tcW w:w="2180"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Medeni Durumu</w:t>
            </w:r>
          </w:p>
        </w:tc>
        <w:tc>
          <w:tcPr>
            <w:tcW w:w="2200" w:type="dxa"/>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ind w:left="0"/>
            </w:pPr>
            <w:r>
              <w:t>bekar</w:t>
            </w:r>
          </w:p>
        </w:tc>
      </w:tr>
    </w:tbl>
    <w:p w:rsidR="00480E6D" w:rsidRDefault="00480E6D">
      <w:pPr>
        <w:spacing w:before="60" w:after="60" w:line="360" w:lineRule="auto"/>
      </w:pPr>
    </w:p>
    <w:p w:rsidR="00480E6D" w:rsidRDefault="00480E6D">
      <w:pPr>
        <w:pStyle w:val="Heading3"/>
        <w:numPr>
          <w:ilvl w:val="2"/>
          <w:numId w:val="7"/>
        </w:numPr>
        <w:spacing w:before="60" w:line="360" w:lineRule="auto"/>
      </w:pPr>
      <w:bookmarkStart w:id="5" w:name="_toc651"/>
      <w:bookmarkEnd w:id="5"/>
      <w:r>
        <w:t>Eğitim Durumu</w:t>
      </w:r>
    </w:p>
    <w:tbl>
      <w:tblPr>
        <w:tblW w:w="0" w:type="auto"/>
        <w:tblInd w:w="-10" w:type="dxa"/>
        <w:tblLayout w:type="fixed"/>
        <w:tblLook w:val="0000"/>
      </w:tblPr>
      <w:tblGrid>
        <w:gridCol w:w="1048"/>
        <w:gridCol w:w="709"/>
        <w:gridCol w:w="2977"/>
        <w:gridCol w:w="992"/>
        <w:gridCol w:w="1417"/>
        <w:gridCol w:w="1828"/>
      </w:tblGrid>
      <w:tr w:rsidR="00480E6D">
        <w:trPr>
          <w:cantSplit/>
          <w:trHeight w:val="1074"/>
        </w:trPr>
        <w:tc>
          <w:tcPr>
            <w:tcW w:w="4734"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Son Mezun Olduğunuz Eğitim Kurumu:</w:t>
            </w:r>
          </w:p>
        </w:tc>
        <w:tc>
          <w:tcPr>
            <w:tcW w:w="4237"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pPr>
            <w:r>
              <w:t>University of Abertay Dundee</w:t>
            </w:r>
          </w:p>
        </w:tc>
      </w:tr>
      <w:tr w:rsidR="00480E6D">
        <w:trPr>
          <w:trHeight w:val="405"/>
        </w:trPr>
        <w:tc>
          <w:tcPr>
            <w:tcW w:w="1757" w:type="dxa"/>
            <w:gridSpan w:val="2"/>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Bölümüz:</w:t>
            </w:r>
          </w:p>
        </w:tc>
        <w:tc>
          <w:tcPr>
            <w:tcW w:w="2977" w:type="dxa"/>
            <w:vMerge w:val="restart"/>
            <w:tcBorders>
              <w:top w:val="single" w:sz="4" w:space="0" w:color="000000"/>
              <w:left w:val="single" w:sz="4" w:space="0" w:color="000000"/>
              <w:bottom w:val="single" w:sz="4" w:space="0" w:color="000000"/>
            </w:tcBorders>
          </w:tcPr>
          <w:p w:rsidR="00480E6D" w:rsidRDefault="00457F9A">
            <w:pPr>
              <w:snapToGrid w:val="0"/>
              <w:spacing w:before="60" w:after="60" w:line="360" w:lineRule="auto"/>
              <w:ind w:left="0"/>
            </w:pPr>
            <w:r>
              <w:t>Computer Games Tech.</w:t>
            </w:r>
          </w:p>
        </w:tc>
        <w:tc>
          <w:tcPr>
            <w:tcW w:w="2409" w:type="dxa"/>
            <w:gridSpan w:val="2"/>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Mezuniyet Tarihiniz:</w:t>
            </w: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pPr>
            <w:r>
              <w:t>06-2009</w:t>
            </w:r>
          </w:p>
        </w:tc>
      </w:tr>
      <w:tr w:rsidR="00480E6D">
        <w:trPr>
          <w:cantSplit/>
          <w:trHeight w:val="405"/>
        </w:trPr>
        <w:tc>
          <w:tcPr>
            <w:tcW w:w="8971" w:type="dxa"/>
            <w:gridSpan w:val="6"/>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ind w:left="0"/>
              <w:jc w:val="center"/>
              <w:rPr>
                <w:i/>
                <w:lang w:val="de-DE"/>
              </w:rPr>
            </w:pPr>
            <w:r>
              <w:rPr>
                <w:i/>
                <w:lang w:val="de-DE"/>
              </w:rPr>
              <w:t>Katıldığınız kurs/seminer v.b programlar</w:t>
            </w:r>
          </w:p>
        </w:tc>
      </w:tr>
      <w:tr w:rsidR="00480E6D">
        <w:trPr>
          <w:trHeight w:val="405"/>
        </w:trPr>
        <w:tc>
          <w:tcPr>
            <w:tcW w:w="104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Yıl</w:t>
            </w:r>
          </w:p>
        </w:tc>
        <w:tc>
          <w:tcPr>
            <w:tcW w:w="4678"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r>
              <w:t>Programın Adı ve Konusu</w:t>
            </w:r>
          </w:p>
        </w:tc>
        <w:tc>
          <w:tcPr>
            <w:tcW w:w="141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Süresi</w:t>
            </w: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ind w:left="0"/>
            </w:pPr>
            <w:r>
              <w:t>Verilen Belge</w:t>
            </w:r>
          </w:p>
        </w:tc>
      </w:tr>
      <w:tr w:rsidR="00480E6D">
        <w:trPr>
          <w:trHeight w:val="465"/>
        </w:trPr>
        <w:tc>
          <w:tcPr>
            <w:tcW w:w="104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4678"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41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r w:rsidR="00480E6D">
        <w:trPr>
          <w:trHeight w:val="465"/>
        </w:trPr>
        <w:tc>
          <w:tcPr>
            <w:tcW w:w="104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4678"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41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r w:rsidR="00480E6D">
        <w:trPr>
          <w:trHeight w:val="465"/>
        </w:trPr>
        <w:tc>
          <w:tcPr>
            <w:tcW w:w="104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4678"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41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r w:rsidR="00480E6D">
        <w:trPr>
          <w:trHeight w:val="465"/>
        </w:trPr>
        <w:tc>
          <w:tcPr>
            <w:tcW w:w="104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4678" w:type="dxa"/>
            <w:gridSpan w:val="3"/>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41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p>
        </w:tc>
        <w:tc>
          <w:tcPr>
            <w:tcW w:w="182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bl>
    <w:p w:rsidR="00480E6D" w:rsidRDefault="00480E6D">
      <w:pPr>
        <w:spacing w:before="60" w:after="60" w:line="360" w:lineRule="auto"/>
      </w:pPr>
    </w:p>
    <w:tbl>
      <w:tblPr>
        <w:tblW w:w="0" w:type="auto"/>
        <w:tblInd w:w="-10" w:type="dxa"/>
        <w:tblLayout w:type="fixed"/>
        <w:tblLook w:val="0000"/>
      </w:tblPr>
      <w:tblGrid>
        <w:gridCol w:w="2607"/>
        <w:gridCol w:w="1984"/>
        <w:gridCol w:w="1418"/>
        <w:gridCol w:w="2962"/>
      </w:tblGrid>
      <w:tr w:rsidR="00480E6D">
        <w:trPr>
          <w:cantSplit/>
          <w:trHeight w:val="405"/>
        </w:trPr>
        <w:tc>
          <w:tcPr>
            <w:tcW w:w="2607"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0"/>
            </w:pPr>
            <w:r>
              <w:t>Bildiği Yabancı Dil:</w:t>
            </w:r>
          </w:p>
        </w:tc>
        <w:tc>
          <w:tcPr>
            <w:tcW w:w="1984" w:type="dxa"/>
            <w:vMerge w:val="restart"/>
            <w:tcBorders>
              <w:top w:val="single" w:sz="4" w:space="0" w:color="000000"/>
              <w:left w:val="single" w:sz="4" w:space="0" w:color="000000"/>
              <w:bottom w:val="single" w:sz="4" w:space="0" w:color="000000"/>
            </w:tcBorders>
          </w:tcPr>
          <w:p w:rsidR="00480E6D" w:rsidRDefault="00457F9A">
            <w:pPr>
              <w:snapToGrid w:val="0"/>
              <w:spacing w:before="60" w:after="60" w:line="360" w:lineRule="auto"/>
            </w:pPr>
            <w:r>
              <w:t>İnhilizce</w:t>
            </w:r>
          </w:p>
        </w:tc>
        <w:tc>
          <w:tcPr>
            <w:tcW w:w="1418"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ind w:left="-107"/>
            </w:pPr>
            <w:r>
              <w:t xml:space="preserve"> Düzeyi*:</w:t>
            </w:r>
          </w:p>
        </w:tc>
        <w:tc>
          <w:tcPr>
            <w:tcW w:w="2962" w:type="dxa"/>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pPr>
            <w:r>
              <w:t>İyi</w:t>
            </w:r>
          </w:p>
        </w:tc>
      </w:tr>
      <w:tr w:rsidR="00480E6D">
        <w:trPr>
          <w:trHeight w:val="465"/>
        </w:trPr>
        <w:tc>
          <w:tcPr>
            <w:tcW w:w="2607" w:type="dxa"/>
            <w:vMerge w:val="restart"/>
            <w:tcBorders>
              <w:top w:val="single" w:sz="4" w:space="0" w:color="000000"/>
              <w:left w:val="single" w:sz="4" w:space="0" w:color="000000"/>
            </w:tcBorders>
          </w:tcPr>
          <w:p w:rsidR="00480E6D" w:rsidRDefault="00480E6D">
            <w:pPr>
              <w:snapToGrid w:val="0"/>
              <w:spacing w:before="60" w:after="60" w:line="360" w:lineRule="auto"/>
            </w:pPr>
          </w:p>
        </w:tc>
        <w:tc>
          <w:tcPr>
            <w:tcW w:w="1984" w:type="dxa"/>
            <w:vMerge w:val="restart"/>
            <w:tcBorders>
              <w:top w:val="single" w:sz="4" w:space="0" w:color="000000"/>
              <w:left w:val="single" w:sz="4" w:space="0" w:color="000000"/>
            </w:tcBorders>
          </w:tcPr>
          <w:p w:rsidR="00480E6D" w:rsidRDefault="00480E6D">
            <w:pPr>
              <w:snapToGrid w:val="0"/>
              <w:spacing w:before="60" w:after="60" w:line="360" w:lineRule="auto"/>
            </w:pPr>
          </w:p>
        </w:tc>
        <w:tc>
          <w:tcPr>
            <w:tcW w:w="1418" w:type="dxa"/>
            <w:vMerge w:val="restart"/>
            <w:tcBorders>
              <w:top w:val="single" w:sz="4" w:space="0" w:color="000000"/>
              <w:left w:val="single" w:sz="4" w:space="0" w:color="000000"/>
            </w:tcBorders>
          </w:tcPr>
          <w:p w:rsidR="00480E6D" w:rsidRDefault="00480E6D">
            <w:pPr>
              <w:snapToGrid w:val="0"/>
              <w:spacing w:before="60" w:after="60" w:line="360" w:lineRule="auto"/>
              <w:ind w:left="0"/>
            </w:pPr>
            <w:r>
              <w:t>Düzeyi:</w:t>
            </w:r>
          </w:p>
        </w:tc>
        <w:tc>
          <w:tcPr>
            <w:tcW w:w="2962" w:type="dxa"/>
            <w:vMerge w:val="restart"/>
            <w:tcBorders>
              <w:top w:val="single" w:sz="4" w:space="0" w:color="000000"/>
              <w:left w:val="single" w:sz="4" w:space="0" w:color="000000"/>
              <w:right w:val="single" w:sz="4" w:space="0" w:color="000000"/>
            </w:tcBorders>
          </w:tcPr>
          <w:p w:rsidR="00480E6D" w:rsidRDefault="00480E6D">
            <w:pPr>
              <w:snapToGrid w:val="0"/>
              <w:spacing w:before="60" w:after="60" w:line="360" w:lineRule="auto"/>
            </w:pPr>
          </w:p>
        </w:tc>
      </w:tr>
      <w:tr w:rsidR="00480E6D">
        <w:trPr>
          <w:cantSplit/>
          <w:trHeight w:val="405"/>
        </w:trPr>
        <w:tc>
          <w:tcPr>
            <w:tcW w:w="4591" w:type="dxa"/>
            <w:gridSpan w:val="2"/>
            <w:vMerge w:val="restart"/>
            <w:tcBorders>
              <w:top w:val="single" w:sz="4" w:space="0" w:color="000000"/>
              <w:left w:val="single" w:sz="4" w:space="0" w:color="000000"/>
              <w:bottom w:val="single" w:sz="4" w:space="0" w:color="000000"/>
            </w:tcBorders>
          </w:tcPr>
          <w:p w:rsidR="00480E6D" w:rsidRDefault="00480E6D">
            <w:pPr>
              <w:snapToGrid w:val="0"/>
              <w:spacing w:before="60" w:after="60" w:line="360" w:lineRule="auto"/>
            </w:pPr>
            <w:r>
              <w:t>Bilgisayar Kullanma Deneyimi:</w:t>
            </w:r>
          </w:p>
        </w:tc>
        <w:tc>
          <w:tcPr>
            <w:tcW w:w="4380" w:type="dxa"/>
            <w:gridSpan w:val="2"/>
            <w:vMerge w:val="restart"/>
            <w:tcBorders>
              <w:top w:val="single" w:sz="4" w:space="0" w:color="000000"/>
              <w:left w:val="single" w:sz="4" w:space="0" w:color="000000"/>
              <w:bottom w:val="single" w:sz="4" w:space="0" w:color="000000"/>
              <w:right w:val="single" w:sz="4" w:space="0" w:color="000000"/>
            </w:tcBorders>
          </w:tcPr>
          <w:p w:rsidR="00480E6D" w:rsidRDefault="00457F9A">
            <w:pPr>
              <w:snapToGrid w:val="0"/>
              <w:spacing w:before="60" w:after="60" w:line="360" w:lineRule="auto"/>
            </w:pPr>
            <w:r>
              <w:t>Yazılım geliştirici düzeyinde</w:t>
            </w:r>
          </w:p>
        </w:tc>
      </w:tr>
      <w:tr w:rsidR="00480E6D">
        <w:trPr>
          <w:cantSplit/>
          <w:trHeight w:val="465"/>
        </w:trPr>
        <w:tc>
          <w:tcPr>
            <w:tcW w:w="8971" w:type="dxa"/>
            <w:gridSpan w:val="4"/>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r w:rsidR="00480E6D">
        <w:trPr>
          <w:cantSplit/>
          <w:trHeight w:val="465"/>
        </w:trPr>
        <w:tc>
          <w:tcPr>
            <w:tcW w:w="8971" w:type="dxa"/>
            <w:gridSpan w:val="4"/>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pPr>
          </w:p>
        </w:tc>
      </w:tr>
    </w:tbl>
    <w:p w:rsidR="00480E6D" w:rsidRDefault="00480E6D">
      <w:pPr>
        <w:spacing w:before="60" w:after="60" w:line="360" w:lineRule="auto"/>
        <w:ind w:left="1134"/>
      </w:pPr>
      <w:r>
        <w:t xml:space="preserve">* Temel – Orta – İyi </w:t>
      </w:r>
    </w:p>
    <w:p w:rsidR="00480E6D" w:rsidRDefault="00480E6D">
      <w:pPr>
        <w:pStyle w:val="Heading3"/>
        <w:numPr>
          <w:ilvl w:val="2"/>
          <w:numId w:val="7"/>
        </w:numPr>
        <w:spacing w:line="360" w:lineRule="auto"/>
      </w:pPr>
      <w:bookmarkStart w:id="6" w:name="_toc775"/>
      <w:bookmarkEnd w:id="6"/>
      <w:r>
        <w:lastRenderedPageBreak/>
        <w:t xml:space="preserve">Çalıştığı İşler </w:t>
      </w:r>
    </w:p>
    <w:p w:rsidR="00480E6D" w:rsidRDefault="00480E6D">
      <w:r>
        <w:t>Bugüne kadar çalıştığınız işyerlerini sondan başa doğru belirtiniz.</w:t>
      </w:r>
    </w:p>
    <w:p w:rsidR="00480E6D" w:rsidRDefault="00480E6D"/>
    <w:tbl>
      <w:tblPr>
        <w:tblW w:w="0" w:type="auto"/>
        <w:tblInd w:w="-10" w:type="dxa"/>
        <w:tblLayout w:type="fixed"/>
        <w:tblLook w:val="0000"/>
      </w:tblPr>
      <w:tblGrid>
        <w:gridCol w:w="2182"/>
        <w:gridCol w:w="2409"/>
        <w:gridCol w:w="1702"/>
        <w:gridCol w:w="2126"/>
        <w:gridCol w:w="1296"/>
      </w:tblGrid>
      <w:tr w:rsidR="00480E6D">
        <w:trPr>
          <w:trHeight w:val="290"/>
        </w:trPr>
        <w:tc>
          <w:tcPr>
            <w:tcW w:w="2182"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ind w:left="0"/>
              <w:jc w:val="center"/>
            </w:pPr>
            <w:r>
              <w:t xml:space="preserve">  Çalışma Döneminiz</w:t>
            </w:r>
          </w:p>
        </w:tc>
        <w:tc>
          <w:tcPr>
            <w:tcW w:w="2409"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ind w:left="0"/>
              <w:jc w:val="center"/>
            </w:pPr>
            <w:r>
              <w:t xml:space="preserve">                                      İşyeri Adı</w:t>
            </w:r>
          </w:p>
        </w:tc>
        <w:tc>
          <w:tcPr>
            <w:tcW w:w="1702"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ind w:left="0"/>
              <w:jc w:val="center"/>
            </w:pPr>
            <w:r>
              <w:t xml:space="preserve">           Bölümünüz</w:t>
            </w:r>
          </w:p>
        </w:tc>
        <w:tc>
          <w:tcPr>
            <w:tcW w:w="2126"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ind w:left="0"/>
              <w:jc w:val="center"/>
            </w:pPr>
            <w:r>
              <w:t xml:space="preserve">                      Göreviniz</w:t>
            </w: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ind w:left="0"/>
              <w:jc w:val="center"/>
            </w:pPr>
            <w:r>
              <w:t>Çalışma Süreniz</w:t>
            </w:r>
          </w:p>
        </w:tc>
      </w:tr>
      <w:tr w:rsidR="00480E6D">
        <w:trPr>
          <w:trHeight w:val="470"/>
        </w:trPr>
        <w:tc>
          <w:tcPr>
            <w:tcW w:w="2182" w:type="dxa"/>
            <w:vMerge w:val="restart"/>
            <w:tcBorders>
              <w:top w:val="single" w:sz="4" w:space="0" w:color="000000"/>
              <w:left w:val="single" w:sz="4" w:space="0" w:color="000000"/>
              <w:bottom w:val="single" w:sz="4" w:space="0" w:color="000000"/>
            </w:tcBorders>
          </w:tcPr>
          <w:p w:rsidR="00480E6D" w:rsidRDefault="00457F9A" w:rsidP="00457F9A">
            <w:pPr>
              <w:snapToGrid w:val="0"/>
              <w:spacing w:before="120" w:after="120"/>
              <w:ind w:left="0"/>
              <w:jc w:val="both"/>
            </w:pPr>
            <w:r>
              <w:t>06-2008 / 06-2009</w:t>
            </w:r>
          </w:p>
        </w:tc>
        <w:tc>
          <w:tcPr>
            <w:tcW w:w="2409" w:type="dxa"/>
            <w:vMerge w:val="restart"/>
            <w:tcBorders>
              <w:top w:val="single" w:sz="4" w:space="0" w:color="000000"/>
              <w:left w:val="single" w:sz="4" w:space="0" w:color="000000"/>
              <w:bottom w:val="single" w:sz="4" w:space="0" w:color="000000"/>
            </w:tcBorders>
          </w:tcPr>
          <w:p w:rsidR="00480E6D" w:rsidRDefault="00457F9A" w:rsidP="00457F9A">
            <w:pPr>
              <w:snapToGrid w:val="0"/>
              <w:spacing w:before="120" w:after="120"/>
              <w:jc w:val="both"/>
            </w:pPr>
            <w:r>
              <w:t>Sony Computer Entertainment Europe</w:t>
            </w:r>
          </w:p>
        </w:tc>
        <w:tc>
          <w:tcPr>
            <w:tcW w:w="1702" w:type="dxa"/>
            <w:vMerge w:val="restart"/>
            <w:tcBorders>
              <w:top w:val="single" w:sz="4" w:space="0" w:color="000000"/>
              <w:left w:val="single" w:sz="4" w:space="0" w:color="000000"/>
              <w:bottom w:val="single" w:sz="4" w:space="0" w:color="000000"/>
            </w:tcBorders>
          </w:tcPr>
          <w:p w:rsidR="00480E6D" w:rsidRDefault="00457F9A" w:rsidP="00457F9A">
            <w:pPr>
              <w:snapToGrid w:val="0"/>
              <w:spacing w:before="120" w:after="120"/>
              <w:jc w:val="both"/>
            </w:pPr>
            <w:r>
              <w:t>R&amp;D</w:t>
            </w:r>
          </w:p>
        </w:tc>
        <w:tc>
          <w:tcPr>
            <w:tcW w:w="2126" w:type="dxa"/>
            <w:vMerge w:val="restart"/>
            <w:tcBorders>
              <w:top w:val="single" w:sz="4" w:space="0" w:color="000000"/>
              <w:left w:val="single" w:sz="4" w:space="0" w:color="000000"/>
              <w:bottom w:val="single" w:sz="4" w:space="0" w:color="000000"/>
            </w:tcBorders>
          </w:tcPr>
          <w:p w:rsidR="00480E6D" w:rsidRDefault="00457F9A" w:rsidP="00457F9A">
            <w:pPr>
              <w:snapToGrid w:val="0"/>
              <w:spacing w:before="120" w:after="120"/>
              <w:jc w:val="both"/>
            </w:pPr>
            <w:r>
              <w:t>Software Engineer</w:t>
            </w: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57F9A" w:rsidP="00457F9A">
            <w:pPr>
              <w:snapToGrid w:val="0"/>
              <w:spacing w:before="120" w:after="120"/>
              <w:jc w:val="both"/>
            </w:pPr>
            <w:r>
              <w:t>1 Yıl</w:t>
            </w:r>
          </w:p>
        </w:tc>
      </w:tr>
      <w:tr w:rsidR="00480E6D">
        <w:trPr>
          <w:trHeight w:val="470"/>
        </w:trPr>
        <w:tc>
          <w:tcPr>
            <w:tcW w:w="218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40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70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212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218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40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70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212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218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40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70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212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218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40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70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212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pPr>
          </w:p>
        </w:tc>
        <w:tc>
          <w:tcPr>
            <w:tcW w:w="1296"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Pr>
        <w:pStyle w:val="Heading3"/>
        <w:numPr>
          <w:ilvl w:val="2"/>
          <w:numId w:val="7"/>
        </w:numPr>
        <w:spacing w:line="360" w:lineRule="auto"/>
      </w:pPr>
      <w:bookmarkStart w:id="7" w:name="_toc872"/>
      <w:bookmarkEnd w:id="7"/>
      <w:r>
        <w:t>Bilgi-Beceri ve Deneyimler</w:t>
      </w:r>
    </w:p>
    <w:p w:rsidR="00480E6D" w:rsidRDefault="00480E6D">
      <w:pPr>
        <w:spacing w:line="360" w:lineRule="auto"/>
      </w:pPr>
      <w:r>
        <w:t>İş fikrinizin başarısı açısından olumlu etkileri olacağına inandığınız diğer bilgi, beceri ve deneyimlerinizi belirtiniz.</w:t>
      </w:r>
    </w:p>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Girisimcilerin  Oyun Teknolojielri uzerine yuksek lisans derecesinin olmasi</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Girisimcilerin  daha once oyun ya da simulasyon projelerinde calismis olmasi.</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Oyun ve simulasyon sektorunun icinde yer </w:t>
            </w:r>
            <w:smartTag w:uri="urn:schemas-microsoft-com:office:smarttags" w:element="City">
              <w:smartTag w:uri="urn:schemas-microsoft-com:office:smarttags" w:element="place">
                <w:r>
                  <w:t>alma</w:t>
                </w:r>
              </w:smartTag>
            </w:smartTag>
            <w:r>
              <w:t xml:space="preserve"> ve kendi urunlerimizi ortaya koyma istek ve heyecani.</w:t>
            </w:r>
          </w:p>
        </w:tc>
      </w:tr>
    </w:tbl>
    <w:p w:rsidR="00480E6D" w:rsidRDefault="00480E6D">
      <w:pPr>
        <w:spacing w:line="360" w:lineRule="auto"/>
      </w:pPr>
    </w:p>
    <w:p w:rsidR="00480E6D" w:rsidRDefault="00480E6D">
      <w:pPr>
        <w:pStyle w:val="Heading2"/>
      </w:pPr>
      <w:bookmarkStart w:id="8" w:name="_toc886"/>
      <w:bookmarkEnd w:id="8"/>
      <w:r>
        <w:t>Girişimcinin İş Fikrini Seçme Nedenleri</w:t>
      </w:r>
    </w:p>
    <w:p w:rsidR="00480E6D" w:rsidRDefault="00480E6D"/>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Dunya`da cok buyuk bir pazara sahip olan ve Turkiye`de gelismekte olan oyun sektorunun lokomotifleri arasinda yer </w:t>
            </w:r>
            <w:smartTag w:uri="urn:schemas-microsoft-com:office:smarttags" w:element="City">
              <w:smartTag w:uri="urn:schemas-microsoft-com:office:smarttags" w:element="place">
                <w:r>
                  <w:t>alma</w:t>
                </w:r>
              </w:smartTag>
            </w:smartTag>
            <w:r>
              <w:t xml:space="preserve"> istegi.  </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Girisimcilerin, bilgisayar oyunlari uzerine yuksek lisans yapmis olmasi ve bundan sonraki kariyerlerini bu alanda yapilandirma dusuncesi. </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Cesitli araclarin (kara, deniz, hava) cogu oyunda ve simulatorde kullaniliyor olmasi ve bu tip projelerde, arac dinamiklerinin ve fiziginin kodlama maliyetinin yuksek olmasindan dolayi bu altyapiyi hazir olarak kullanmanin yerinde bir karar olacagi dusuncesi.</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Boyle bir altyapinin,bilgisyar oyunlarindan cesitli modelleme&amp;simulasyon yazilimlarina kadar kullanilabilirlik pazarinin genis olmasi.</w:t>
            </w:r>
          </w:p>
        </w:tc>
      </w:tr>
    </w:tbl>
    <w:p w:rsidR="00480E6D" w:rsidRDefault="00480E6D"/>
    <w:p w:rsidR="00480E6D" w:rsidRDefault="00480E6D"/>
    <w:p w:rsidR="00480E6D" w:rsidRDefault="00480E6D"/>
    <w:p w:rsidR="00480E6D" w:rsidRDefault="00480E6D">
      <w:pPr>
        <w:pStyle w:val="Heading2"/>
      </w:pPr>
      <w:bookmarkStart w:id="9" w:name="_toc905"/>
      <w:bookmarkEnd w:id="9"/>
      <w:r>
        <w:lastRenderedPageBreak/>
        <w:t>Girişimcinin Hedefleri</w:t>
      </w:r>
    </w:p>
    <w:p w:rsidR="00480E6D" w:rsidRDefault="00480E6D">
      <w:pPr>
        <w:pStyle w:val="Heading3"/>
        <w:numPr>
          <w:ilvl w:val="2"/>
          <w:numId w:val="3"/>
        </w:numPr>
        <w:spacing w:line="360" w:lineRule="auto"/>
      </w:pPr>
      <w:bookmarkStart w:id="10" w:name="_toc906"/>
      <w:bookmarkEnd w:id="10"/>
      <w:r>
        <w:t>Girişimcinin kısa dönemli hedefleri</w:t>
      </w:r>
    </w:p>
    <w:p w:rsidR="00480E6D" w:rsidRDefault="00480E6D">
      <w:pPr>
        <w:ind w:left="0" w:firstLine="720"/>
      </w:pPr>
      <w:r>
        <w:t>İşinizi kurduğunuz ilk yılda ulaşmayı planladığınız hedefleriniz nelerdir?</w:t>
      </w:r>
    </w:p>
    <w:p w:rsidR="00480E6D" w:rsidRDefault="00480E6D"/>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Sadece kara araclarini kapsayacak bicimde arac dinamigi uzerine bir editor yazmak.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Yazilacak editoru ve ilerine yapilacak isleri kurulacak bir web sitesi araciligiyla duyurmak.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Yazilacak editoru kullanarak yapay zekaya karsi yarisilan bir yaris oyunu yazmaya baslamak.</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Pr>
        <w:pStyle w:val="Heading3"/>
        <w:numPr>
          <w:ilvl w:val="2"/>
          <w:numId w:val="3"/>
        </w:numPr>
        <w:spacing w:line="360" w:lineRule="auto"/>
      </w:pPr>
      <w:bookmarkStart w:id="11" w:name="_toc928"/>
      <w:bookmarkEnd w:id="11"/>
      <w:r>
        <w:t>Girişimcinin orta dönemli hedefleri</w:t>
      </w:r>
    </w:p>
    <w:p w:rsidR="00480E6D" w:rsidRDefault="00480E6D"/>
    <w:p w:rsidR="00480E6D" w:rsidRDefault="00480E6D">
      <w:r>
        <w:t>İşinizde ilk beş yıl içinde ulaşmak istediğiniz hedefler nelerdir?</w:t>
      </w:r>
    </w:p>
    <w:p w:rsidR="00480E6D" w:rsidRDefault="00480E6D"/>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Yazilan araba yarisi oyununu bitirmek.</w:t>
            </w:r>
          </w:p>
        </w:tc>
      </w:tr>
      <w:tr w:rsidR="00480E6D">
        <w:trPr>
          <w:trHeight w:val="350"/>
        </w:trPr>
        <w:tc>
          <w:tcPr>
            <w:tcW w:w="9715" w:type="dxa"/>
            <w:vMerge w:val="restart"/>
            <w:tcBorders>
              <w:left w:val="single" w:sz="4" w:space="0" w:color="000000"/>
              <w:bottom w:val="single" w:sz="4" w:space="0" w:color="000000"/>
              <w:right w:val="single" w:sz="4" w:space="0" w:color="000000"/>
            </w:tcBorders>
          </w:tcPr>
          <w:p w:rsidR="00480E6D" w:rsidRDefault="00480E6D">
            <w:pPr>
              <w:snapToGrid w:val="0"/>
              <w:spacing w:before="120" w:after="120"/>
            </w:pPr>
            <w:r>
              <w:t>Kara araclari icin yazilan editoru hava ve deniz araclarini da kapsayacak sekilde genisletmek.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Bu altyapiyi bir editor olarak ya da engine olarak oyunlara ve simulasyonlara entegre edilebilir bir bilesen haline getirmek.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Bu altyapiyi hem gelistirip hem de uzerinde calisicak yeni yaris oyunlari ya da simulatorler yazmaya devam etmek.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Uretilen urunlerin web sitesi disinda da tanitiminin yapilmasi ve sektodeki diger isim ve markalarka iliskiler kurmaya calismak.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 xml:space="preserve">Sadece arac dinamigini ele alan altyapiyi satisa sunup yillik yaklasik 30.000$ ciro saglamak.  </w:t>
            </w:r>
          </w:p>
        </w:tc>
      </w:tr>
    </w:tbl>
    <w:p w:rsidR="00480E6D" w:rsidRDefault="00480E6D"/>
    <w:p w:rsidR="00480E6D" w:rsidRDefault="00480E6D"/>
    <w:p w:rsidR="00480E6D" w:rsidRDefault="00480E6D">
      <w:pPr>
        <w:pStyle w:val="Heading3"/>
        <w:numPr>
          <w:ilvl w:val="2"/>
          <w:numId w:val="3"/>
        </w:numPr>
        <w:spacing w:line="360" w:lineRule="auto"/>
      </w:pPr>
      <w:bookmarkStart w:id="12" w:name="_toc954"/>
      <w:bookmarkEnd w:id="12"/>
      <w:r>
        <w:t>Girişimcinin uzun dönemli hedefleri</w:t>
      </w:r>
    </w:p>
    <w:p w:rsidR="00480E6D" w:rsidRDefault="00480E6D"/>
    <w:p w:rsidR="00480E6D" w:rsidRDefault="00480E6D">
      <w:r>
        <w:t>İşletmenizin beşinci yılından sonra ulaşması gereken hedefleri neler olarak görüyorsunuz?</w:t>
      </w:r>
    </w:p>
    <w:p w:rsidR="00480E6D" w:rsidRDefault="00480E6D"/>
    <w:tbl>
      <w:tblPr>
        <w:tblW w:w="0" w:type="auto"/>
        <w:tblInd w:w="-10" w:type="dxa"/>
        <w:tblLayout w:type="fixed"/>
        <w:tblLook w:val="0000"/>
      </w:tblPr>
      <w:tblGrid>
        <w:gridCol w:w="9715"/>
      </w:tblGrid>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Uzun donemde hava, deniz ve kara araclarinin gercekci davranislari ve kontrollerini saglayacak (arac dinamigi ve fizik baglaminda) komple entegre bir cozum sunuyor olmak.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Bu altyapi uzerinde calisan ticari oyunlar ve simulatorler gelistirmek.</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Bu altyapinin ve oyunlarin satisinin ve tanitiminin yapilmasi.</w:t>
            </w:r>
          </w:p>
        </w:tc>
      </w:tr>
      <w:tr w:rsidR="00480E6D">
        <w:trPr>
          <w:trHeight w:val="35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r>
              <w:t>Arac dinamigi motorunu ve uzerinde calisicak oyun ve simulatorleri satarak yillik yaklasik 100.000$ ciro elde etmek.</w:t>
            </w:r>
          </w:p>
        </w:tc>
      </w:tr>
      <w:tr w:rsidR="00480E6D">
        <w:trPr>
          <w:trHeight w:val="350"/>
        </w:trPr>
        <w:tc>
          <w:tcPr>
            <w:tcW w:w="9715" w:type="dxa"/>
            <w:vMerge w:val="restart"/>
            <w:tcBorders>
              <w:left w:val="single" w:sz="4" w:space="0" w:color="000000"/>
              <w:bottom w:val="single" w:sz="4" w:space="0" w:color="000000"/>
              <w:right w:val="single" w:sz="4" w:space="0" w:color="000000"/>
            </w:tcBorders>
          </w:tcPr>
          <w:p w:rsidR="00480E6D" w:rsidRDefault="00480E6D">
            <w:pPr>
              <w:snapToGrid w:val="0"/>
              <w:spacing w:before="120" w:after="120"/>
            </w:pPr>
            <w:r>
              <w:t>Arac dinamigi motorunu her daim gelistirmeye devam etmek.</w:t>
            </w:r>
          </w:p>
        </w:tc>
      </w:tr>
    </w:tbl>
    <w:p w:rsidR="00480E6D" w:rsidRDefault="00480E6D">
      <w:pPr>
        <w:pStyle w:val="BodyText"/>
      </w:pPr>
    </w:p>
    <w:p w:rsidR="00480E6D" w:rsidRDefault="00480E6D">
      <w:pPr>
        <w:pStyle w:val="BodyText"/>
        <w:pageBreakBefore/>
      </w:pPr>
    </w:p>
    <w:p w:rsidR="00480E6D" w:rsidRDefault="00480E6D">
      <w:pPr>
        <w:pStyle w:val="BodyText"/>
        <w:rPr>
          <w:lang w:val="tr-TR"/>
        </w:rPr>
      </w:pPr>
      <w:r>
        <w:pict>
          <v:group id="_x0000_s2084" style="position:absolute;left:0;text-align:left;margin-left:362.85pt;margin-top:-71.4pt;width:120.15pt;height:58.45pt;z-index:251653632;mso-wrap-distance-left:0;mso-wrap-distance-right:0" coordorigin="7257,-1428" coordsize="2402,1168">
            <o:lock v:ext="edit" text="t"/>
            <v:rect id="_x0000_s2085" style="position:absolute;left:8551;top:-1428;width:1108;height:1168;v-text-anchor:middle" stroked="f">
              <v:fill color2="black"/>
              <v:stroke joinstyle="round"/>
            </v:rect>
            <v:group id="_x0000_s2086" style="position:absolute;left:7257;top:-1084;width:2173;height:686;mso-wrap-distance-left:0;mso-wrap-distance-right:0" coordorigin="7257,-1084" coordsize="2173,686">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7257;top:-1084;width:2123;height:541;v-text-anchor:middle">
                <v:fill type="frame"/>
                <v:stroke joinstyle="round"/>
                <v:imagedata r:id="rId49" o:title=""/>
              </v:shape>
              <v:shape id="_x0000_s2088" type="#_x0000_t202" style="position:absolute;left:7279;top:-755;width:2151;height:357;v-text-anchor:middle" filled="f" stroked="f">
                <v:stroke joinstyle="round"/>
                <v:textbox style="mso-rotate-with-shape:t">
                  <w:txbxContent>
                    <w:p w:rsidR="00480E6D" w:rsidRDefault="00480E6D">
                      <w:pPr>
                        <w:ind w:left="0"/>
                        <w:rPr>
                          <w:rFonts w:ascii="BankGothic Lt BT" w:hAnsi="BankGothic Lt BT" w:cs="Tahoma"/>
                          <w:sz w:val="18"/>
                          <w:szCs w:val="18"/>
                          <w:lang w:val="tr-TR"/>
                        </w:rPr>
                      </w:pPr>
                      <w:r>
                        <w:rPr>
                          <w:rFonts w:ascii="BankGothic Lt BT" w:hAnsi="BankGothic Lt BT" w:cs="Tahoma"/>
                          <w:sz w:val="18"/>
                          <w:szCs w:val="18"/>
                          <w:lang w:val="tr-TR"/>
                        </w:rPr>
                        <w:t>Bireysel   Danışman</w:t>
                      </w:r>
                    </w:p>
                  </w:txbxContent>
                </v:textbox>
              </v:shape>
            </v:group>
          </v:group>
        </w:pict>
      </w:r>
    </w:p>
    <w:p w:rsidR="00480E6D" w:rsidRDefault="00480E6D">
      <w:pPr>
        <w:pStyle w:val="BodyText"/>
      </w:pPr>
    </w:p>
    <w:p w:rsidR="00480E6D" w:rsidRDefault="00480E6D">
      <w:pPr>
        <w:pStyle w:val="Heading1"/>
      </w:pPr>
      <w:r>
        <w:t>. İŞ FİKRİNİN TEKNOLOJİK YÖNÜ</w:t>
      </w:r>
    </w:p>
    <w:p w:rsidR="00480E6D" w:rsidRDefault="00480E6D">
      <w:pPr>
        <w:pStyle w:val="Heading2"/>
        <w:rPr>
          <w:rStyle w:val="style301"/>
          <w:bCs w:val="0"/>
        </w:rPr>
      </w:pPr>
      <w:bookmarkStart w:id="13" w:name="_toc980"/>
      <w:bookmarkEnd w:id="13"/>
      <w:r>
        <w:rPr>
          <w:rStyle w:val="style301"/>
          <w:bCs w:val="0"/>
        </w:rPr>
        <w:t>TANIMLAR:</w:t>
      </w:r>
    </w:p>
    <w:p w:rsidR="00480E6D" w:rsidRDefault="00480E6D">
      <w:pPr>
        <w:spacing w:before="120" w:line="360" w:lineRule="auto"/>
        <w:ind w:left="720"/>
        <w:rPr>
          <w:rStyle w:val="style301"/>
          <w:rFonts w:cs="Tahoma"/>
          <w:bCs w:val="0"/>
        </w:rPr>
      </w:pPr>
      <w:r>
        <w:rPr>
          <w:rStyle w:val="style301"/>
          <w:rFonts w:cs="Tahoma"/>
          <w:bCs w:val="0"/>
        </w:rPr>
        <w:t>Teknolojik Yenilik:</w:t>
      </w:r>
    </w:p>
    <w:p w:rsidR="00480E6D" w:rsidRDefault="00480E6D">
      <w:pPr>
        <w:spacing w:before="120" w:line="360" w:lineRule="auto"/>
        <w:ind w:left="720"/>
        <w:rPr>
          <w:rStyle w:val="style301"/>
          <w:rFonts w:cs="Tahoma"/>
          <w:b w:val="0"/>
          <w:bCs w:val="0"/>
        </w:rPr>
      </w:pPr>
      <w:r>
        <w:rPr>
          <w:rStyle w:val="style301"/>
          <w:rFonts w:cs="Tahoma"/>
          <w:b w:val="0"/>
          <w:bCs w:val="0"/>
        </w:rPr>
        <w:t>Tamamen yeni ya da önemli ölçüde geliştirilmiş (iyileştirilmiş) bir ürün (mal ya da  hizmet) ya da sürecin yarara sunulmasını ifade eder.</w:t>
      </w:r>
    </w:p>
    <w:p w:rsidR="00480E6D" w:rsidRDefault="00480E6D">
      <w:pPr>
        <w:spacing w:before="120" w:line="360" w:lineRule="auto"/>
        <w:ind w:left="720"/>
        <w:rPr>
          <w:rStyle w:val="style301"/>
          <w:rFonts w:cs="Tahoma"/>
          <w:b w:val="0"/>
          <w:bCs w:val="0"/>
        </w:rPr>
      </w:pPr>
      <w:r>
        <w:rPr>
          <w:rStyle w:val="style301"/>
          <w:rFonts w:cs="Tahoma"/>
          <w:b w:val="0"/>
          <w:bCs w:val="0"/>
        </w:rPr>
        <w:t>Yenilik tanımında geçen iki yenilik türü olan  ürün ve süreç yeniliğinin tanımları ise aşağıda verilmiştir:</w:t>
      </w:r>
    </w:p>
    <w:p w:rsidR="00480E6D" w:rsidRDefault="00480E6D">
      <w:pPr>
        <w:spacing w:before="120" w:line="360" w:lineRule="auto"/>
        <w:ind w:left="720"/>
        <w:rPr>
          <w:rStyle w:val="style301"/>
          <w:rFonts w:cs="Tahoma"/>
          <w:bCs w:val="0"/>
        </w:rPr>
      </w:pPr>
      <w:r>
        <w:rPr>
          <w:rStyle w:val="style301"/>
          <w:rFonts w:cs="Tahoma"/>
          <w:bCs w:val="0"/>
        </w:rPr>
        <w:t>Ürün Yeniliği:</w:t>
      </w:r>
    </w:p>
    <w:p w:rsidR="00480E6D" w:rsidRDefault="00480E6D">
      <w:pPr>
        <w:spacing w:before="120" w:line="360" w:lineRule="auto"/>
        <w:ind w:left="720"/>
        <w:rPr>
          <w:lang w:val="tr-TR"/>
        </w:rPr>
      </w:pPr>
      <w:r>
        <w:rPr>
          <w:lang w:val="tr-TR"/>
        </w:rPr>
        <w:t>Bir ürün yeniliği, mevcut özellikleri veya öngörülen kullanımlarına göre yeni ya da önemli derecede iyileştirilmiş bir mal veya hizmetin ortaya konulmasıdır. Bu faaliyetler teknik özelliklerde, bileşenler ve malzemelerde, birleşik  yazılımda, kullanıcı kolaylığı ve diğer işlevsel  özelliklerinde önemli derecede iyileştirmeleri  içermektedir.</w:t>
      </w:r>
    </w:p>
    <w:p w:rsidR="00480E6D" w:rsidRDefault="00480E6D">
      <w:pPr>
        <w:autoSpaceDE w:val="0"/>
        <w:spacing w:before="120" w:line="360" w:lineRule="auto"/>
        <w:ind w:left="720"/>
        <w:rPr>
          <w:rStyle w:val="style301"/>
          <w:rFonts w:cs="Tahoma"/>
          <w:bCs w:val="0"/>
          <w:lang w:val="tr-TR"/>
        </w:rPr>
      </w:pPr>
      <w:r>
        <w:rPr>
          <w:rStyle w:val="style301"/>
          <w:rFonts w:cs="Tahoma"/>
          <w:bCs w:val="0"/>
          <w:lang w:val="tr-TR"/>
        </w:rPr>
        <w:t>Süreç Yeniliği:</w:t>
      </w:r>
    </w:p>
    <w:p w:rsidR="00480E6D" w:rsidRDefault="00480E6D">
      <w:pPr>
        <w:spacing w:before="120" w:line="360" w:lineRule="auto"/>
        <w:ind w:left="720"/>
        <w:rPr>
          <w:lang w:val="tr-TR"/>
        </w:rPr>
      </w:pPr>
      <w:r>
        <w:rPr>
          <w:lang w:val="tr-TR"/>
        </w:rPr>
        <w:t>Bir süreç yeniliği, yeni veya önemli derecede iyileştirilmiş bir üretim veya teslimat yönteminin gerçekleştirilmesidir. Bu yenilik, teknikler, teçhizat ve/veya yazılımlarda önemli değişiklikleri içermektedir.</w:t>
      </w:r>
    </w:p>
    <w:p w:rsidR="00480E6D" w:rsidRDefault="00480E6D">
      <w:pPr>
        <w:spacing w:before="120" w:line="360" w:lineRule="auto"/>
        <w:ind w:left="720"/>
        <w:rPr>
          <w:lang w:val="tr-TR"/>
        </w:rPr>
      </w:pPr>
    </w:p>
    <w:p w:rsidR="00480E6D" w:rsidRDefault="00480E6D">
      <w:pPr>
        <w:pStyle w:val="Heading2"/>
        <w:rPr>
          <w:rStyle w:val="style301"/>
          <w:rFonts w:ascii="Arial Black" w:hAnsi="Arial Black"/>
        </w:rPr>
      </w:pPr>
      <w:bookmarkStart w:id="14" w:name="_toc989"/>
      <w:bookmarkEnd w:id="14"/>
      <w:r>
        <w:rPr>
          <w:rStyle w:val="style301"/>
          <w:rFonts w:ascii="Arial Black" w:hAnsi="Arial Black"/>
        </w:rPr>
        <w:t>YENİLİK SINIFLANDIRMASI:</w:t>
      </w:r>
    </w:p>
    <w:p w:rsidR="00480E6D" w:rsidRDefault="00480E6D">
      <w:pPr>
        <w:numPr>
          <w:ilvl w:val="1"/>
          <w:numId w:val="6"/>
        </w:numPr>
        <w:tabs>
          <w:tab w:val="left" w:pos="2127"/>
        </w:tabs>
        <w:spacing w:before="120" w:line="360" w:lineRule="auto"/>
        <w:ind w:left="709" w:hanging="709"/>
        <w:rPr>
          <w:rFonts w:cs="Arial"/>
          <w:lang w:val="tr-TR"/>
        </w:rPr>
      </w:pPr>
      <w:r>
        <w:rPr>
          <w:rFonts w:cs="Arial"/>
          <w:b/>
          <w:lang w:val="tr-TR"/>
        </w:rPr>
        <w:t>Yukarıda belirtilen yenilik tanımları çerçevesinde iş fikrinizin konusu olan ürün ya da süreç yeniliğinin aşağıda verilen sınıflandırmalardan hangisine girdiğini belirtiniz .</w:t>
      </w:r>
      <w:r>
        <w:rPr>
          <w:rFonts w:cs="Arial"/>
          <w:lang w:val="tr-TR"/>
        </w:rPr>
        <w:t xml:space="preserve"> </w:t>
      </w:r>
    </w:p>
    <w:p w:rsidR="00480E6D" w:rsidRDefault="00480E6D">
      <w:pPr>
        <w:spacing w:before="120" w:line="360" w:lineRule="auto"/>
        <w:ind w:left="709"/>
        <w:rPr>
          <w:rFonts w:cs="Arial"/>
          <w:lang w:val="tr-TR"/>
        </w:rPr>
      </w:pPr>
      <w:r>
        <w:rPr>
          <w:rFonts w:cs="Arial"/>
          <w:lang w:val="tr-TR"/>
        </w:rPr>
        <w:t xml:space="preserve">Yenilik sınıflandırmanızda ; yenilik türü, hedeflenen işlevsel veya teknik özellikler, kullanılan teknoloji vb gerekçelerle; birden fazla seçeneğin uygun olduğunu düşündüğünüz takdirde uygun bulduğunuz seçeneklerin tümünü işaretleyebilirsiniz. </w:t>
      </w:r>
    </w:p>
    <w:p w:rsidR="00480E6D" w:rsidRDefault="00480E6D">
      <w:pPr>
        <w:spacing w:before="120" w:line="360" w:lineRule="auto"/>
        <w:ind w:left="709"/>
        <w:rPr>
          <w:rFonts w:cs="Arial"/>
          <w:lang w:val="tr-TR"/>
        </w:rPr>
      </w:pPr>
    </w:p>
    <w:p w:rsidR="00480E6D" w:rsidRDefault="00F15C2A" w:rsidP="00F15C2A">
      <w:pPr>
        <w:spacing w:before="120" w:line="360" w:lineRule="auto"/>
        <w:ind w:left="720"/>
        <w:rPr>
          <w:rFonts w:ascii="Wingdings" w:hAnsi="Wingdings"/>
          <w:b/>
          <w:lang w:val="tr-TR"/>
        </w:rPr>
      </w:pPr>
      <w:r>
        <w:rPr>
          <w:rFonts w:cs="Arial"/>
          <w:b/>
          <w:lang w:val="tr-TR"/>
        </w:rPr>
        <w:t>a)</w:t>
      </w:r>
      <w:r w:rsidR="00480E6D">
        <w:rPr>
          <w:rFonts w:cs="Arial"/>
          <w:b/>
          <w:lang w:val="tr-TR"/>
        </w:rPr>
        <w:t>İş fikrimizin bir benzeri bulunmamaktadır.</w:t>
      </w:r>
      <w:r w:rsidR="00480E6D">
        <w:rPr>
          <w:rFonts w:cs="Arial"/>
          <w:b/>
          <w:lang w:val="tr-TR"/>
        </w:rPr>
        <w:tab/>
      </w:r>
      <w:r w:rsidR="00480E6D">
        <w:rPr>
          <w:rFonts w:cs="Arial"/>
          <w:b/>
          <w:lang w:val="tr-TR"/>
        </w:rPr>
        <w:tab/>
      </w:r>
      <w:r w:rsidR="00480E6D">
        <w:rPr>
          <w:rFonts w:cs="Arial"/>
          <w:b/>
          <w:lang w:val="tr-TR"/>
        </w:rPr>
        <w:tab/>
      </w:r>
      <w:r w:rsidR="00480E6D">
        <w:rPr>
          <w:rFonts w:cs="Arial"/>
          <w:b/>
          <w:lang w:val="tr-TR"/>
        </w:rPr>
        <w:tab/>
      </w:r>
      <w:r w:rsidR="00480E6D">
        <w:rPr>
          <w:rFonts w:ascii="Wingdings" w:hAnsi="Wingdings"/>
          <w:b/>
          <w:lang w:val="tr-TR"/>
        </w:rPr>
        <w:t></w:t>
      </w:r>
    </w:p>
    <w:p w:rsidR="00480E6D" w:rsidRDefault="00F15C2A" w:rsidP="00F15C2A">
      <w:pPr>
        <w:spacing w:before="120" w:line="360" w:lineRule="auto"/>
        <w:ind w:left="0" w:firstLine="720"/>
        <w:rPr>
          <w:rFonts w:cs="Arial"/>
          <w:b/>
          <w:lang w:val="tr-TR"/>
        </w:rPr>
      </w:pPr>
      <w:r>
        <w:rPr>
          <w:rFonts w:cs="Arial"/>
          <w:b/>
          <w:lang w:val="tr-TR"/>
        </w:rPr>
        <w:t>b)</w:t>
      </w:r>
      <w:r w:rsidR="00480E6D">
        <w:rPr>
          <w:rFonts w:cs="Arial"/>
          <w:b/>
          <w:lang w:val="tr-TR"/>
        </w:rPr>
        <w:t>İş fikrimizin benzerleri yurtdışınd</w:t>
      </w:r>
      <w:r>
        <w:rPr>
          <w:rFonts w:cs="Arial"/>
          <w:b/>
          <w:lang w:val="tr-TR"/>
        </w:rPr>
        <w:t>a bulunmaktadır.</w:t>
      </w:r>
      <w:r>
        <w:rPr>
          <w:rFonts w:cs="Arial"/>
          <w:b/>
          <w:lang w:val="tr-TR"/>
        </w:rPr>
        <w:tab/>
      </w:r>
      <w:r>
        <w:rPr>
          <w:rFonts w:cs="Arial"/>
          <w:b/>
          <w:lang w:val="tr-TR"/>
        </w:rPr>
        <w:tab/>
      </w:r>
      <w:r>
        <w:rPr>
          <w:rFonts w:cs="Arial"/>
          <w:b/>
          <w:lang w:val="tr-TR"/>
        </w:rPr>
        <w:tab/>
        <w:t xml:space="preserve"> </w:t>
      </w:r>
      <w:r w:rsidR="00480E6D">
        <w:rPr>
          <w:rFonts w:cs="Arial"/>
          <w:b/>
          <w:lang w:val="tr-TR"/>
        </w:rPr>
        <w:t>x</w:t>
      </w:r>
    </w:p>
    <w:p w:rsidR="00480E6D" w:rsidRDefault="00F15C2A" w:rsidP="00F15C2A">
      <w:pPr>
        <w:spacing w:before="120" w:line="360" w:lineRule="auto"/>
        <w:ind w:left="720"/>
        <w:rPr>
          <w:rFonts w:ascii="Wingdings" w:hAnsi="Wingdings"/>
          <w:b/>
          <w:lang w:val="tr-TR"/>
        </w:rPr>
      </w:pPr>
      <w:r>
        <w:rPr>
          <w:rFonts w:cs="Arial"/>
          <w:b/>
          <w:lang w:val="tr-TR"/>
        </w:rPr>
        <w:t>c)</w:t>
      </w:r>
      <w:r w:rsidR="00480E6D">
        <w:rPr>
          <w:rFonts w:cs="Arial"/>
          <w:b/>
          <w:lang w:val="tr-TR"/>
        </w:rPr>
        <w:t>İş fikrimizin benzerleri yurtdışında/yurtiçinde bulunmaktadır.</w:t>
      </w:r>
      <w:r w:rsidR="00480E6D">
        <w:rPr>
          <w:rFonts w:cs="Arial"/>
          <w:b/>
          <w:lang w:val="tr-TR"/>
        </w:rPr>
        <w:tab/>
      </w:r>
      <w:r w:rsidR="00480E6D">
        <w:rPr>
          <w:rFonts w:cs="Arial"/>
          <w:b/>
          <w:lang w:val="tr-TR"/>
        </w:rPr>
        <w:tab/>
      </w:r>
      <w:r w:rsidR="00480E6D">
        <w:rPr>
          <w:rFonts w:ascii="Wingdings" w:hAnsi="Wingdings"/>
          <w:b/>
          <w:lang w:val="tr-TR"/>
        </w:rPr>
        <w:t></w:t>
      </w:r>
    </w:p>
    <w:p w:rsidR="00480E6D" w:rsidRDefault="00480E6D">
      <w:pPr>
        <w:pStyle w:val="CommentSubject"/>
        <w:numPr>
          <w:ilvl w:val="0"/>
          <w:numId w:val="0"/>
        </w:numPr>
        <w:rPr>
          <w:rFonts w:ascii="Arial" w:hAnsi="Arial" w:cs="Arial"/>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rFonts w:cs="Arial"/>
          <w:sz w:val="20"/>
          <w:lang w:val="tr-TR"/>
        </w:rPr>
      </w:pPr>
      <w:r>
        <w:pict>
          <v:group id="_x0000_s2069" style="position:absolute;left:0;text-align:left;margin-left:373.5pt;margin-top:-47.4pt;width:120.15pt;height:58.45pt;z-index:251650560;mso-wrap-distance-left:0;mso-wrap-distance-right:0" coordorigin="7470,-948" coordsize="2402,1168">
            <o:lock v:ext="edit" text="t"/>
            <v:rect id="_x0000_s2070" style="position:absolute;left:8764;top:-948;width:1108;height:1168;v-text-anchor:middle" stroked="f">
              <v:fill color2="black"/>
              <v:stroke joinstyle="round"/>
            </v:rect>
            <v:group id="_x0000_s2071" style="position:absolute;left:7470;top:-604;width:2173;height:686;mso-wrap-distance-left:0;mso-wrap-distance-right:0" coordorigin="7470,-604" coordsize="2173,686">
              <o:lock v:ext="edit" text="t"/>
              <v:shape id="_x0000_s2072" type="#_x0000_t75" style="position:absolute;left:7470;top:-604;width:2123;height:541;v-text-anchor:middle">
                <v:fill type="frame"/>
                <v:stroke joinstyle="round"/>
                <v:imagedata r:id="rId49" o:title=""/>
              </v:shape>
              <v:shape id="_x0000_s2073" type="#_x0000_t202" style="position:absolute;left:7492;top:-275;width:2151;height:357;v-text-anchor:middle" filled="f" stroked="f">
                <v:stroke joinstyle="round"/>
                <v:textbox style="mso-rotate-with-shape:t">
                  <w:txbxContent>
                    <w:p w:rsidR="00480E6D" w:rsidRDefault="00480E6D">
                      <w:pPr>
                        <w:ind w:left="0"/>
                        <w:rPr>
                          <w:rFonts w:ascii="BankGothic Lt BT" w:hAnsi="BankGothic Lt BT" w:cs="Tahoma"/>
                          <w:sz w:val="18"/>
                          <w:szCs w:val="18"/>
                          <w:lang w:val="tr-TR"/>
                        </w:rPr>
                      </w:pPr>
                      <w:r>
                        <w:rPr>
                          <w:rFonts w:ascii="BankGothic Lt BT" w:hAnsi="BankGothic Lt BT" w:cs="Tahoma"/>
                          <w:sz w:val="18"/>
                          <w:szCs w:val="18"/>
                          <w:lang w:val="tr-TR"/>
                        </w:rPr>
                        <w:t>Bireysel   Danışman</w:t>
                      </w:r>
                    </w:p>
                  </w:txbxContent>
                </v:textbox>
              </v:shape>
            </v:group>
          </v:group>
        </w:pict>
      </w: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numPr>
          <w:ilvl w:val="1"/>
          <w:numId w:val="6"/>
        </w:numPr>
        <w:spacing w:before="120" w:line="360" w:lineRule="auto"/>
        <w:ind w:hanging="792"/>
        <w:rPr>
          <w:rFonts w:cs="Arial"/>
          <w:b/>
          <w:lang w:val="tr-TR"/>
        </w:rPr>
      </w:pPr>
      <w:r>
        <w:rPr>
          <w:rFonts w:cs="Arial"/>
          <w:b/>
          <w:lang w:val="tr-TR"/>
        </w:rPr>
        <w:t>İşaretlediğiniz her bir seçenek altında sınıflandırma ile ilgili gerekçelerinizi 50 kelimeyi aşmayacak şekilde irdeleyiniz.</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57F9A" w:rsidP="00457F9A">
            <w:pPr>
              <w:snapToGrid w:val="0"/>
              <w:spacing w:before="120" w:after="120"/>
              <w:ind w:left="0"/>
              <w:rPr>
                <w:lang w:val="tr-TR"/>
              </w:rPr>
            </w:pPr>
            <w:r>
              <w:rPr>
                <w:lang w:val="tr-TR"/>
              </w:rPr>
              <w:t>Araç similasyonu; sürücü emniyetinden, iş makinaları kullanımına kadar geniş bir alana yayılmıştır. Her ne kadar bu alanla alakalı olarak Türkiyede ürünler bulunmasa da yurt dışında özellikle araç üreten firmalarında katkılarıyla gerek bilimsel alanda gerekse ticari anlamda</w:t>
            </w:r>
            <w:r w:rsidR="00FE013E">
              <w:rPr>
                <w:lang w:val="tr-TR"/>
              </w:rPr>
              <w:t xml:space="preserve"> çok çeşitli çalışmalar yapılmıştır, yapılmaktadır.</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bl>
    <w:p w:rsidR="00480E6D" w:rsidRDefault="00480E6D">
      <w:pPr>
        <w:pStyle w:val="CommentSubject"/>
        <w:numPr>
          <w:ilvl w:val="0"/>
          <w:numId w:val="0"/>
        </w:numPr>
      </w:pPr>
    </w:p>
    <w:p w:rsidR="00480E6D" w:rsidRDefault="00480E6D">
      <w:pPr>
        <w:pStyle w:val="Heading2"/>
        <w:rPr>
          <w:rStyle w:val="style301"/>
          <w:rFonts w:ascii="Arial Black" w:hAnsi="Arial Black"/>
          <w:spacing w:val="0"/>
          <w:sz w:val="20"/>
        </w:rPr>
      </w:pPr>
      <w:bookmarkStart w:id="15" w:name="_toc1027"/>
      <w:bookmarkEnd w:id="15"/>
      <w:r>
        <w:rPr>
          <w:rStyle w:val="style301"/>
          <w:rFonts w:ascii="Arial Black" w:hAnsi="Arial Black"/>
          <w:spacing w:val="0"/>
          <w:sz w:val="20"/>
        </w:rPr>
        <w:t>KARŞILAŞTIRMA:</w:t>
      </w:r>
    </w:p>
    <w:p w:rsidR="00480E6D" w:rsidRDefault="00480E6D">
      <w:pPr>
        <w:pStyle w:val="CommentText"/>
        <w:rPr>
          <w:lang w:val="tr-TR"/>
        </w:rPr>
      </w:pPr>
    </w:p>
    <w:p w:rsidR="00480E6D" w:rsidRDefault="00480E6D">
      <w:pPr>
        <w:pStyle w:val="CommentSubject"/>
        <w:numPr>
          <w:ilvl w:val="1"/>
          <w:numId w:val="6"/>
        </w:numPr>
        <w:tabs>
          <w:tab w:val="left" w:pos="2127"/>
        </w:tabs>
        <w:ind w:left="709" w:hanging="709"/>
        <w:jc w:val="both"/>
        <w:rPr>
          <w:rFonts w:ascii="Arial" w:hAnsi="Arial" w:cs="Arial"/>
          <w:lang w:val="tr-TR"/>
        </w:rPr>
      </w:pPr>
      <w:r>
        <w:rPr>
          <w:rFonts w:ascii="Arial" w:hAnsi="Arial" w:cs="Arial"/>
          <w:lang w:val="tr-TR"/>
        </w:rPr>
        <w:t>İş fikrinizde hedeflediğiniz ürün/süreç ile  benzer işlevleri olan ve/veya  benzer teknoloji ve tekniklerin kullanıldığı en az üç ürün/süreç arasında yapacağınız karşılaştırmayı  tablo halinde veriniz. Yapacağınız karşılaştırmada teknolojik farklılık , işlevsel farklılık, performans, kullanım alanı, bileşenler, malzemeler,  maliyet vb uygun başlıklar altında iş fikrinize konu olan ürün/sürecin ayırt edici özelliklerini belirtiniz.</w:t>
      </w:r>
    </w:p>
    <w:p w:rsidR="00480E6D" w:rsidRDefault="00480E6D">
      <w:pPr>
        <w:pStyle w:val="CommentSubject"/>
        <w:numPr>
          <w:ilvl w:val="0"/>
          <w:numId w:val="0"/>
        </w:numPr>
        <w:rPr>
          <w:rFonts w:ascii="Arial" w:hAnsi="Arial" w:cs="Arial"/>
          <w:sz w:val="24"/>
          <w:szCs w:val="24"/>
          <w:lang w:val="tr-TR"/>
        </w:rPr>
      </w:pP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bl>
    <w:p w:rsidR="00480E6D" w:rsidRDefault="00480E6D">
      <w:pPr>
        <w:pStyle w:val="CommentText"/>
      </w:pPr>
    </w:p>
    <w:p w:rsidR="00480E6D" w:rsidRDefault="00480E6D">
      <w:pPr>
        <w:pStyle w:val="CommentText"/>
        <w:rPr>
          <w:lang w:val="tr-TR"/>
        </w:rPr>
      </w:pPr>
    </w:p>
    <w:p w:rsidR="00480E6D" w:rsidRDefault="00480E6D">
      <w:pPr>
        <w:pStyle w:val="Heading2"/>
        <w:rPr>
          <w:rStyle w:val="style301"/>
          <w:rFonts w:ascii="Arial Black" w:hAnsi="Arial Black"/>
          <w:spacing w:val="0"/>
          <w:sz w:val="20"/>
        </w:rPr>
      </w:pPr>
      <w:bookmarkStart w:id="16" w:name="_toc1050"/>
      <w:bookmarkEnd w:id="16"/>
      <w:r>
        <w:rPr>
          <w:rStyle w:val="style301"/>
          <w:rFonts w:ascii="Arial Black" w:hAnsi="Arial Black"/>
          <w:spacing w:val="0"/>
          <w:sz w:val="20"/>
        </w:rPr>
        <w:t xml:space="preserve">İŞ FİKRİNİZİN MEVCUT DURUMU: </w:t>
      </w:r>
    </w:p>
    <w:p w:rsidR="00480E6D" w:rsidRDefault="00480E6D">
      <w:pPr>
        <w:pStyle w:val="CommentText"/>
        <w:rPr>
          <w:lang w:val="tr-TR"/>
        </w:rPr>
      </w:pPr>
    </w:p>
    <w:p w:rsidR="00480E6D" w:rsidRDefault="00480E6D">
      <w:pPr>
        <w:pStyle w:val="CommentSubject"/>
        <w:numPr>
          <w:ilvl w:val="1"/>
          <w:numId w:val="6"/>
        </w:numPr>
        <w:ind w:hanging="792"/>
        <w:rPr>
          <w:rFonts w:ascii="Arial" w:hAnsi="Arial" w:cs="Arial"/>
          <w:sz w:val="24"/>
          <w:szCs w:val="24"/>
          <w:lang w:val="tr-TR"/>
        </w:rPr>
      </w:pPr>
      <w:r>
        <w:rPr>
          <w:rFonts w:ascii="Arial" w:hAnsi="Arial" w:cs="Arial"/>
          <w:sz w:val="24"/>
          <w:szCs w:val="24"/>
          <w:lang w:val="tr-TR"/>
        </w:rPr>
        <w:t xml:space="preserve">İş fikrinizin Ar-Ge çalışmaları açısından mevcut durumunun aşağıda belirtilen seçeneklerden hangisine uygun olduğunu belirtiniz. </w:t>
      </w:r>
    </w:p>
    <w:p w:rsidR="00480E6D" w:rsidRDefault="00480E6D">
      <w:pPr>
        <w:spacing w:before="120" w:line="360" w:lineRule="auto"/>
        <w:rPr>
          <w:rFonts w:cs="Arial"/>
          <w:b/>
          <w:lang w:val="tr-TR"/>
        </w:rPr>
      </w:pPr>
      <w:r>
        <w:rPr>
          <w:rFonts w:cs="Arial"/>
          <w:b/>
          <w:lang w:val="tr-TR"/>
        </w:rPr>
        <w:t>İş fikrimizde hedeflenen ürün/süreç:</w:t>
      </w:r>
    </w:p>
    <w:p w:rsidR="00480E6D" w:rsidRDefault="00480E6D">
      <w:pPr>
        <w:numPr>
          <w:ilvl w:val="2"/>
          <w:numId w:val="6"/>
        </w:numPr>
        <w:spacing w:before="120" w:line="360" w:lineRule="auto"/>
        <w:rPr>
          <w:rFonts w:ascii="Wingdings" w:hAnsi="Wingdings"/>
          <w:b/>
          <w:lang w:val="tr-TR"/>
        </w:rPr>
      </w:pPr>
      <w:r>
        <w:rPr>
          <w:rFonts w:cs="Arial"/>
          <w:b/>
          <w:lang w:val="tr-TR"/>
        </w:rPr>
        <w:t>Henüz proje fikri aşamasındadır.</w:t>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ascii="Wingdings" w:hAnsi="Wingdings"/>
          <w:b/>
          <w:lang w:val="tr-TR"/>
        </w:rPr>
        <w:t></w:t>
      </w:r>
    </w:p>
    <w:p w:rsidR="00480E6D" w:rsidRDefault="00480E6D">
      <w:pPr>
        <w:numPr>
          <w:ilvl w:val="2"/>
          <w:numId w:val="6"/>
        </w:numPr>
        <w:spacing w:before="120" w:line="360" w:lineRule="auto"/>
        <w:rPr>
          <w:rFonts w:ascii="Wingdings" w:hAnsi="Wingdings"/>
          <w:b/>
          <w:lang w:val="tr-TR"/>
        </w:rPr>
      </w:pPr>
      <w:r>
        <w:rPr>
          <w:rFonts w:cs="Arial"/>
          <w:b/>
          <w:lang w:val="tr-TR"/>
        </w:rPr>
        <w:t>Geliştirme aşamasındadır.</w:t>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Pr>
          <w:rFonts w:cs="Arial"/>
          <w:b/>
          <w:lang w:val="tr-TR"/>
        </w:rPr>
        <w:tab/>
      </w:r>
      <w:r w:rsidR="002811B7">
        <w:rPr>
          <w:rFonts w:ascii="Wingdings" w:hAnsi="Wingdings"/>
          <w:b/>
          <w:lang w:val="tr-TR"/>
        </w:rPr>
        <w:t></w:t>
      </w:r>
    </w:p>
    <w:p w:rsidR="00480E6D" w:rsidRDefault="00480E6D">
      <w:pPr>
        <w:numPr>
          <w:ilvl w:val="2"/>
          <w:numId w:val="6"/>
        </w:numPr>
        <w:spacing w:before="120" w:line="360" w:lineRule="auto"/>
        <w:rPr>
          <w:rFonts w:ascii="Wingdings" w:hAnsi="Wingdings"/>
          <w:b/>
          <w:lang w:val="tr-TR"/>
        </w:rPr>
      </w:pPr>
      <w:r>
        <w:rPr>
          <w:rFonts w:cs="Arial"/>
          <w:b/>
          <w:lang w:val="tr-TR"/>
        </w:rPr>
        <w:t>Bir prototip/demonstrasyon modeli mevcuttur veya pilot uygulamaya hazırdır.</w:t>
      </w:r>
      <w:r>
        <w:rPr>
          <w:rFonts w:cs="Arial"/>
          <w:b/>
          <w:lang w:val="tr-TR"/>
        </w:rPr>
        <w:tab/>
      </w:r>
      <w:r>
        <w:rPr>
          <w:rFonts w:ascii="Wingdings" w:hAnsi="Wingdings"/>
          <w:b/>
          <w:lang w:val="tr-TR"/>
        </w:rPr>
        <w:t></w:t>
      </w:r>
    </w:p>
    <w:p w:rsidR="00480E6D" w:rsidRDefault="00480E6D">
      <w:pPr>
        <w:numPr>
          <w:ilvl w:val="2"/>
          <w:numId w:val="6"/>
        </w:numPr>
        <w:spacing w:before="120" w:line="360" w:lineRule="auto"/>
        <w:rPr>
          <w:rFonts w:ascii="Wingdings" w:hAnsi="Wingdings"/>
          <w:b/>
          <w:lang w:val="tr-TR"/>
        </w:rPr>
      </w:pPr>
      <w:r>
        <w:rPr>
          <w:rFonts w:cs="Arial"/>
          <w:b/>
          <w:lang w:val="tr-TR"/>
        </w:rPr>
        <w:lastRenderedPageBreak/>
        <w:t>Ar-Ge çalışmaları tamamlanmıştır, pazara sunulmaya hazırdır.</w:t>
      </w:r>
      <w:r>
        <w:rPr>
          <w:rFonts w:cs="Arial"/>
          <w:b/>
          <w:lang w:val="tr-TR"/>
        </w:rPr>
        <w:tab/>
      </w:r>
      <w:r>
        <w:rPr>
          <w:rFonts w:cs="Arial"/>
          <w:b/>
          <w:lang w:val="tr-TR"/>
        </w:rPr>
        <w:tab/>
      </w:r>
      <w:r>
        <w:rPr>
          <w:rFonts w:cs="Arial"/>
          <w:b/>
          <w:lang w:val="tr-TR"/>
        </w:rPr>
        <w:tab/>
      </w:r>
      <w:r>
        <w:rPr>
          <w:rFonts w:ascii="Wingdings" w:hAnsi="Wingdings"/>
          <w:b/>
          <w:lang w:val="tr-TR"/>
        </w:rPr>
        <w:t></w:t>
      </w:r>
    </w:p>
    <w:p w:rsidR="00480E6D" w:rsidRDefault="00480E6D">
      <w:pPr>
        <w:pStyle w:val="CommentSubject"/>
        <w:numPr>
          <w:ilvl w:val="0"/>
          <w:numId w:val="0"/>
        </w:numPr>
        <w:ind w:left="360"/>
        <w:rPr>
          <w:rFonts w:ascii="Arial" w:hAnsi="Arial" w:cs="Arial"/>
          <w:sz w:val="24"/>
          <w:szCs w:val="24"/>
          <w:lang w:val="tr-TR"/>
        </w:rPr>
      </w:pPr>
    </w:p>
    <w:p w:rsidR="00480E6D" w:rsidRDefault="00480E6D">
      <w:pPr>
        <w:pStyle w:val="CommentText"/>
        <w:rPr>
          <w:lang w:val="tr-TR"/>
        </w:rPr>
      </w:pPr>
    </w:p>
    <w:p w:rsidR="00480E6D" w:rsidRDefault="00480E6D">
      <w:pPr>
        <w:pStyle w:val="CommentText"/>
        <w:rPr>
          <w:rFonts w:cs="Arial"/>
          <w:lang w:val="tr-TR"/>
        </w:rPr>
      </w:pPr>
      <w:r>
        <w:pict>
          <v:group id="_x0000_s2074" style="position:absolute;left:0;text-align:left;margin-left:360.2pt;margin-top:-47.8pt;width:120.15pt;height:58.45pt;z-index:251651584;mso-wrap-distance-left:0;mso-wrap-distance-right:0" coordorigin="7204,-956" coordsize="2402,1168">
            <o:lock v:ext="edit" text="t"/>
            <v:rect id="_x0000_s2075" style="position:absolute;left:8498;top:-956;width:1108;height:1168;v-text-anchor:middle" stroked="f">
              <v:fill color2="black"/>
              <v:stroke joinstyle="round"/>
            </v:rect>
            <v:group id="_x0000_s2076" style="position:absolute;left:7204;top:-612;width:2173;height:686;mso-wrap-distance-left:0;mso-wrap-distance-right:0" coordorigin="7204,-612" coordsize="2173,686">
              <o:lock v:ext="edit" text="t"/>
              <v:shape id="_x0000_s2077" type="#_x0000_t75" style="position:absolute;left:7204;top:-612;width:2123;height:541;v-text-anchor:middle">
                <v:fill type="frame"/>
                <v:stroke joinstyle="round"/>
                <v:imagedata r:id="rId49" o:title=""/>
              </v:shape>
              <v:shape id="_x0000_s2078" type="#_x0000_t202" style="position:absolute;left:7226;top:-283;width:2151;height:357;v-text-anchor:middle" filled="f" stroked="f">
                <v:stroke joinstyle="round"/>
                <v:textbox style="mso-rotate-with-shape:t">
                  <w:txbxContent>
                    <w:p w:rsidR="00480E6D" w:rsidRDefault="00480E6D">
                      <w:pPr>
                        <w:ind w:left="0"/>
                        <w:rPr>
                          <w:rFonts w:ascii="BankGothic Lt BT" w:hAnsi="BankGothic Lt BT" w:cs="Tahoma"/>
                          <w:sz w:val="18"/>
                          <w:szCs w:val="18"/>
                          <w:lang w:val="tr-TR"/>
                        </w:rPr>
                      </w:pPr>
                      <w:r>
                        <w:rPr>
                          <w:rFonts w:ascii="BankGothic Lt BT" w:hAnsi="BankGothic Lt BT" w:cs="Tahoma"/>
                          <w:sz w:val="18"/>
                          <w:szCs w:val="18"/>
                          <w:lang w:val="tr-TR"/>
                        </w:rPr>
                        <w:t>Bireysel   Danışman</w:t>
                      </w:r>
                    </w:p>
                  </w:txbxContent>
                </v:textbox>
              </v:shape>
            </v:group>
          </v:group>
        </w:pict>
      </w: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CommentSubject"/>
        <w:numPr>
          <w:ilvl w:val="1"/>
          <w:numId w:val="6"/>
        </w:numPr>
        <w:ind w:hanging="792"/>
        <w:rPr>
          <w:rFonts w:ascii="Arial" w:hAnsi="Arial" w:cs="Arial"/>
          <w:lang w:val="tr-TR"/>
        </w:rPr>
      </w:pPr>
      <w:r>
        <w:rPr>
          <w:rFonts w:ascii="Arial" w:hAnsi="Arial" w:cs="Arial"/>
          <w:lang w:val="tr-TR"/>
        </w:rPr>
        <w:t>İlgili başlık altında iş fikrinizle ilgili olarak bu güne kadar gerçekleştirdiğiniz çalışmaları kısaca açıklayınız. (* Bundan sonra pazara sunulma aşamasına kadar yapılması gerekenleri de ayrıca açıklaynız)</w:t>
      </w:r>
    </w:p>
    <w:p w:rsidR="00480E6D" w:rsidRDefault="00480E6D">
      <w:pPr>
        <w:pStyle w:val="CommentText"/>
        <w:rPr>
          <w:lang w:val="tr-TR"/>
        </w:rPr>
      </w:pPr>
    </w:p>
    <w:p w:rsidR="00480E6D" w:rsidRDefault="00480E6D">
      <w:pPr>
        <w:pStyle w:val="CommentText"/>
        <w:rPr>
          <w:lang w:val="tr-TR"/>
        </w:rPr>
      </w:pP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2811B7" w:rsidP="00972C2F">
            <w:pPr>
              <w:snapToGrid w:val="0"/>
              <w:spacing w:before="120" w:after="120"/>
              <w:rPr>
                <w:lang w:val="tr-TR"/>
              </w:rPr>
            </w:pPr>
            <w:r>
              <w:rPr>
                <w:lang w:val="tr-TR"/>
              </w:rPr>
              <w:t xml:space="preserve">Araba similasyonu olarak motorda bulunan, devir-tork-vites ilişkisi yapıldı ancak bu çalışma çok daha genelleştirilebilir ve kamyon gibi farklı tür araçların similasyon süreçlerine de uygulanabilir. Ayrıca iş makinalarının diğer hareketli parçalarının gerçekleştirimi de yapılarak proje genişletilebilir. Oyun pazarına yönelik olarak cenerik bir araç sistemi yaratılıp, bu araç sistemi pazara, oyun geliştirme sürecinde kullanılmak üzere üçüncü parti uygulama olarak yer alabilir. Bunun yanı sıra </w:t>
            </w:r>
            <w:r w:rsidR="00972C2F">
              <w:rPr>
                <w:lang w:val="tr-TR"/>
              </w:rPr>
              <w:t>test sürüşü pratikte zor olan araçların (örneğin kepçe) similasyonu sürecine girilebilir. Bu tür araçların similasyon geliştirme sürecinde, similasyonu gerçekçi kılmak için klasik yazılım geliştirme sürecine ek olarak sadece, bu araçların mekaniğini bilen kimselerden yardım alınarak öncelikli olarak bir gereksinim tanımı yapılabilir.</w:t>
            </w:r>
          </w:p>
          <w:p w:rsidR="002811B7" w:rsidRDefault="002811B7" w:rsidP="002811B7">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bl>
    <w:p w:rsidR="00480E6D" w:rsidRDefault="00480E6D">
      <w:pPr>
        <w:pStyle w:val="CommentSubject"/>
        <w:numPr>
          <w:ilvl w:val="0"/>
          <w:numId w:val="0"/>
        </w:numPr>
      </w:pPr>
    </w:p>
    <w:p w:rsidR="00480E6D" w:rsidRDefault="00480E6D">
      <w:pPr>
        <w:pStyle w:val="CommentText"/>
        <w:rPr>
          <w:lang w:val="tr-TR"/>
        </w:rPr>
      </w:pPr>
    </w:p>
    <w:p w:rsidR="00480E6D" w:rsidRDefault="00480E6D">
      <w:pPr>
        <w:pStyle w:val="CommentText"/>
        <w:rPr>
          <w:lang w:val="tr-TR"/>
        </w:rPr>
      </w:pPr>
    </w:p>
    <w:p w:rsidR="00480E6D" w:rsidRDefault="00480E6D">
      <w:pPr>
        <w:pStyle w:val="Heading2"/>
        <w:rPr>
          <w:rStyle w:val="style301"/>
          <w:rFonts w:ascii="Arial Black" w:hAnsi="Arial Black"/>
          <w:spacing w:val="0"/>
          <w:sz w:val="20"/>
        </w:rPr>
      </w:pPr>
      <w:bookmarkStart w:id="17" w:name="_toc1087"/>
      <w:bookmarkEnd w:id="17"/>
      <w:r>
        <w:rPr>
          <w:rStyle w:val="style301"/>
          <w:rFonts w:ascii="Arial Black" w:hAnsi="Arial Black"/>
          <w:spacing w:val="0"/>
          <w:sz w:val="20"/>
        </w:rPr>
        <w:t>GELİŞTİRME FAALİYETLERİ KAYNAK GEREKSİNİMİ:</w:t>
      </w:r>
    </w:p>
    <w:p w:rsidR="00480E6D" w:rsidRDefault="00480E6D">
      <w:pPr>
        <w:spacing w:before="120" w:line="360" w:lineRule="auto"/>
        <w:ind w:left="709"/>
        <w:rPr>
          <w:rFonts w:cs="Arial"/>
          <w:color w:val="333333"/>
          <w:lang w:val="tr-TR"/>
        </w:rPr>
      </w:pPr>
      <w:r>
        <w:rPr>
          <w:rFonts w:cs="Arial"/>
          <w:color w:val="333333"/>
          <w:lang w:val="tr-TR"/>
        </w:rPr>
        <w:t>Bir ürün veya süreç geliştirme projesinin tamamlanabilmesi için gerekli kaynaklar:</w:t>
      </w:r>
    </w:p>
    <w:p w:rsidR="00480E6D" w:rsidRDefault="00480E6D">
      <w:pPr>
        <w:spacing w:line="360" w:lineRule="auto"/>
        <w:ind w:left="709"/>
        <w:rPr>
          <w:rFonts w:cs="Arial"/>
          <w:color w:val="333333"/>
          <w:lang w:val="tr-TR"/>
        </w:rPr>
      </w:pPr>
      <w:r>
        <w:rPr>
          <w:rFonts w:cs="Arial"/>
          <w:color w:val="333333"/>
          <w:lang w:val="tr-TR"/>
        </w:rPr>
        <w:tab/>
        <w:t>-Ar-Ge altyapısı(insan kaynağı, tasarım/tasarım doğrulama/geliştirme/test altyapısı ve deneyim)</w:t>
      </w:r>
    </w:p>
    <w:p w:rsidR="00480E6D" w:rsidRDefault="00480E6D">
      <w:pPr>
        <w:spacing w:line="360" w:lineRule="auto"/>
        <w:ind w:left="709"/>
        <w:rPr>
          <w:rFonts w:cs="Arial"/>
          <w:color w:val="333333"/>
          <w:lang w:val="tr-TR"/>
        </w:rPr>
      </w:pPr>
      <w:r>
        <w:rPr>
          <w:rFonts w:cs="Arial"/>
          <w:color w:val="333333"/>
          <w:lang w:val="tr-TR"/>
        </w:rPr>
        <w:tab/>
        <w:t>-Üretim bilgisi, yeteneği ve olanaklarını içerir.</w:t>
      </w:r>
    </w:p>
    <w:p w:rsidR="00480E6D" w:rsidRDefault="00480E6D">
      <w:pPr>
        <w:tabs>
          <w:tab w:val="left" w:pos="2138"/>
        </w:tabs>
        <w:spacing w:before="120" w:line="360" w:lineRule="auto"/>
        <w:ind w:left="709"/>
        <w:rPr>
          <w:rFonts w:cs="Arial"/>
          <w:color w:val="333333"/>
          <w:lang w:val="tr-TR"/>
        </w:rPr>
      </w:pPr>
      <w:r>
        <w:rPr>
          <w:rFonts w:cs="Arial"/>
          <w:color w:val="333333"/>
          <w:lang w:val="tr-TR"/>
        </w:rPr>
        <w:t>İş fikrinizin Ar-Ge çalışmalarını  gerçekleştirmekte gereksinim duyacağınız kaynakları aşağıdaki başlıklar altında inceleyiniz.</w:t>
      </w:r>
    </w:p>
    <w:p w:rsidR="00480E6D" w:rsidRDefault="00480E6D">
      <w:pPr>
        <w:numPr>
          <w:ilvl w:val="0"/>
          <w:numId w:val="13"/>
        </w:numPr>
        <w:spacing w:line="360" w:lineRule="auto"/>
        <w:rPr>
          <w:rFonts w:cs="Arial"/>
          <w:color w:val="333333"/>
          <w:lang w:val="tr-TR"/>
        </w:rPr>
      </w:pPr>
      <w:r>
        <w:rPr>
          <w:rFonts w:cs="Arial"/>
          <w:color w:val="333333"/>
          <w:lang w:val="tr-TR"/>
        </w:rPr>
        <w:t xml:space="preserve">İnsan kaynağı ,  </w:t>
      </w:r>
    </w:p>
    <w:p w:rsidR="00480E6D" w:rsidRDefault="00480E6D">
      <w:pPr>
        <w:numPr>
          <w:ilvl w:val="0"/>
          <w:numId w:val="13"/>
        </w:numPr>
        <w:spacing w:line="360" w:lineRule="auto"/>
        <w:rPr>
          <w:rFonts w:cs="Arial"/>
          <w:color w:val="333333"/>
          <w:lang w:val="tr-TR"/>
        </w:rPr>
      </w:pPr>
      <w:r>
        <w:rPr>
          <w:rFonts w:cs="Arial"/>
          <w:color w:val="333333"/>
          <w:lang w:val="tr-TR"/>
        </w:rPr>
        <w:t>Ar-Ge altyapı yatırımları(tasarım, tasarım doğrulama araçları, laboratuar, test, ölçme ekipmanları vb)</w:t>
      </w:r>
    </w:p>
    <w:p w:rsidR="00480E6D" w:rsidRDefault="00480E6D">
      <w:pPr>
        <w:numPr>
          <w:ilvl w:val="0"/>
          <w:numId w:val="13"/>
        </w:numPr>
        <w:spacing w:line="360" w:lineRule="auto"/>
        <w:rPr>
          <w:rFonts w:cs="Arial"/>
          <w:color w:val="333333"/>
          <w:lang w:val="tr-TR"/>
        </w:rPr>
      </w:pPr>
      <w:r>
        <w:rPr>
          <w:rFonts w:cs="Arial"/>
          <w:color w:val="333333"/>
          <w:lang w:val="tr-TR"/>
        </w:rPr>
        <w:t>Yetenekler ( tasarım , tasarım doğrulama, test ve  üretim yetenekleri)</w:t>
      </w:r>
    </w:p>
    <w:p w:rsidR="00480E6D" w:rsidRDefault="00480E6D">
      <w:pPr>
        <w:numPr>
          <w:ilvl w:val="0"/>
          <w:numId w:val="13"/>
        </w:numPr>
        <w:spacing w:line="360" w:lineRule="auto"/>
        <w:rPr>
          <w:rFonts w:cs="Arial"/>
          <w:color w:val="333333"/>
          <w:lang w:val="tr-TR"/>
        </w:rPr>
      </w:pPr>
      <w:r>
        <w:rPr>
          <w:rFonts w:cs="Arial"/>
          <w:color w:val="333333"/>
          <w:lang w:val="tr-TR"/>
        </w:rPr>
        <w:t>Danışmanlıklar, hizmet alımları, altyüklenicilere verilen işler,</w:t>
      </w:r>
    </w:p>
    <w:p w:rsidR="00480E6D" w:rsidRDefault="00480E6D">
      <w:pPr>
        <w:numPr>
          <w:ilvl w:val="0"/>
          <w:numId w:val="13"/>
        </w:numPr>
        <w:spacing w:line="360" w:lineRule="auto"/>
        <w:rPr>
          <w:rFonts w:cs="Arial"/>
          <w:color w:val="333333"/>
          <w:lang w:val="tr-TR"/>
        </w:rPr>
      </w:pPr>
      <w:r>
        <w:rPr>
          <w:rFonts w:cs="Arial"/>
          <w:color w:val="333333"/>
          <w:lang w:val="tr-TR"/>
        </w:rPr>
        <w:t>İşbirlikleri (diğer firmalar, üniversite ve araştırma kurumları v.b.)</w:t>
      </w:r>
    </w:p>
    <w:p w:rsidR="00480E6D" w:rsidRDefault="00480E6D">
      <w:pPr>
        <w:numPr>
          <w:ilvl w:val="0"/>
          <w:numId w:val="13"/>
        </w:numPr>
        <w:spacing w:line="360" w:lineRule="auto"/>
        <w:rPr>
          <w:rFonts w:cs="Arial"/>
          <w:color w:val="333333"/>
          <w:lang w:val="tr-TR"/>
        </w:rPr>
      </w:pPr>
      <w:r>
        <w:rPr>
          <w:rFonts w:cs="Arial"/>
          <w:color w:val="333333"/>
          <w:lang w:val="tr-TR"/>
        </w:rPr>
        <w:t>Malzeme</w:t>
      </w:r>
    </w:p>
    <w:p w:rsidR="00480E6D" w:rsidRDefault="00480E6D">
      <w:pPr>
        <w:numPr>
          <w:ilvl w:val="0"/>
          <w:numId w:val="13"/>
        </w:numPr>
        <w:spacing w:line="360" w:lineRule="auto"/>
        <w:rPr>
          <w:rFonts w:cs="Arial"/>
          <w:color w:val="333333"/>
          <w:lang w:val="tr-TR"/>
        </w:rPr>
      </w:pPr>
      <w:r>
        <w:rPr>
          <w:rFonts w:cs="Arial"/>
          <w:color w:val="333333"/>
          <w:lang w:val="tr-TR"/>
        </w:rPr>
        <w:t>Üretim altyapısı</w:t>
      </w:r>
    </w:p>
    <w:p w:rsidR="00480E6D" w:rsidRDefault="00480E6D">
      <w:pPr>
        <w:pStyle w:val="CommentSubject"/>
        <w:numPr>
          <w:ilvl w:val="1"/>
          <w:numId w:val="6"/>
        </w:numPr>
        <w:ind w:hanging="792"/>
        <w:rPr>
          <w:rFonts w:ascii="Arial" w:hAnsi="Arial" w:cs="Arial"/>
          <w:lang w:val="tr-TR"/>
        </w:rPr>
      </w:pPr>
      <w:r>
        <w:rPr>
          <w:rFonts w:ascii="Arial" w:hAnsi="Arial" w:cs="Arial"/>
          <w:lang w:val="tr-TR"/>
        </w:rPr>
        <w:t xml:space="preserve">İncelemenizin sonuçlarını yukarıdaki başlıklardan uygun olanlar altında ayrı ayrı açıklayınız. Açıklamalarınızda gereksinim duyacağınız kaynaklardan kuracağınız firmada </w:t>
      </w:r>
      <w:r>
        <w:rPr>
          <w:rFonts w:ascii="Arial" w:hAnsi="Arial" w:cs="Arial"/>
          <w:lang w:val="tr-TR"/>
        </w:rPr>
        <w:lastRenderedPageBreak/>
        <w:t>bulunacakları ve dışarıdan temin edeceklerinizi ve nereden ve nasıl temin edeceğinizi belirtiniz.</w:t>
      </w:r>
    </w:p>
    <w:p w:rsidR="00480E6D" w:rsidRDefault="00480E6D">
      <w:pPr>
        <w:pStyle w:val="CommentText"/>
        <w:rPr>
          <w:lang w:val="tr-TR"/>
        </w:rPr>
      </w:pP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2942A3" w:rsidRDefault="002942A3" w:rsidP="002942A3">
            <w:pPr>
              <w:numPr>
                <w:ilvl w:val="0"/>
                <w:numId w:val="13"/>
              </w:numPr>
              <w:spacing w:line="360" w:lineRule="auto"/>
              <w:rPr>
                <w:rFonts w:cs="Arial"/>
                <w:color w:val="333333"/>
                <w:lang w:val="tr-TR"/>
              </w:rPr>
            </w:pPr>
            <w:r>
              <w:rPr>
                <w:rFonts w:cs="Arial"/>
                <w:color w:val="333333"/>
                <w:lang w:val="tr-TR"/>
              </w:rPr>
              <w:t>İnsan kaynağı : Projenin ilk aşaması olan araç editorünün yapım</w:t>
            </w:r>
            <w:r w:rsidR="00934DA4">
              <w:rPr>
                <w:rFonts w:cs="Arial"/>
                <w:color w:val="333333"/>
                <w:lang w:val="tr-TR"/>
              </w:rPr>
              <w:t xml:space="preserve"> aşamasında iki kişilik yazılım takımı yeterlidir, daha ileriki aşamalarda artist ve yazılımcı alımı projenin gidişatına göre belirlenecektir</w:t>
            </w:r>
          </w:p>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985E5C">
            <w:pPr>
              <w:snapToGrid w:val="0"/>
              <w:spacing w:before="120" w:after="120"/>
              <w:rPr>
                <w:lang w:val="tr-TR"/>
              </w:rPr>
            </w:pPr>
            <w:r>
              <w:rPr>
                <w:rFonts w:cs="Arial"/>
                <w:color w:val="333333"/>
                <w:lang w:val="tr-TR"/>
              </w:rPr>
              <w:t xml:space="preserve">Ar-Ge altyapı yatırımları : PC ler haricinde araç mekaniğile alakalı kitap ve kılavuzlar gerekli olacaktır. </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985E5C" w:rsidP="00985E5C">
            <w:pPr>
              <w:snapToGrid w:val="0"/>
              <w:spacing w:before="120" w:after="120"/>
              <w:rPr>
                <w:lang w:val="tr-TR"/>
              </w:rPr>
            </w:pPr>
            <w:r>
              <w:rPr>
                <w:rFonts w:cs="Arial"/>
                <w:color w:val="333333"/>
                <w:lang w:val="tr-TR"/>
              </w:rPr>
              <w:t>Yetenekler : ilk aşamada yazılım yetenekleri yeterli olacaktır, sürecin gelişimine bağlı olarak artist ve farklı disiplinlerden (örneğin makine) mühendislerin yardımlarına gerek olabilecektir.</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985E5C" w:rsidP="00985E5C">
            <w:pPr>
              <w:snapToGrid w:val="0"/>
              <w:spacing w:before="120" w:after="120"/>
              <w:rPr>
                <w:lang w:val="tr-TR"/>
              </w:rPr>
            </w:pPr>
            <w:r>
              <w:rPr>
                <w:rFonts w:cs="Arial"/>
                <w:color w:val="333333"/>
                <w:lang w:val="tr-TR"/>
              </w:rPr>
              <w:t>Danışmanlıklar, hizmet alımları, altyüklenicilere verilen işler : Alt yüklenicilere ilk aşamada ihtiyaç duyulmayacaktır ancak daha sonrasında farklı disiplinlerden (örneğin makine) mühendislerin danışmanlığına ihtiyaç olabilecektir.</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985E5C">
            <w:pPr>
              <w:snapToGrid w:val="0"/>
              <w:spacing w:before="120" w:after="120"/>
              <w:rPr>
                <w:lang w:val="tr-TR"/>
              </w:rPr>
            </w:pPr>
            <w:r>
              <w:rPr>
                <w:rFonts w:cs="Arial"/>
                <w:color w:val="333333"/>
                <w:lang w:val="tr-TR"/>
              </w:rPr>
              <w:t>İşbirlikleri : Makine mühendisliği bölümü ile yardımlaşma içine, projenin gidişatına göre ihtiyaç duyulabilir.</w:t>
            </w:r>
          </w:p>
        </w:tc>
      </w:tr>
      <w:tr w:rsidR="00985E5C">
        <w:trPr>
          <w:trHeight w:val="470"/>
        </w:trPr>
        <w:tc>
          <w:tcPr>
            <w:tcW w:w="9715" w:type="dxa"/>
            <w:tcBorders>
              <w:top w:val="single" w:sz="4" w:space="0" w:color="000000"/>
              <w:left w:val="single" w:sz="4" w:space="0" w:color="000000"/>
              <w:bottom w:val="single" w:sz="4" w:space="0" w:color="000000"/>
              <w:right w:val="single" w:sz="4" w:space="0" w:color="000000"/>
            </w:tcBorders>
          </w:tcPr>
          <w:p w:rsidR="00985E5C" w:rsidRDefault="00985E5C">
            <w:pPr>
              <w:snapToGrid w:val="0"/>
              <w:spacing w:before="120" w:after="120"/>
              <w:rPr>
                <w:rFonts w:cs="Arial"/>
                <w:color w:val="333333"/>
                <w:lang w:val="tr-TR"/>
              </w:rPr>
            </w:pPr>
            <w:r>
              <w:rPr>
                <w:rFonts w:cs="Arial"/>
                <w:color w:val="333333"/>
                <w:lang w:val="tr-TR"/>
              </w:rPr>
              <w:t>Malzeme : PC ve standart yazılım geliştirme araçları.</w:t>
            </w:r>
          </w:p>
        </w:tc>
      </w:tr>
    </w:tbl>
    <w:p w:rsidR="00480E6D" w:rsidRDefault="00480E6D">
      <w:pPr>
        <w:pStyle w:val="CommentText"/>
      </w:pPr>
    </w:p>
    <w:p w:rsidR="00480E6D" w:rsidRDefault="00480E6D">
      <w:pPr>
        <w:pStyle w:val="CommentText"/>
        <w:rPr>
          <w:lang w:val="tr-TR"/>
        </w:rPr>
      </w:pPr>
    </w:p>
    <w:p w:rsidR="00480E6D" w:rsidRDefault="00985E5C">
      <w:pPr>
        <w:pStyle w:val="CommentSubject"/>
        <w:numPr>
          <w:ilvl w:val="0"/>
          <w:numId w:val="0"/>
        </w:numPr>
        <w:rPr>
          <w:rFonts w:ascii="Arial" w:hAnsi="Arial" w:cs="Arial"/>
          <w:sz w:val="24"/>
          <w:szCs w:val="24"/>
          <w:lang w:val="tr-TR"/>
        </w:rPr>
      </w:pPr>
      <w:r>
        <w:pict>
          <v:group id="_x0000_s2079" style="position:absolute;margin-left:372.8pt;margin-top:12.4pt;width:120.15pt;height:58.45pt;z-index:251652608;mso-wrap-distance-left:0;mso-wrap-distance-right:0" coordorigin="7456,-947" coordsize="2402,1168">
            <o:lock v:ext="edit" text="t"/>
            <v:rect id="_x0000_s2080" style="position:absolute;left:8750;top:-947;width:1108;height:1168;v-text-anchor:middle" stroked="f">
              <v:fill color2="black"/>
              <v:stroke joinstyle="round"/>
            </v:rect>
            <v:group id="_x0000_s2081" style="position:absolute;left:7456;top:-603;width:2173;height:686;mso-wrap-distance-left:0;mso-wrap-distance-right:0" coordorigin="7456,-603" coordsize="2173,686">
              <o:lock v:ext="edit" text="t"/>
              <v:shape id="_x0000_s2082" type="#_x0000_t75" style="position:absolute;left:7456;top:-603;width:2123;height:541;v-text-anchor:middle">
                <v:fill type="frame"/>
                <v:stroke joinstyle="round"/>
                <v:imagedata r:id="rId49" o:title=""/>
              </v:shape>
              <v:shape id="_x0000_s2083" type="#_x0000_t202" style="position:absolute;left:7478;top:-274;width:2151;height:357;v-text-anchor:middle" filled="f" stroked="f">
                <v:stroke joinstyle="round"/>
                <v:textbox style="mso-rotate-with-shape:t">
                  <w:txbxContent>
                    <w:p w:rsidR="00480E6D" w:rsidRDefault="00480E6D">
                      <w:pPr>
                        <w:ind w:left="0"/>
                        <w:rPr>
                          <w:rFonts w:ascii="BankGothic Lt BT" w:hAnsi="BankGothic Lt BT" w:cs="Tahoma"/>
                          <w:sz w:val="18"/>
                          <w:szCs w:val="18"/>
                          <w:lang w:val="tr-TR"/>
                        </w:rPr>
                      </w:pPr>
                      <w:r>
                        <w:rPr>
                          <w:rFonts w:ascii="BankGothic Lt BT" w:hAnsi="BankGothic Lt BT" w:cs="Tahoma"/>
                          <w:sz w:val="18"/>
                          <w:szCs w:val="18"/>
                          <w:lang w:val="tr-TR"/>
                        </w:rPr>
                        <w:t>Bireysel   Danışman</w:t>
                      </w:r>
                    </w:p>
                  </w:txbxContent>
                </v:textbox>
              </v:shape>
            </v:group>
          </v:group>
        </w:pict>
      </w:r>
    </w:p>
    <w:p w:rsidR="00480E6D" w:rsidRDefault="00480E6D">
      <w:pPr>
        <w:pStyle w:val="CommentText"/>
        <w:rPr>
          <w:lang w:val="tr-TR"/>
        </w:rPr>
      </w:pPr>
    </w:p>
    <w:p w:rsidR="00480E6D" w:rsidRDefault="00480E6D">
      <w:pPr>
        <w:pStyle w:val="CommentText"/>
        <w:rPr>
          <w:lang w:val="tr-TR"/>
        </w:rPr>
      </w:pPr>
    </w:p>
    <w:p w:rsidR="00480E6D" w:rsidRDefault="00480E6D">
      <w:pPr>
        <w:pStyle w:val="CommentText"/>
        <w:rPr>
          <w:lang w:val="tr-TR"/>
        </w:rPr>
      </w:pPr>
    </w:p>
    <w:p w:rsidR="00480E6D" w:rsidRDefault="00480E6D">
      <w:pPr>
        <w:pStyle w:val="Heading2"/>
        <w:rPr>
          <w:rStyle w:val="style301"/>
          <w:rFonts w:ascii="Arial Black" w:hAnsi="Arial Black"/>
          <w:spacing w:val="0"/>
          <w:sz w:val="20"/>
        </w:rPr>
      </w:pPr>
      <w:bookmarkStart w:id="18" w:name="_toc1124"/>
      <w:bookmarkEnd w:id="18"/>
      <w:r>
        <w:rPr>
          <w:rStyle w:val="style301"/>
          <w:rFonts w:ascii="Arial Black" w:hAnsi="Arial Black"/>
          <w:spacing w:val="0"/>
          <w:sz w:val="20"/>
        </w:rPr>
        <w:t>ONAY ve BELGELENDİRME:</w:t>
      </w:r>
    </w:p>
    <w:p w:rsidR="00480E6D" w:rsidRDefault="00480E6D">
      <w:pPr>
        <w:pStyle w:val="CommentText"/>
        <w:rPr>
          <w:lang w:val="tr-TR"/>
        </w:rPr>
      </w:pPr>
    </w:p>
    <w:p w:rsidR="00480E6D" w:rsidRDefault="00480E6D">
      <w:pPr>
        <w:pStyle w:val="CommentSubject"/>
        <w:numPr>
          <w:ilvl w:val="1"/>
          <w:numId w:val="6"/>
        </w:numPr>
        <w:ind w:hanging="792"/>
        <w:rPr>
          <w:rFonts w:ascii="Arial" w:hAnsi="Arial" w:cs="Arial"/>
          <w:lang w:val="tr-TR"/>
        </w:rPr>
      </w:pPr>
      <w:r>
        <w:rPr>
          <w:rFonts w:ascii="Arial" w:hAnsi="Arial" w:cs="Arial"/>
          <w:lang w:val="tr-TR"/>
        </w:rPr>
        <w:t>İş fikrinizin çıktısı veya çıktılarının pazara sunulması için onay veya belgelendirme (onay ve belgelendirme; CE, TSE, müşteriye özel vb olabilir)  faaliyetlerinin gerekip gerekmediğini açıklayınız.</w:t>
      </w:r>
    </w:p>
    <w:p w:rsidR="00480E6D" w:rsidRDefault="00480E6D">
      <w:pPr>
        <w:pStyle w:val="CommentText"/>
        <w:rPr>
          <w:lang w:val="tr-TR"/>
        </w:rPr>
      </w:pP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985E5C" w:rsidP="00985E5C">
            <w:pPr>
              <w:snapToGrid w:val="0"/>
              <w:spacing w:before="120" w:after="120"/>
              <w:rPr>
                <w:lang w:val="tr-TR"/>
              </w:rPr>
            </w:pPr>
            <w:r>
              <w:rPr>
                <w:lang w:val="tr-TR"/>
              </w:rPr>
              <w:t>Gerekmemektedir, zira üretim sonucunda ortaya çıkacak ürün, editor ve oyun olacaktır.</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bl>
    <w:p w:rsidR="00480E6D" w:rsidRDefault="00480E6D">
      <w:pPr>
        <w:pStyle w:val="BodyText"/>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rFonts w:cs="Arial"/>
          <w:lang w:val="tr-TR"/>
        </w:rPr>
      </w:pPr>
    </w:p>
    <w:p w:rsidR="00480E6D" w:rsidRDefault="00480E6D">
      <w:pPr>
        <w:pStyle w:val="BodyText"/>
        <w:rPr>
          <w:lang w:val="tr-TR"/>
        </w:rPr>
      </w:pPr>
    </w:p>
    <w:p w:rsidR="00480E6D" w:rsidRDefault="00480E6D">
      <w:pPr>
        <w:pStyle w:val="BodyText"/>
        <w:rPr>
          <w:lang w:val="tr-TR"/>
        </w:rPr>
      </w:pPr>
    </w:p>
    <w:p w:rsidR="00480E6D" w:rsidRDefault="00480E6D">
      <w:pPr>
        <w:pStyle w:val="BodyText"/>
        <w:rPr>
          <w:lang w:val="tr-TR"/>
        </w:rPr>
      </w:pPr>
    </w:p>
    <w:p w:rsidR="00480E6D" w:rsidRDefault="00480E6D">
      <w:pPr>
        <w:pStyle w:val="BodyText"/>
        <w:pageBreakBefore/>
        <w:rPr>
          <w:lang w:val="tr-TR"/>
        </w:rPr>
      </w:pPr>
    </w:p>
    <w:p w:rsidR="00480E6D" w:rsidRDefault="00480E6D">
      <w:pPr>
        <w:pStyle w:val="Heading1"/>
      </w:pPr>
      <w:r>
        <w:t xml:space="preserve">. İŞ FİKRİNİN PİYASA VE TALEP ÖZELLİKLERİ ARAŞTIRMASI SONUÇLARI </w:t>
      </w:r>
    </w:p>
    <w:p w:rsidR="00480E6D" w:rsidRDefault="00480E6D">
      <w:pPr>
        <w:pStyle w:val="Heading2"/>
        <w:numPr>
          <w:ilvl w:val="0"/>
          <w:numId w:val="0"/>
        </w:numPr>
      </w:pPr>
      <w:bookmarkStart w:id="19" w:name="_toc1162"/>
      <w:bookmarkEnd w:id="19"/>
    </w:p>
    <w:p w:rsidR="00480E6D" w:rsidRDefault="00480E6D">
      <w:pPr>
        <w:pStyle w:val="Heading2"/>
      </w:pPr>
      <w:bookmarkStart w:id="20" w:name="_toc1163"/>
      <w:bookmarkEnd w:id="20"/>
      <w:r>
        <w:t>İş fikrinin içinde bulunduğu sektör/altsektörler hangileridir ve İnsan Kaynakları, kullanılan yazılımlar gibi detayları nelerdir?</w:t>
      </w:r>
    </w:p>
    <w:tbl>
      <w:tblPr>
        <w:tblW w:w="9715" w:type="dxa"/>
        <w:tblInd w:w="-10" w:type="dxa"/>
        <w:tblLayout w:type="fixed"/>
        <w:tblLook w:val="0000"/>
      </w:tblPr>
      <w:tblGrid>
        <w:gridCol w:w="9715"/>
      </w:tblGrid>
      <w:tr w:rsidR="00480E6D" w:rsidTr="007E4B77">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Pr="007E4B77" w:rsidRDefault="007E4B77" w:rsidP="007E4B77">
            <w:r w:rsidRPr="007E4B77">
              <w:t>Is fikri Oyun Teknolojileri &amp; Modelleme Simulasyon sektorunun icinde bulunmaktadir.Is fikrinde esas</w:t>
            </w:r>
          </w:p>
          <w:p w:rsidR="007E4B77" w:rsidRDefault="007E4B77" w:rsidP="007E4B77">
            <w:r>
              <w:t xml:space="preserve">olan insan faktorudur.Is fikrinin dayanagi ise tamamen insane aklinin yaratilicigi ve ilgili konudaki bilgi ve deneyimdir. Bir yazilim gelistirme projesi icin  insan gucu ve bilgisyar yeterlidir.Baska bir hammedde ya da girdi yoktur. Biz de bu is fikrini uygulamaya gecirdigimizde, oncelikle bedava araclar, gelistirme orttamlari ve kutuphaneler kullanilacaktir.Daha sonra ihtiyaca gore parali ve daha profesyonel yazilimlar kullanilabilir. </w:t>
            </w:r>
          </w:p>
        </w:tc>
      </w:tr>
    </w:tbl>
    <w:p w:rsidR="00480E6D" w:rsidRDefault="00480E6D"/>
    <w:p w:rsidR="00480E6D" w:rsidRDefault="00480E6D">
      <w:pPr>
        <w:ind w:left="0"/>
      </w:pPr>
    </w:p>
    <w:p w:rsidR="00480E6D" w:rsidRDefault="00480E6D">
      <w:pPr>
        <w:pStyle w:val="Heading2"/>
      </w:pPr>
      <w:bookmarkStart w:id="21" w:name="_toc1177"/>
      <w:bookmarkEnd w:id="21"/>
      <w:r>
        <w:t xml:space="preserve">Ürün ya da hizmetin sunum bölgesi ve bölge içinde müşteri kitlesi kimlerdir ve bu kitlenin talep özellikleri nelerdir? </w:t>
      </w:r>
    </w:p>
    <w:tbl>
      <w:tblPr>
        <w:tblW w:w="9715" w:type="dxa"/>
        <w:tblInd w:w="-10" w:type="dxa"/>
        <w:tblLayout w:type="fixed"/>
        <w:tblLook w:val="0000"/>
      </w:tblPr>
      <w:tblGrid>
        <w:gridCol w:w="9715"/>
      </w:tblGrid>
      <w:tr w:rsidR="00480E6D" w:rsidTr="00B21EF8">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Default="00B21EF8">
            <w:pPr>
              <w:snapToGrid w:val="0"/>
              <w:spacing w:before="120" w:after="120"/>
            </w:pPr>
            <w:r>
              <w:t xml:space="preserve">Urun yazilim olacagi icin cografi bir sunum bolgesinden soz edemeyiz. Musteri kitlesine gelince, bilgisayar ve konsol oyunlarindan tutun da, egitim simulatorlerine ya da ucak tegerlegi simulatorleri gibi daha ozellesmis simiulatorler bir sekilde arac dinamigini esas alan editorlere ya da uygulamalara ihtiyac duymaktadir.Dahasi, Turkiye`de universiteler de otomotiv muhendisligi bolumleri yayginlasmaya baslamistir.Universitelerin de  de bolumlerde kullanmak uzere bu tip yazilimlara ihtiyac duyacagini dusunursek, musteri kitlesini oyun sirketlerinden, modelleme ve simulasyon yapan sirketlere, ya da egitim kurumlari (araba ya da ucak egitimleri) ve universiteler olarak belirleyebiliriz. </w:t>
            </w:r>
          </w:p>
        </w:tc>
      </w:tr>
    </w:tbl>
    <w:p w:rsidR="00480E6D" w:rsidRDefault="00480E6D"/>
    <w:p w:rsidR="00480E6D" w:rsidRDefault="00480E6D">
      <w:pPr>
        <w:pStyle w:val="Heading2"/>
      </w:pPr>
      <w:bookmarkStart w:id="22" w:name="_toc1205"/>
      <w:bookmarkEnd w:id="22"/>
      <w:r>
        <w:t>Girişimcinin hedeflediği sunum bölgesinde rakipler kimlerdir, özellikleri nelerdir?</w:t>
      </w:r>
      <w:r>
        <w:br/>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Pr>
        <w:pStyle w:val="Heading2"/>
        <w:rPr>
          <w:lang w:val="de-DE"/>
        </w:rPr>
      </w:pPr>
      <w:bookmarkStart w:id="23" w:name="_toc1246"/>
      <w:bookmarkEnd w:id="23"/>
      <w:r>
        <w:rPr>
          <w:lang w:val="de-DE"/>
        </w:rPr>
        <w:lastRenderedPageBreak/>
        <w:t>Ürünlerin ya da hizmetlerin müşterilere tanıtımında temel alınacak faktörler nelerdir?</w:t>
      </w:r>
    </w:p>
    <w:p w:rsidR="00480E6D" w:rsidRDefault="00480E6D">
      <w:pPr>
        <w:rPr>
          <w:lang w:val="de-DE"/>
        </w:rPr>
      </w:pPr>
    </w:p>
    <w:tbl>
      <w:tblPr>
        <w:tblW w:w="9715" w:type="dxa"/>
        <w:tblInd w:w="-10" w:type="dxa"/>
        <w:tblLayout w:type="fixed"/>
        <w:tblLook w:val="0000"/>
      </w:tblPr>
      <w:tblGrid>
        <w:gridCol w:w="9715"/>
      </w:tblGrid>
      <w:tr w:rsidR="00480E6D" w:rsidTr="00632425">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Default="00632425">
            <w:pPr>
              <w:snapToGrid w:val="0"/>
              <w:spacing w:before="120" w:after="120"/>
              <w:rPr>
                <w:lang w:val="de-DE"/>
              </w:rPr>
            </w:pPr>
            <w:r>
              <w:rPr>
                <w:lang w:val="de-DE"/>
              </w:rPr>
              <w:t>Oncelikle cikarilacak oyun fiziksel gercekligin ust duzeyde olacagi bir oyun olacaktir.Arac dinamigi olabildigince gercekci oyun icerisinde kullanilacaktir.Bu da oyuncunun oyundan aldigi zevki daha da artiracaktir.Bu yonden cikailacak oyunu daha cok bir simulatore benzetebiliriz.</w:t>
            </w:r>
            <w:r w:rsidR="00FA398E">
              <w:rPr>
                <w:lang w:val="de-DE"/>
              </w:rPr>
              <w:t>Oyunun cikarilisindan sonra, kullanilan dinamik ve fizik motoru daha da gelistirilicektir.Bu yonden bakildiginda, cikarilacak oyunun ayrica motorun yeteneklerini gosteren bir oyun olarak da dusunebiliriz.Kisa ve uzun donemli planlara tekrar bakildiginda, daha sonra cikarilacak ticari oyunlarla beraber, gelistirilen ust duzey fizik ve dinamik motorunun da lisanslanacagini soyleyebiliriz.Bu urunlerdeki en etkili faktor, spesifik olmasi yani bir konuda ozellesmesi.Arac dinamigi ve fiziksel gercekcilik.</w:t>
            </w:r>
          </w:p>
        </w:tc>
      </w:tr>
    </w:tbl>
    <w:p w:rsidR="00480E6D" w:rsidRDefault="00480E6D"/>
    <w:p w:rsidR="00480E6D" w:rsidRDefault="00480E6D">
      <w:pPr>
        <w:rPr>
          <w:lang w:val="de-DE"/>
        </w:rPr>
      </w:pPr>
    </w:p>
    <w:p w:rsidR="00480E6D" w:rsidRDefault="00480E6D">
      <w:pPr>
        <w:pStyle w:val="Heading1"/>
      </w:pPr>
      <w:r>
        <w:t xml:space="preserve">. İŞLETMENİN UYGULAYACAĞI PAZARLAMA PLANI </w:t>
      </w:r>
    </w:p>
    <w:p w:rsidR="00480E6D" w:rsidRDefault="00480E6D">
      <w:pPr>
        <w:pStyle w:val="Heading2"/>
      </w:pPr>
      <w:bookmarkStart w:id="24" w:name="_toc1286"/>
      <w:bookmarkEnd w:id="24"/>
      <w:r>
        <w:t>Satış ve Pazarlama Çalışmalarında Temel Hedefleriniz</w:t>
      </w:r>
    </w:p>
    <w:p w:rsidR="00480E6D" w:rsidRDefault="00480E6D">
      <w:pPr>
        <w:pStyle w:val="Heading3"/>
        <w:numPr>
          <w:ilvl w:val="2"/>
          <w:numId w:val="10"/>
        </w:numPr>
        <w:spacing w:line="360" w:lineRule="auto"/>
      </w:pPr>
      <w:bookmarkStart w:id="25" w:name="_toc1287"/>
      <w:bookmarkEnd w:id="25"/>
      <w:r>
        <w:t>Pazarda ilk yıl ve üçüncü yıl sonunda ulaşmayı hedeflediğiniz pazar ve bölgeyi tarif ediniz</w:t>
      </w:r>
    </w:p>
    <w:tbl>
      <w:tblPr>
        <w:tblW w:w="9715" w:type="dxa"/>
        <w:tblInd w:w="-10" w:type="dxa"/>
        <w:tblLayout w:type="fixed"/>
        <w:tblLook w:val="0000"/>
      </w:tblPr>
      <w:tblGrid>
        <w:gridCol w:w="9715"/>
      </w:tblGrid>
      <w:tr w:rsidR="00480E6D" w:rsidTr="00315D04">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Default="001365C7">
            <w:pPr>
              <w:snapToGrid w:val="0"/>
              <w:spacing w:before="120" w:after="120"/>
            </w:pPr>
            <w:r>
              <w:t>Ilk yilin sonunda Pazar hedefimiz Turkiye</w:t>
            </w:r>
          </w:p>
        </w:tc>
      </w:tr>
    </w:tbl>
    <w:p w:rsidR="00480E6D" w:rsidRDefault="00480E6D"/>
    <w:p w:rsidR="00480E6D" w:rsidRDefault="00480E6D"/>
    <w:p w:rsidR="00480E6D" w:rsidRDefault="00480E6D">
      <w:pPr>
        <w:pStyle w:val="Heading3"/>
        <w:numPr>
          <w:ilvl w:val="2"/>
          <w:numId w:val="10"/>
        </w:numPr>
        <w:spacing w:line="360" w:lineRule="auto"/>
      </w:pPr>
      <w:bookmarkStart w:id="26" w:name="_toc1318"/>
      <w:bookmarkEnd w:id="26"/>
      <w:r>
        <w:t>Ulaşmak istediğiniz müşteri grupları kimlerdir?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1365C7">
            <w:pPr>
              <w:snapToGrid w:val="0"/>
              <w:spacing w:before="120" w:after="120"/>
            </w:pPr>
            <w:r>
              <w:t>Ilk yilin sonunda yazacagimiz editor ile turkiye`deki oyun  gelistiren sirketlere ulasmayi dusunuyoruz.Ucuncu yilin sonunda ise elimizdeki ticari oyunla birlikte, arac dinamigi ve fizik motorunu gerek yurt ici, gerek se yurt disindaki oyun sirketlerine ek olarak, simulasyon gelistiren sirketlere de pazarlamayi dusunuyoruz.</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numPr>
          <w:ilvl w:val="2"/>
          <w:numId w:val="10"/>
        </w:numPr>
      </w:pPr>
      <w:bookmarkStart w:id="27" w:name="_toc1337"/>
      <w:bookmarkEnd w:id="27"/>
      <w:r>
        <w:t xml:space="preserve">Müşteri gruplarınızın büyüklüğü ve harcama özellikleri nelerdir? </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Pr>
        <w:pStyle w:val="Heading2"/>
        <w:numPr>
          <w:ilvl w:val="0"/>
          <w:numId w:val="0"/>
        </w:numPr>
      </w:pPr>
    </w:p>
    <w:p w:rsidR="00480E6D" w:rsidRDefault="00480E6D">
      <w:pPr>
        <w:pStyle w:val="Heading2"/>
      </w:pPr>
      <w:bookmarkStart w:id="28" w:name="_toc1356"/>
      <w:bookmarkEnd w:id="28"/>
      <w:r>
        <w:t>Rekabet Analizi</w:t>
      </w:r>
    </w:p>
    <w:p w:rsidR="00480E6D" w:rsidRDefault="00480E6D">
      <w:pPr>
        <w:pStyle w:val="Heading3"/>
        <w:numPr>
          <w:ilvl w:val="2"/>
          <w:numId w:val="15"/>
        </w:numPr>
        <w:spacing w:line="360" w:lineRule="auto"/>
      </w:pPr>
      <w:bookmarkStart w:id="29" w:name="_toc1357"/>
      <w:bookmarkEnd w:id="29"/>
      <w:r>
        <w:t xml:space="preserve">Kurulacak işletmenin rakipleri karşısında güçlü olacağı yönler nelerdir? </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numPr>
          <w:ilvl w:val="2"/>
          <w:numId w:val="15"/>
        </w:numPr>
        <w:spacing w:line="360" w:lineRule="auto"/>
      </w:pPr>
      <w:bookmarkStart w:id="30" w:name="_toc1379"/>
      <w:bookmarkEnd w:id="30"/>
      <w:r>
        <w:t xml:space="preserve">Kurulacak işletmenin rakipleri karşısında zayıf olacağı yönler nelerdir? </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numPr>
          <w:ilvl w:val="2"/>
          <w:numId w:val="15"/>
        </w:numPr>
        <w:spacing w:line="360" w:lineRule="auto"/>
      </w:pPr>
      <w:bookmarkStart w:id="31" w:name="_toc1401"/>
      <w:bookmarkEnd w:id="31"/>
      <w:r>
        <w:t>İşletmenizin kuruluş döneminde piyasada zayıf olduğu yönler için planladığınız önlemler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numPr>
          <w:ilvl w:val="2"/>
          <w:numId w:val="15"/>
        </w:numPr>
        <w:spacing w:line="360" w:lineRule="auto"/>
        <w:rPr>
          <w:lang w:val="tr-TR"/>
        </w:rPr>
      </w:pPr>
      <w:bookmarkStart w:id="32" w:name="_toc1435"/>
      <w:bookmarkEnd w:id="32"/>
      <w:r>
        <w:rPr>
          <w:lang w:val="tr-TR"/>
        </w:rPr>
        <w:t>Hedef müşteri grupları, bugün, sunmayı düşündüğünüz ürün/hizmetleri ne şekilde temin etmektedir?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Pr>
        <w:pStyle w:val="Heading3"/>
        <w:numPr>
          <w:ilvl w:val="2"/>
          <w:numId w:val="15"/>
        </w:numPr>
        <w:spacing w:line="360" w:lineRule="auto"/>
        <w:rPr>
          <w:lang w:val="tr-TR"/>
        </w:rPr>
      </w:pPr>
      <w:bookmarkStart w:id="33" w:name="_toc1465"/>
      <w:bookmarkEnd w:id="33"/>
      <w:r>
        <w:rPr>
          <w:lang w:val="tr-TR"/>
        </w:rPr>
        <w:t>Sunum bölgesi içinde benzer ürün/hizmetleri sunanlar kimlerdir ve belirgin özellikleri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tr-TR"/>
              </w:rPr>
            </w:pPr>
          </w:p>
        </w:tc>
      </w:tr>
    </w:tbl>
    <w:p w:rsidR="00480E6D" w:rsidRDefault="00480E6D"/>
    <w:p w:rsidR="00480E6D" w:rsidRDefault="00480E6D">
      <w:pPr>
        <w:rPr>
          <w:lang w:val="tr-TR"/>
        </w:rPr>
      </w:pPr>
    </w:p>
    <w:p w:rsidR="00480E6D" w:rsidRDefault="00480E6D">
      <w:pPr>
        <w:pStyle w:val="Heading2"/>
      </w:pPr>
      <w:bookmarkStart w:id="34" w:name="_toc1497"/>
      <w:bookmarkEnd w:id="34"/>
      <w:r>
        <w:lastRenderedPageBreak/>
        <w:t>İşletmenin Tahmini Satış Planı</w:t>
      </w:r>
    </w:p>
    <w:p w:rsidR="00480E6D" w:rsidRDefault="00480E6D">
      <w:pPr>
        <w:pStyle w:val="Heading3"/>
        <w:numPr>
          <w:ilvl w:val="2"/>
          <w:numId w:val="2"/>
        </w:numPr>
        <w:spacing w:line="360" w:lineRule="auto"/>
      </w:pPr>
      <w:bookmarkStart w:id="35" w:name="_toc1498"/>
      <w:bookmarkEnd w:id="35"/>
      <w:r>
        <w:t>Kuracağınız işletmede ilk yıl ulaşmayı planladığınız aylık satış ya da hizmet düzeylerini ürün adeti ya da adam-ay birimiyle gösteren "Ürün/Hizmet  Satışı Planı(aylık)" tablosunu hazırlayınız.</w:t>
      </w:r>
    </w:p>
    <w:p w:rsidR="00480E6D" w:rsidRDefault="00480E6D">
      <w:pPr>
        <w:pStyle w:val="Heading3"/>
        <w:numPr>
          <w:ilvl w:val="2"/>
          <w:numId w:val="2"/>
        </w:numPr>
        <w:spacing w:line="360" w:lineRule="auto"/>
      </w:pPr>
      <w:bookmarkStart w:id="36" w:name="_toc1499"/>
      <w:bookmarkEnd w:id="36"/>
      <w:r>
        <w:t>İşletmenizde hedef aldığınız yıllık satış ya da hizmet gerçekleşmelerinin yıl içi dönemlere dağılımı nedir? Aylara göre satış düzeyi değişimini etkileyen faktörler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Pr>
        <w:pStyle w:val="Heading3"/>
        <w:numPr>
          <w:ilvl w:val="2"/>
          <w:numId w:val="2"/>
        </w:numPr>
        <w:spacing w:line="360" w:lineRule="auto"/>
      </w:pPr>
      <w:bookmarkStart w:id="37" w:name="_toc1525"/>
      <w:bookmarkEnd w:id="37"/>
      <w:r>
        <w:t>Öncelikle ikinci ve üçüncü yıllar olmak üzere 10 yıllık işletme dönemi için  satış düzeylerinde beklediğiniz gelişme şeklini açıklayınız.</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 w:rsidR="00480E6D" w:rsidRDefault="00480E6D"/>
    <w:p w:rsidR="00480E6D" w:rsidRDefault="00480E6D">
      <w:pPr>
        <w:sectPr w:rsidR="00480E6D">
          <w:headerReference w:type="even" r:id="rId50"/>
          <w:headerReference w:type="default" r:id="rId51"/>
          <w:footerReference w:type="even" r:id="rId52"/>
          <w:footerReference w:type="default" r:id="rId53"/>
          <w:headerReference w:type="first" r:id="rId54"/>
          <w:footerReference w:type="first" r:id="rId55"/>
          <w:footnotePr>
            <w:pos w:val="beneathText"/>
          </w:footnotePr>
          <w:pgSz w:w="11905" w:h="16837"/>
          <w:pgMar w:top="1134" w:right="994" w:bottom="1134" w:left="1701" w:header="708" w:footer="708" w:gutter="0"/>
          <w:pgNumType w:start="1"/>
          <w:cols w:space="720"/>
          <w:docGrid w:linePitch="360"/>
        </w:sectPr>
      </w:pPr>
    </w:p>
    <w:p w:rsidR="00480E6D" w:rsidRDefault="00480E6D">
      <w:pPr>
        <w:spacing w:line="360" w:lineRule="auto"/>
      </w:pPr>
    </w:p>
    <w:p w:rsidR="00480E6D" w:rsidRDefault="00480E6D">
      <w:pPr>
        <w:spacing w:line="360" w:lineRule="auto"/>
        <w:jc w:val="center"/>
        <w:rPr>
          <w:b/>
          <w:sz w:val="24"/>
        </w:rPr>
      </w:pPr>
      <w:r>
        <w:rPr>
          <w:b/>
          <w:sz w:val="24"/>
        </w:rPr>
        <w:t>5.3.1 Ürün/Hizmet Satışı Planı (Aylık)</w:t>
      </w:r>
    </w:p>
    <w:p w:rsidR="00480E6D" w:rsidRDefault="00480E6D">
      <w:pPr>
        <w:spacing w:line="360" w:lineRule="auto"/>
      </w:pPr>
    </w:p>
    <w:tbl>
      <w:tblPr>
        <w:tblW w:w="0" w:type="auto"/>
        <w:tblInd w:w="108" w:type="dxa"/>
        <w:tblLayout w:type="fixed"/>
        <w:tblLook w:val="0000"/>
      </w:tblPr>
      <w:tblGrid>
        <w:gridCol w:w="4320"/>
        <w:gridCol w:w="864"/>
        <w:gridCol w:w="864"/>
        <w:gridCol w:w="864"/>
        <w:gridCol w:w="864"/>
        <w:gridCol w:w="864"/>
        <w:gridCol w:w="864"/>
        <w:gridCol w:w="864"/>
        <w:gridCol w:w="864"/>
        <w:gridCol w:w="864"/>
        <w:gridCol w:w="864"/>
        <w:gridCol w:w="864"/>
        <w:gridCol w:w="889"/>
      </w:tblGrid>
      <w:tr w:rsidR="00480E6D">
        <w:trPr>
          <w:cantSplit/>
          <w:trHeight w:val="505"/>
        </w:trPr>
        <w:tc>
          <w:tcPr>
            <w:tcW w:w="4320" w:type="dxa"/>
            <w:vMerge w:val="restart"/>
            <w:tcBorders>
              <w:top w:val="single" w:sz="4" w:space="0" w:color="000000"/>
              <w:left w:val="single" w:sz="4" w:space="0" w:color="000000"/>
            </w:tcBorders>
          </w:tcPr>
          <w:p w:rsidR="00480E6D" w:rsidRDefault="00480E6D">
            <w:pPr>
              <w:snapToGrid w:val="0"/>
              <w:spacing w:before="120" w:after="40" w:line="360" w:lineRule="auto"/>
              <w:jc w:val="center"/>
              <w:rPr>
                <w:b/>
              </w:rPr>
            </w:pPr>
          </w:p>
        </w:tc>
        <w:tc>
          <w:tcPr>
            <w:tcW w:w="10393" w:type="dxa"/>
            <w:gridSpan w:val="12"/>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jc w:val="center"/>
              <w:rPr>
                <w:b/>
                <w:lang w:val="de-DE"/>
              </w:rPr>
            </w:pPr>
            <w:r>
              <w:rPr>
                <w:b/>
                <w:lang w:val="de-DE"/>
              </w:rPr>
              <w:t>Aylar (adet ya da adam-saat olarak)</w:t>
            </w:r>
          </w:p>
        </w:tc>
      </w:tr>
      <w:tr w:rsidR="00480E6D">
        <w:trPr>
          <w:trHeight w:val="385"/>
        </w:trPr>
        <w:tc>
          <w:tcPr>
            <w:tcW w:w="4320" w:type="dxa"/>
            <w:vMerge w:val="restart"/>
            <w:tcBorders>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Ürün/Hizmet</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1</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2</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3</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4</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5</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6</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7</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8</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9</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10</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jc w:val="center"/>
              <w:rPr>
                <w:b/>
              </w:rPr>
            </w:pPr>
            <w:r>
              <w:rPr>
                <w:b/>
              </w:rPr>
              <w:t>11</w:t>
            </w: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jc w:val="center"/>
              <w:rPr>
                <w:b/>
              </w:rPr>
            </w:pPr>
            <w:r>
              <w:rPr>
                <w:b/>
              </w:rPr>
              <w:t>12</w:t>
            </w: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33"/>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33"/>
              <w:rPr>
                <w:b/>
              </w:rPr>
            </w:pPr>
          </w:p>
        </w:tc>
      </w:tr>
    </w:tbl>
    <w:p w:rsidR="00480E6D" w:rsidRDefault="00480E6D">
      <w:pPr>
        <w:sectPr w:rsidR="00480E6D">
          <w:headerReference w:type="even" r:id="rId56"/>
          <w:headerReference w:type="default" r:id="rId57"/>
          <w:footerReference w:type="even" r:id="rId58"/>
          <w:footerReference w:type="default" r:id="rId59"/>
          <w:headerReference w:type="first" r:id="rId60"/>
          <w:footerReference w:type="first" r:id="rId61"/>
          <w:footnotePr>
            <w:pos w:val="beneathText"/>
          </w:footnotePr>
          <w:pgSz w:w="16837" w:h="11905" w:orient="landscape"/>
          <w:pgMar w:top="1699" w:right="1138" w:bottom="1699" w:left="1138" w:header="706" w:footer="706" w:gutter="0"/>
          <w:cols w:space="720"/>
          <w:docGrid w:linePitch="360"/>
        </w:sectPr>
      </w:pPr>
    </w:p>
    <w:p w:rsidR="00480E6D" w:rsidRDefault="00480E6D">
      <w:pPr>
        <w:pStyle w:val="Heading2"/>
      </w:pPr>
      <w:bookmarkStart w:id="38" w:name="_toc1921"/>
      <w:bookmarkEnd w:id="38"/>
      <w:r>
        <w:lastRenderedPageBreak/>
        <w:t>Ürün / Hizmetlerin Maliyet/Kar/Fiyatlandırma Çalışması</w:t>
      </w:r>
    </w:p>
    <w:p w:rsidR="00480E6D" w:rsidRDefault="00480E6D">
      <w:pPr>
        <w:ind w:left="540"/>
        <w:jc w:val="center"/>
        <w:rPr>
          <w:b/>
          <w:lang w:val="tr-TR"/>
        </w:rPr>
      </w:pPr>
      <w:r>
        <w:rPr>
          <w:b/>
          <w:lang w:val="tr-TR"/>
        </w:rPr>
        <w:t>Ürün/Hizmetler Fiyatlandırma Tablosu</w:t>
      </w:r>
      <w:r>
        <w:rPr>
          <w:b/>
          <w:lang w:val="tr-TR"/>
        </w:rPr>
        <w:br/>
      </w:r>
    </w:p>
    <w:tbl>
      <w:tblPr>
        <w:tblW w:w="0" w:type="auto"/>
        <w:tblInd w:w="-10" w:type="dxa"/>
        <w:tblLayout w:type="fixed"/>
        <w:tblLook w:val="0000"/>
      </w:tblPr>
      <w:tblGrid>
        <w:gridCol w:w="879"/>
        <w:gridCol w:w="3600"/>
        <w:gridCol w:w="1440"/>
        <w:gridCol w:w="1620"/>
        <w:gridCol w:w="1640"/>
      </w:tblGrid>
      <w:tr w:rsidR="00480E6D">
        <w:trPr>
          <w:trHeight w:val="526"/>
        </w:trPr>
        <w:tc>
          <w:tcPr>
            <w:tcW w:w="879" w:type="dxa"/>
            <w:vMerge w:val="restart"/>
            <w:tcBorders>
              <w:top w:val="single" w:sz="4" w:space="0" w:color="000000"/>
              <w:left w:val="single" w:sz="4" w:space="0" w:color="000000"/>
              <w:bottom w:val="single" w:sz="4" w:space="0" w:color="000000"/>
            </w:tcBorders>
            <w:shd w:val="clear" w:color="auto" w:fill="B3B3B3"/>
          </w:tcPr>
          <w:p w:rsidR="00480E6D" w:rsidRDefault="00480E6D">
            <w:pPr>
              <w:snapToGrid w:val="0"/>
              <w:spacing w:before="120" w:after="120"/>
              <w:ind w:left="0"/>
              <w:jc w:val="center"/>
              <w:rPr>
                <w:sz w:val="22"/>
                <w:szCs w:val="22"/>
              </w:rPr>
            </w:pPr>
            <w:r>
              <w:rPr>
                <w:sz w:val="22"/>
                <w:szCs w:val="22"/>
              </w:rPr>
              <w:t>No</w:t>
            </w:r>
          </w:p>
        </w:tc>
        <w:tc>
          <w:tcPr>
            <w:tcW w:w="3600" w:type="dxa"/>
            <w:vMerge w:val="restart"/>
            <w:tcBorders>
              <w:top w:val="single" w:sz="4" w:space="0" w:color="000000"/>
              <w:left w:val="single" w:sz="4" w:space="0" w:color="000000"/>
              <w:bottom w:val="single" w:sz="4" w:space="0" w:color="000000"/>
            </w:tcBorders>
            <w:shd w:val="clear" w:color="auto" w:fill="B3B3B3"/>
          </w:tcPr>
          <w:p w:rsidR="00480E6D" w:rsidRDefault="00480E6D">
            <w:pPr>
              <w:snapToGrid w:val="0"/>
              <w:spacing w:before="120" w:after="120"/>
              <w:ind w:left="0"/>
              <w:jc w:val="center"/>
              <w:rPr>
                <w:sz w:val="22"/>
                <w:szCs w:val="22"/>
              </w:rPr>
            </w:pPr>
            <w:r>
              <w:rPr>
                <w:sz w:val="22"/>
                <w:szCs w:val="22"/>
              </w:rPr>
              <w:t>Ürün/Hizmet</w:t>
            </w:r>
          </w:p>
        </w:tc>
        <w:tc>
          <w:tcPr>
            <w:tcW w:w="1440" w:type="dxa"/>
            <w:vMerge w:val="restart"/>
            <w:tcBorders>
              <w:top w:val="single" w:sz="4" w:space="0" w:color="000000"/>
              <w:left w:val="single" w:sz="4" w:space="0" w:color="000000"/>
              <w:bottom w:val="single" w:sz="4" w:space="0" w:color="000000"/>
            </w:tcBorders>
            <w:shd w:val="clear" w:color="auto" w:fill="B3B3B3"/>
          </w:tcPr>
          <w:p w:rsidR="00480E6D" w:rsidRDefault="00480E6D">
            <w:pPr>
              <w:snapToGrid w:val="0"/>
              <w:spacing w:before="120" w:after="120"/>
              <w:ind w:left="-35"/>
              <w:jc w:val="center"/>
              <w:rPr>
                <w:sz w:val="22"/>
                <w:szCs w:val="22"/>
              </w:rPr>
            </w:pPr>
            <w:r>
              <w:rPr>
                <w:sz w:val="22"/>
                <w:szCs w:val="22"/>
              </w:rPr>
              <w:t>Toplam Birim Maliyet</w:t>
            </w:r>
          </w:p>
        </w:tc>
        <w:tc>
          <w:tcPr>
            <w:tcW w:w="1620" w:type="dxa"/>
            <w:vMerge w:val="restart"/>
            <w:tcBorders>
              <w:top w:val="single" w:sz="4" w:space="0" w:color="000000"/>
              <w:left w:val="single" w:sz="4" w:space="0" w:color="000000"/>
              <w:bottom w:val="single" w:sz="4" w:space="0" w:color="000000"/>
            </w:tcBorders>
            <w:shd w:val="clear" w:color="auto" w:fill="B3B3B3"/>
          </w:tcPr>
          <w:p w:rsidR="00480E6D" w:rsidRDefault="00480E6D">
            <w:pPr>
              <w:snapToGrid w:val="0"/>
              <w:spacing w:before="120" w:after="120"/>
              <w:ind w:left="-11"/>
              <w:jc w:val="center"/>
              <w:rPr>
                <w:sz w:val="22"/>
                <w:szCs w:val="22"/>
              </w:rPr>
            </w:pPr>
            <w:r>
              <w:rPr>
                <w:sz w:val="22"/>
                <w:szCs w:val="22"/>
              </w:rPr>
              <w:t>Hedeflenen Kazanç Oranı</w:t>
            </w:r>
          </w:p>
        </w:tc>
        <w:tc>
          <w:tcPr>
            <w:tcW w:w="1640" w:type="dxa"/>
            <w:vMerge w:val="restart"/>
            <w:tcBorders>
              <w:top w:val="single" w:sz="4" w:space="0" w:color="000000"/>
              <w:left w:val="single" w:sz="4" w:space="0" w:color="000000"/>
              <w:bottom w:val="single" w:sz="4" w:space="0" w:color="000000"/>
              <w:right w:val="single" w:sz="4" w:space="0" w:color="000000"/>
            </w:tcBorders>
            <w:shd w:val="clear" w:color="auto" w:fill="B3B3B3"/>
          </w:tcPr>
          <w:p w:rsidR="00480E6D" w:rsidRDefault="00480E6D">
            <w:pPr>
              <w:snapToGrid w:val="0"/>
              <w:spacing w:before="120" w:after="120"/>
              <w:ind w:left="0"/>
              <w:jc w:val="center"/>
              <w:rPr>
                <w:sz w:val="22"/>
                <w:szCs w:val="22"/>
              </w:rPr>
            </w:pPr>
            <w:r>
              <w:rPr>
                <w:sz w:val="22"/>
                <w:szCs w:val="22"/>
              </w:rPr>
              <w:t>Birim Satış Fiyatı</w:t>
            </w: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87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6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44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5"/>
            </w:pPr>
          </w:p>
        </w:tc>
        <w:tc>
          <w:tcPr>
            <w:tcW w:w="16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11"/>
            </w:pPr>
          </w:p>
        </w:tc>
        <w:tc>
          <w:tcPr>
            <w:tcW w:w="16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bl>
    <w:p w:rsidR="00480E6D" w:rsidRDefault="00480E6D"/>
    <w:p w:rsidR="00480E6D" w:rsidRDefault="00480E6D">
      <w:pPr>
        <w:pageBreakBefore/>
        <w:rPr>
          <w:lang w:val="de-DE"/>
        </w:rPr>
      </w:pPr>
    </w:p>
    <w:p w:rsidR="00480E6D" w:rsidRDefault="00480E6D">
      <w:pPr>
        <w:pStyle w:val="Heading2"/>
        <w:rPr>
          <w:lang w:val="de-DE"/>
        </w:rPr>
      </w:pPr>
      <w:bookmarkStart w:id="39" w:name="_toc2122"/>
      <w:bookmarkEnd w:id="39"/>
      <w:r>
        <w:rPr>
          <w:lang w:val="de-DE"/>
        </w:rPr>
        <w:t xml:space="preserve">Ürün ve Hizmetlerinizi Hedef Kitleye Ulaştırma Metotları </w:t>
      </w:r>
    </w:p>
    <w:p w:rsidR="00480E6D" w:rsidRDefault="00480E6D">
      <w:pPr>
        <w:pStyle w:val="Heading3"/>
      </w:pPr>
      <w:bookmarkStart w:id="40" w:name="_toc2123"/>
      <w:bookmarkEnd w:id="40"/>
      <w:r>
        <w:t>İşletmenin pazarlama çalışmaları ve müşteri kitleniz açısından yerleşim yeri hangi özelliklere sahip olmalıdır?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pPr>
      <w:bookmarkStart w:id="41" w:name="_toc2142"/>
      <w:bookmarkEnd w:id="41"/>
      <w:r>
        <w:t>İşletmenizin müşterilere ulaşmak için kullanacağı dağıtım/iletişim  kanalları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pPr>
      <w:bookmarkStart w:id="42" w:name="_toc2161"/>
      <w:bookmarkEnd w:id="42"/>
      <w:r>
        <w:t>Dağıtım ya da kitleye ulaşım kanalında hangi aracılar bulunacak ve görevleri ne olacaktır?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Pr>
        <w:pStyle w:val="Heading3"/>
        <w:rPr>
          <w:lang w:val="de-DE"/>
        </w:rPr>
      </w:pPr>
      <w:bookmarkStart w:id="43" w:name="_toc2180"/>
      <w:bookmarkEnd w:id="43"/>
      <w:r>
        <w:rPr>
          <w:lang w:val="de-DE"/>
        </w:rPr>
        <w:t>Ürünlerinizin dağıtımında gerekli olan araçlar ve sistemler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bl>
    <w:p w:rsidR="00480E6D" w:rsidRDefault="00480E6D"/>
    <w:p w:rsidR="00480E6D" w:rsidRDefault="00480E6D">
      <w:pPr>
        <w:rPr>
          <w:lang w:val="de-DE"/>
        </w:rPr>
      </w:pPr>
    </w:p>
    <w:p w:rsidR="00480E6D" w:rsidRDefault="00480E6D">
      <w:pPr>
        <w:pStyle w:val="Heading2"/>
        <w:rPr>
          <w:lang w:val="de-DE"/>
        </w:rPr>
      </w:pPr>
      <w:bookmarkStart w:id="44" w:name="_toc2200"/>
      <w:bookmarkEnd w:id="44"/>
      <w:r>
        <w:rPr>
          <w:lang w:val="de-DE"/>
        </w:rPr>
        <w:lastRenderedPageBreak/>
        <w:t>Ürün ve Hizmetlerinizi Hedef Kitleye Tanıtma Metotları</w:t>
      </w:r>
    </w:p>
    <w:p w:rsidR="00480E6D" w:rsidRDefault="00480E6D">
      <w:pPr>
        <w:pStyle w:val="Heading3"/>
        <w:spacing w:line="360" w:lineRule="auto"/>
        <w:rPr>
          <w:lang w:val="de-DE"/>
        </w:rPr>
      </w:pPr>
      <w:bookmarkStart w:id="45" w:name="_toc2201"/>
      <w:bookmarkEnd w:id="45"/>
      <w:r>
        <w:rPr>
          <w:lang w:val="de-DE"/>
        </w:rPr>
        <w:t>Reklam ve tanıtım çalışmalarınız ya da müşteriler ile bağlantı kurma yöntemleriniz neler olacaktır?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bl>
    <w:p w:rsidR="00480E6D" w:rsidRDefault="00480E6D"/>
    <w:p w:rsidR="00480E6D" w:rsidRDefault="00480E6D">
      <w:pPr>
        <w:pStyle w:val="Heading3"/>
        <w:spacing w:line="360" w:lineRule="auto"/>
        <w:rPr>
          <w:lang w:val="de-DE"/>
        </w:rPr>
      </w:pPr>
      <w:bookmarkStart w:id="46" w:name="_toc2220"/>
      <w:bookmarkEnd w:id="46"/>
      <w:r>
        <w:rPr>
          <w:lang w:val="de-DE"/>
        </w:rPr>
        <w:t>İlk aşamada tanıtım çalışmalarınızı yönelteceğiniz müşteri kitleleri hangileridir?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bl>
    <w:p w:rsidR="00480E6D" w:rsidRDefault="00480E6D"/>
    <w:p w:rsidR="00480E6D" w:rsidRDefault="00480E6D">
      <w:pPr>
        <w:pStyle w:val="Heading3"/>
        <w:spacing w:line="360" w:lineRule="auto"/>
        <w:rPr>
          <w:lang w:val="de-DE"/>
        </w:rPr>
      </w:pPr>
      <w:bookmarkStart w:id="47" w:name="_toc2233"/>
      <w:bookmarkEnd w:id="47"/>
      <w:r>
        <w:rPr>
          <w:lang w:val="de-DE"/>
        </w:rPr>
        <w:t>Reklam ve tanıtım çalışmalarına ayıracağınız bütçe nedir?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bl>
    <w:p w:rsidR="00480E6D" w:rsidRDefault="00480E6D"/>
    <w:p w:rsidR="00480E6D" w:rsidRDefault="00480E6D">
      <w:pPr>
        <w:pStyle w:val="Heading3"/>
        <w:spacing w:line="360" w:lineRule="auto"/>
        <w:rPr>
          <w:lang w:val="de-DE"/>
        </w:rPr>
      </w:pPr>
      <w:bookmarkStart w:id="48" w:name="_toc2243"/>
      <w:bookmarkEnd w:id="48"/>
      <w:r>
        <w:rPr>
          <w:lang w:val="de-DE"/>
        </w:rPr>
        <w:t>Reklam ve tanıtım çalışmalarının ürün ya da hizmetlerinizin satış miktarına ne yönde katkısı olacaktır?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rPr>
                <w:lang w:val="de-DE"/>
              </w:rPr>
            </w:pPr>
          </w:p>
        </w:tc>
      </w:tr>
    </w:tbl>
    <w:p w:rsidR="00480E6D" w:rsidRDefault="00480E6D"/>
    <w:p w:rsidR="00480E6D" w:rsidRDefault="00480E6D">
      <w:pPr>
        <w:pStyle w:val="Heading2"/>
        <w:rPr>
          <w:lang w:val="de-DE"/>
        </w:rPr>
      </w:pPr>
      <w:bookmarkStart w:id="49" w:name="_toc2262"/>
      <w:bookmarkEnd w:id="49"/>
      <w:r>
        <w:rPr>
          <w:lang w:val="de-DE"/>
        </w:rPr>
        <w:t>İşletmeniz İçin Yapacağınız Pazarlama Çalışmalarının Aktivite Planı</w:t>
      </w:r>
    </w:p>
    <w:p w:rsidR="00480E6D" w:rsidRDefault="00480E6D">
      <w:pPr>
        <w:pStyle w:val="Heading3"/>
        <w:spacing w:line="360" w:lineRule="auto"/>
        <w:rPr>
          <w:lang w:val="de-DE"/>
        </w:rPr>
        <w:sectPr w:rsidR="00480E6D">
          <w:headerReference w:type="even" r:id="rId62"/>
          <w:headerReference w:type="default" r:id="rId63"/>
          <w:footerReference w:type="even" r:id="rId64"/>
          <w:footerReference w:type="default" r:id="rId65"/>
          <w:headerReference w:type="first" r:id="rId66"/>
          <w:footerReference w:type="first" r:id="rId67"/>
          <w:footnotePr>
            <w:pos w:val="beneathText"/>
          </w:footnotePr>
          <w:pgSz w:w="11905" w:h="16837"/>
          <w:pgMar w:top="1138" w:right="1699" w:bottom="1138" w:left="1699" w:header="706" w:footer="587" w:gutter="0"/>
          <w:cols w:space="720"/>
          <w:docGrid w:linePitch="360"/>
        </w:sectPr>
      </w:pPr>
      <w:bookmarkStart w:id="50" w:name="_toc2263"/>
      <w:bookmarkEnd w:id="50"/>
      <w:r>
        <w:rPr>
          <w:lang w:val="de-DE"/>
        </w:rPr>
        <w:t>Tüm pazarlama çalışmalarınızı "İşletme Pazarlama Aktivite Planı (aylık)” tablosuna kaydederek, zamanlamasını ve sorumlularını belirleyin.</w:t>
      </w:r>
    </w:p>
    <w:p w:rsidR="00480E6D" w:rsidRDefault="00480E6D">
      <w:pPr>
        <w:spacing w:line="360" w:lineRule="auto"/>
        <w:ind w:left="1800" w:firstLine="360"/>
        <w:jc w:val="center"/>
        <w:rPr>
          <w:b/>
          <w:sz w:val="24"/>
          <w:lang w:val="de-DE"/>
        </w:rPr>
      </w:pPr>
      <w:r>
        <w:rPr>
          <w:b/>
          <w:sz w:val="24"/>
          <w:lang w:val="de-DE"/>
        </w:rPr>
        <w:lastRenderedPageBreak/>
        <w:t>İşletme Pazarlama Aktivite Planı (Aylık)</w:t>
      </w:r>
    </w:p>
    <w:tbl>
      <w:tblPr>
        <w:tblW w:w="0" w:type="nil"/>
        <w:tblInd w:w="0" w:type="nil"/>
        <w:tblLayout w:type="fixed"/>
        <w:tblLook w:val="0000"/>
      </w:tblPr>
      <w:tblGrid>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219"/>
        <w:gridCol w:w="93"/>
        <w:gridCol w:w="94"/>
        <w:gridCol w:w="93"/>
        <w:gridCol w:w="94"/>
        <w:gridCol w:w="93"/>
        <w:gridCol w:w="94"/>
        <w:gridCol w:w="93"/>
        <w:gridCol w:w="94"/>
        <w:gridCol w:w="94"/>
        <w:gridCol w:w="123"/>
        <w:gridCol w:w="126"/>
        <w:gridCol w:w="128"/>
        <w:gridCol w:w="19273"/>
      </w:tblGrid>
      <w:tr w:rsidR="00480E6D">
        <w:trPr>
          <w:gridBefore w:val="169"/>
          <w:trHeight w:hRule="exact" w:val="567"/>
        </w:trPr>
        <w:tc>
          <w:tcPr>
            <w:tcW w:w="-20492"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pPr>
            <w:r>
              <w:rPr>
                <w:rFonts w:cs="Arial"/>
                <w:b/>
                <w:color w:val="000000"/>
              </w:rPr>
              <w:t>12</w:t>
            </w:r>
            <w:r>
              <w:t>Pazarlama Aktiviteleri</w:t>
            </w:r>
          </w:p>
          <w:p w:rsidR="00480E6D" w:rsidRDefault="00480E6D">
            <w:pPr>
              <w:rPr>
                <w:rFonts w:cs="Arial"/>
              </w:rPr>
            </w:pPr>
          </w:p>
        </w:tc>
        <w:tc>
          <w:tcPr>
            <w:tcW w:w="93"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3</w:t>
            </w:r>
          </w:p>
        </w:tc>
        <w:tc>
          <w:tcPr>
            <w:tcW w:w="94"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4</w:t>
            </w:r>
          </w:p>
        </w:tc>
        <w:tc>
          <w:tcPr>
            <w:tcW w:w="93"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5</w:t>
            </w:r>
          </w:p>
        </w:tc>
        <w:tc>
          <w:tcPr>
            <w:tcW w:w="94"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6</w:t>
            </w:r>
          </w:p>
        </w:tc>
        <w:tc>
          <w:tcPr>
            <w:tcW w:w="93"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7</w:t>
            </w:r>
          </w:p>
        </w:tc>
        <w:tc>
          <w:tcPr>
            <w:tcW w:w="94"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8</w:t>
            </w:r>
          </w:p>
        </w:tc>
        <w:tc>
          <w:tcPr>
            <w:tcW w:w="93"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9</w:t>
            </w:r>
          </w:p>
        </w:tc>
        <w:tc>
          <w:tcPr>
            <w:tcW w:w="94"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10</w:t>
            </w:r>
          </w:p>
        </w:tc>
        <w:tc>
          <w:tcPr>
            <w:tcW w:w="94"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11</w:t>
            </w:r>
          </w:p>
        </w:tc>
        <w:tc>
          <w:tcPr>
            <w:tcW w:w="123" w:type="dxa"/>
            <w:gridSpan w:val="0"/>
            <w:vMerge w:val="restart"/>
            <w:tcBorders>
              <w:left w:val="single" w:sz="4" w:space="0" w:color="000000"/>
              <w:bottom w:val="single" w:sz="4" w:space="0" w:color="000000"/>
            </w:tcBorders>
            <w:shd w:val="clear" w:color="auto" w:fill="CCCCCC"/>
          </w:tcPr>
          <w:p w:rsidR="00480E6D" w:rsidRDefault="00480E6D">
            <w:pPr>
              <w:snapToGrid w:val="0"/>
              <w:ind w:left="0"/>
              <w:jc w:val="center"/>
              <w:rPr>
                <w:rFonts w:cs="Arial"/>
                <w:b/>
                <w:color w:val="000000"/>
              </w:rPr>
            </w:pPr>
            <w:r>
              <w:rPr>
                <w:rFonts w:cs="Arial"/>
                <w:b/>
                <w:color w:val="000000"/>
              </w:rPr>
              <w:t>12</w:t>
            </w:r>
          </w:p>
        </w:tc>
        <w:tc>
          <w:tcPr>
            <w:tcW w:w="126" w:type="dxa"/>
            <w:gridSpan w:val="0"/>
            <w:vMerge w:val="restart"/>
            <w:tcBorders>
              <w:left w:val="single" w:sz="4" w:space="0" w:color="000000"/>
              <w:bottom w:val="single" w:sz="4" w:space="0" w:color="000000"/>
            </w:tcBorders>
            <w:shd w:val="clear" w:color="auto" w:fill="CCCCCC"/>
          </w:tcPr>
          <w:p w:rsidR="00480E6D" w:rsidRDefault="00480E6D">
            <w:pPr>
              <w:snapToGrid w:val="0"/>
              <w:ind w:left="0"/>
              <w:rPr>
                <w:rFonts w:cs="Arial"/>
                <w:b/>
                <w:color w:val="000000"/>
              </w:rPr>
            </w:pPr>
            <w:r>
              <w:rPr>
                <w:rFonts w:cs="Arial"/>
                <w:b/>
                <w:color w:val="000000"/>
              </w:rPr>
              <w:t>Sorumlu</w:t>
            </w:r>
          </w:p>
        </w:tc>
        <w:tc>
          <w:tcPr>
            <w:tcW w:w="128" w:type="dxa"/>
            <w:gridSpan w:val="0"/>
            <w:vMerge w:val="restart"/>
            <w:tcBorders>
              <w:left w:val="single" w:sz="4" w:space="0" w:color="000000"/>
              <w:bottom w:val="single" w:sz="4" w:space="0" w:color="000000"/>
              <w:right w:val="single" w:sz="4" w:space="0" w:color="000000"/>
            </w:tcBorders>
            <w:shd w:val="clear" w:color="auto" w:fill="CCCCCC"/>
          </w:tcPr>
          <w:p w:rsidR="00480E6D" w:rsidRDefault="00480E6D">
            <w:pPr>
              <w:snapToGrid w:val="0"/>
              <w:ind w:left="0"/>
              <w:rPr>
                <w:rFonts w:cs="Arial"/>
                <w:b/>
                <w:color w:val="000000"/>
              </w:rPr>
            </w:pPr>
            <w:r>
              <w:rPr>
                <w:rFonts w:cs="Arial"/>
                <w:b/>
                <w:color w:val="000000"/>
              </w:rPr>
              <w:t>Bedel</w:t>
            </w: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r w:rsidR="00480E6D">
        <w:trPr>
          <w:gridBefore w:val="169"/>
          <w:trHeight w:hRule="exact" w:val="567"/>
        </w:trPr>
        <w:tc>
          <w:tcPr>
            <w:tcW w:w="-20492" w:type="dxa"/>
            <w:gridSpan w:val="0"/>
            <w:vMerge w:val="restart"/>
            <w:tcBorders>
              <w:left w:val="single" w:sz="4" w:space="0" w:color="000000"/>
              <w:bottom w:val="single" w:sz="4" w:space="0" w:color="000000"/>
            </w:tcBorders>
          </w:tcPr>
          <w:p w:rsidR="00480E6D" w:rsidRDefault="00480E6D">
            <w:pPr>
              <w:snapToGrid w:val="0"/>
              <w:rPr>
                <w:rFonts w:cs="Arial"/>
              </w:rPr>
            </w:pPr>
          </w:p>
          <w:p w:rsidR="00480E6D" w:rsidRDefault="00480E6D">
            <w:pPr>
              <w:ind w:left="0"/>
              <w:rPr>
                <w:rFonts w:cs="Arial"/>
              </w:rPr>
            </w:pPr>
            <w:r>
              <w:rPr>
                <w:rFonts w:cs="Arial"/>
              </w:rPr>
              <w:t>,,,,,,,,,,,,,,,,,,,,,,,,,,,,,,,,,,,,,,,,,,,,,,,,,,,,,,,,,,,,,,,,</w:t>
            </w: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94"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3"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6" w:type="dxa"/>
            <w:gridSpan w:val="0"/>
            <w:vMerge w:val="restart"/>
            <w:tcBorders>
              <w:left w:val="single" w:sz="4" w:space="0" w:color="000000"/>
              <w:bottom w:val="single" w:sz="4" w:space="0" w:color="000000"/>
            </w:tcBorders>
          </w:tcPr>
          <w:p w:rsidR="00480E6D" w:rsidRDefault="00480E6D">
            <w:pPr>
              <w:snapToGrid w:val="0"/>
              <w:rPr>
                <w:rFonts w:cs="Arial"/>
              </w:rPr>
            </w:pPr>
          </w:p>
        </w:tc>
        <w:tc>
          <w:tcPr>
            <w:tcW w:w="128" w:type="dxa"/>
            <w:gridSpan w:val="0"/>
            <w:vMerge w:val="restart"/>
            <w:tcBorders>
              <w:left w:val="single" w:sz="4" w:space="0" w:color="000000"/>
              <w:bottom w:val="single" w:sz="4" w:space="0" w:color="000000"/>
              <w:right w:val="single" w:sz="4" w:space="0" w:color="000000"/>
            </w:tcBorders>
          </w:tcPr>
          <w:p w:rsidR="00480E6D" w:rsidRDefault="00480E6D">
            <w:pPr>
              <w:snapToGrid w:val="0"/>
              <w:rPr>
                <w:rFonts w:cs="Arial"/>
              </w:rPr>
            </w:pPr>
          </w:p>
        </w:tc>
      </w:tr>
    </w:tbl>
    <w:p w:rsidR="00480E6D" w:rsidRDefault="00480E6D">
      <w:pPr>
        <w:sectPr w:rsidR="00480E6D">
          <w:headerReference w:type="even" r:id="rId68"/>
          <w:headerReference w:type="default" r:id="rId69"/>
          <w:footerReference w:type="even" r:id="rId70"/>
          <w:footerReference w:type="default" r:id="rId71"/>
          <w:headerReference w:type="first" r:id="rId72"/>
          <w:footerReference w:type="first" r:id="rId73"/>
          <w:footnotePr>
            <w:pos w:val="beneathText"/>
          </w:footnotePr>
          <w:pgSz w:w="16837" w:h="11905" w:orient="landscape"/>
          <w:pgMar w:top="1701" w:right="1140" w:bottom="1701" w:left="1140" w:header="709" w:footer="590" w:gutter="0"/>
          <w:cols w:space="720"/>
          <w:docGrid w:linePitch="360"/>
        </w:sectPr>
      </w:pPr>
    </w:p>
    <w:p w:rsidR="00480E6D" w:rsidRDefault="00480E6D"/>
    <w:p w:rsidR="00480E6D" w:rsidRDefault="00480E6D">
      <w:pPr>
        <w:pStyle w:val="Heading1"/>
      </w:pPr>
      <w:bookmarkStart w:id="51" w:name="_toc2788"/>
      <w:bookmarkEnd w:id="51"/>
      <w:r>
        <w:t xml:space="preserve"> .</w:t>
      </w:r>
      <w:r>
        <w:tab/>
        <w:t>ÜRÜN VE HİZMET ÜRETİMİNDE KULLANILACAK TEMEL SÜREÇLER VE ÜRETİM PLANI</w:t>
      </w:r>
    </w:p>
    <w:p w:rsidR="00480E6D" w:rsidRDefault="00480E6D">
      <w:pPr>
        <w:pStyle w:val="Heading2"/>
      </w:pPr>
      <w:bookmarkStart w:id="52" w:name="_toc2789"/>
      <w:bookmarkEnd w:id="52"/>
      <w:r>
        <w:t>Ürün ya da Hizmet Üretimi  İş Akışı ve Üretim Planlaması</w:t>
      </w:r>
    </w:p>
    <w:p w:rsidR="00480E6D" w:rsidRDefault="00480E6D">
      <w:pPr>
        <w:pStyle w:val="Heading3"/>
        <w:spacing w:line="360" w:lineRule="auto"/>
      </w:pPr>
      <w:bookmarkStart w:id="53" w:name="_toc2790"/>
      <w:bookmarkEnd w:id="53"/>
      <w:r>
        <w:t>Ürün ya da hizmetlerin müşterilere sunulacak düzeye kadar geçirdikleri aşamaları gösterir "Üretim İş Akış Şemanızı" çiziniz?</w:t>
      </w:r>
    </w:p>
    <w:p w:rsidR="00480E6D" w:rsidRDefault="00480E6D">
      <w:pPr>
        <w:pStyle w:val="Heading3"/>
        <w:spacing w:line="360" w:lineRule="auto"/>
      </w:pPr>
      <w:bookmarkStart w:id="54" w:name="_toc2791"/>
      <w:bookmarkEnd w:id="54"/>
      <w:r>
        <w:t>Üretim iş akışının çeşitli bölümleri için alternatif  metotlar var mıdır? Sizin tercih ettiğiniz metod hangisidir?  Nedenleri nelerdir?</w:t>
      </w:r>
    </w:p>
    <w:tbl>
      <w:tblPr>
        <w:tblW w:w="9618" w:type="dxa"/>
        <w:tblInd w:w="-10" w:type="dxa"/>
        <w:tblLayout w:type="fixed"/>
        <w:tblLook w:val="0000"/>
      </w:tblPr>
      <w:tblGrid>
        <w:gridCol w:w="9618"/>
      </w:tblGrid>
      <w:tr w:rsidR="00480E6D" w:rsidTr="007109BF">
        <w:trPr>
          <w:trHeight w:val="1263"/>
        </w:trPr>
        <w:tc>
          <w:tcPr>
            <w:tcW w:w="9618" w:type="dxa"/>
            <w:vMerge w:val="restart"/>
            <w:tcBorders>
              <w:top w:val="single" w:sz="4" w:space="0" w:color="000000"/>
              <w:left w:val="single" w:sz="4" w:space="0" w:color="000000"/>
              <w:bottom w:val="single" w:sz="4" w:space="0" w:color="000000"/>
              <w:right w:val="single" w:sz="4" w:space="0" w:color="000000"/>
            </w:tcBorders>
          </w:tcPr>
          <w:p w:rsidR="00480E6D" w:rsidRDefault="00480E6D" w:rsidP="00DB773E">
            <w:pPr>
              <w:snapToGrid w:val="0"/>
              <w:spacing w:before="120" w:after="120"/>
            </w:pPr>
            <w:r>
              <w:t xml:space="preserve">Projenin gelistirilesi asamasinda yazilim sureci olarak Selale(Waterfall) yerine </w:t>
            </w:r>
            <w:r w:rsidR="007109BF">
              <w:t>Spiral surec uygulanabilir.Selale surecinde yazilim bir butun olarak baslanir ve bitirilir (Analiz, Tasarim, Kodlama, Test..) bu yuzden geriye donusler kolay degildir.Kodlama asamasinda, tasarimsal bir yapi degistirilemez.Bunun yerine proje kucuk iterasyonlara bolunerek ve her iterasyon selale modelinde oalcak sekilde  tekrarli bir yapida gelistirilebilir.Bu sayede projeye eklenecek her yeni ozellik analiz, tasarim,kodlama ve test asamalarindan gecer ve yeni bir iterasyonda ayni surec tekrarlanir.Bu da Spiral yazilim gelistirme metodudur.Bizim tercih ettigimiz metod spiraldir cunku proje spiral bi</w:t>
            </w:r>
            <w:r w:rsidR="00DB773E">
              <w:t>r</w:t>
            </w:r>
            <w:r w:rsidR="007109BF">
              <w:t xml:space="preserve"> yapida gelistirildigi</w:t>
            </w:r>
            <w:r w:rsidR="00DB773E">
              <w:t xml:space="preserve">nde </w:t>
            </w:r>
            <w:r w:rsidR="007109BF">
              <w:t xml:space="preserve"> geriye donusler ko</w:t>
            </w:r>
            <w:r w:rsidR="00DB773E">
              <w:t>laydir ve daha esnek bir yapida olur</w:t>
            </w:r>
            <w:r w:rsidR="007109BF">
              <w:t>.Yeni ozelliklerin eklenmesi daha kolaydir.Spiral yapi prototipleme ozelligi ile desteklenebilir.</w:t>
            </w:r>
          </w:p>
        </w:tc>
      </w:tr>
    </w:tbl>
    <w:p w:rsidR="00480E6D" w:rsidRDefault="00480E6D"/>
    <w:p w:rsidR="00480E6D" w:rsidRDefault="00480E6D">
      <w:pPr>
        <w:pStyle w:val="Heading3"/>
        <w:numPr>
          <w:ilvl w:val="2"/>
          <w:numId w:val="5"/>
        </w:numPr>
        <w:spacing w:line="360" w:lineRule="auto"/>
      </w:pPr>
      <w:bookmarkStart w:id="55" w:name="_toc2819"/>
      <w:bookmarkEnd w:id="55"/>
      <w:r>
        <w:t>Pazarlama planında belirtilen satışların gerçekleştirilmesi için gerekli aylık üretim planlarınız nedir?  “Üretim Planı” tablosunu doldurunuz.</w:t>
      </w:r>
    </w:p>
    <w:p w:rsidR="00480E6D" w:rsidRDefault="00480E6D">
      <w:pPr>
        <w:pStyle w:val="Heading3"/>
        <w:numPr>
          <w:ilvl w:val="2"/>
          <w:numId w:val="5"/>
        </w:numPr>
        <w:spacing w:line="360" w:lineRule="auto"/>
      </w:pPr>
      <w:bookmarkStart w:id="56" w:name="_toc2820"/>
      <w:bookmarkEnd w:id="56"/>
      <w:r>
        <w:t>Üretim planınıza uygun üç yıllık dönemsel kapasite kullanım oranlarınızın  yaklaşık düzeyleri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pPr>
            <w:r>
              <w:t>%70</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pPr>
            <w:r>
              <w:t>%80</w:t>
            </w: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pPr>
            <w:r>
              <w:t>%95</w:t>
            </w:r>
          </w:p>
        </w:tc>
      </w:tr>
    </w:tbl>
    <w:p w:rsidR="00480E6D" w:rsidRDefault="00480E6D"/>
    <w:p w:rsidR="00480E6D" w:rsidRDefault="00480E6D"/>
    <w:p w:rsidR="00480E6D" w:rsidRDefault="00480E6D"/>
    <w:p w:rsidR="00480E6D" w:rsidRDefault="00480E6D">
      <w:pPr>
        <w:spacing w:line="360" w:lineRule="auto"/>
      </w:pPr>
    </w:p>
    <w:p w:rsidR="00480E6D" w:rsidRDefault="00480E6D">
      <w:pPr>
        <w:spacing w:line="360" w:lineRule="auto"/>
      </w:pPr>
    </w:p>
    <w:p w:rsidR="00480E6D" w:rsidRDefault="00480E6D">
      <w:pPr>
        <w:spacing w:line="360" w:lineRule="auto"/>
      </w:pPr>
    </w:p>
    <w:p w:rsidR="00480E6D" w:rsidRDefault="00480E6D">
      <w:pPr>
        <w:spacing w:line="360" w:lineRule="auto"/>
      </w:pPr>
    </w:p>
    <w:p w:rsidR="00480E6D" w:rsidRDefault="00480E6D">
      <w:pPr>
        <w:sectPr w:rsidR="00480E6D">
          <w:headerReference w:type="even" r:id="rId74"/>
          <w:headerReference w:type="default" r:id="rId75"/>
          <w:footerReference w:type="even" r:id="rId76"/>
          <w:footerReference w:type="default" r:id="rId77"/>
          <w:headerReference w:type="first" r:id="rId78"/>
          <w:footerReference w:type="first" r:id="rId79"/>
          <w:footnotePr>
            <w:pos w:val="beneathText"/>
          </w:footnotePr>
          <w:pgSz w:w="11905" w:h="16837"/>
          <w:pgMar w:top="1138" w:right="1699" w:bottom="1138" w:left="1699" w:header="706" w:footer="587" w:gutter="0"/>
          <w:cols w:space="720"/>
          <w:docGrid w:linePitch="360"/>
        </w:sectPr>
      </w:pPr>
    </w:p>
    <w:p w:rsidR="00480E6D" w:rsidRDefault="00480E6D">
      <w:pPr>
        <w:pageBreakBefore/>
        <w:spacing w:line="360" w:lineRule="auto"/>
      </w:pPr>
    </w:p>
    <w:p w:rsidR="00480E6D" w:rsidRDefault="00480E6D">
      <w:pPr>
        <w:pStyle w:val="Heading2"/>
        <w:rPr>
          <w:lang w:val="de-DE"/>
        </w:rPr>
      </w:pPr>
      <w:bookmarkStart w:id="57" w:name="_toc2840"/>
      <w:bookmarkEnd w:id="57"/>
      <w:r>
        <w:rPr>
          <w:lang w:val="de-DE"/>
        </w:rPr>
        <w:t>Ürün ya da Hizmet Üretimi  İçin Gerekli Makine ve Ekipmanlar</w:t>
      </w:r>
    </w:p>
    <w:p w:rsidR="00480E6D" w:rsidRDefault="00480E6D">
      <w:pPr>
        <w:pStyle w:val="Heading3"/>
        <w:numPr>
          <w:ilvl w:val="2"/>
          <w:numId w:val="4"/>
        </w:numPr>
        <w:spacing w:line="360" w:lineRule="auto"/>
        <w:rPr>
          <w:lang w:val="de-DE"/>
        </w:rPr>
      </w:pPr>
      <w:bookmarkStart w:id="58" w:name="_toc2841"/>
      <w:bookmarkEnd w:id="58"/>
      <w:r>
        <w:rPr>
          <w:lang w:val="de-DE"/>
        </w:rPr>
        <w:t>Üretim iş akışına göre gerekli makine ve ekipmanların türleri nelerdir?</w:t>
      </w:r>
    </w:p>
    <w:p w:rsidR="00480E6D" w:rsidRDefault="00480E6D">
      <w:pPr>
        <w:rPr>
          <w:lang w:val="de-DE"/>
        </w:rPr>
      </w:pPr>
    </w:p>
    <w:tbl>
      <w:tblPr>
        <w:tblW w:w="0" w:type="auto"/>
        <w:tblInd w:w="-10" w:type="dxa"/>
        <w:tblLayout w:type="fixed"/>
        <w:tblLook w:val="0000"/>
      </w:tblPr>
      <w:tblGrid>
        <w:gridCol w:w="3174"/>
        <w:gridCol w:w="6541"/>
      </w:tblGrid>
      <w:tr w:rsidR="00480E6D">
        <w:trPr>
          <w:trHeight w:val="526"/>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İş Grupları</w:t>
            </w: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pPr>
            <w:r>
              <w:t>Gerekli Makine-Ekipman</w:t>
            </w: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7109BF">
            <w:pPr>
              <w:snapToGrid w:val="0"/>
              <w:spacing w:before="120" w:after="120"/>
              <w:ind w:left="0"/>
            </w:pPr>
            <w:r>
              <w:t>Yazilimcilar</w:t>
            </w: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ind w:left="0"/>
            </w:pPr>
            <w:r>
              <w:t>Masaustu Bilgisayar</w:t>
            </w: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7109BF">
            <w:pPr>
              <w:snapToGrid w:val="0"/>
              <w:spacing w:before="120" w:after="120"/>
              <w:ind w:left="0"/>
            </w:pPr>
            <w:r>
              <w:t>Tasarimcilar</w:t>
            </w: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ind w:left="0"/>
            </w:pPr>
            <w:r>
              <w:t>Masaustu Bilgisayar</w:t>
            </w: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B47521">
            <w:pPr>
              <w:snapToGrid w:val="0"/>
              <w:spacing w:before="120" w:after="120"/>
              <w:ind w:left="0"/>
            </w:pPr>
            <w:r>
              <w:t>Tum Gruplar icin</w:t>
            </w: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7109BF">
            <w:pPr>
              <w:snapToGrid w:val="0"/>
              <w:spacing w:before="120" w:after="120"/>
              <w:ind w:left="0"/>
            </w:pPr>
            <w:r>
              <w:t xml:space="preserve">UPS </w:t>
            </w: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bl>
    <w:p w:rsidR="00480E6D" w:rsidRDefault="00480E6D"/>
    <w:p w:rsidR="00480E6D" w:rsidRDefault="00480E6D"/>
    <w:p w:rsidR="00480E6D" w:rsidRDefault="00480E6D" w:rsidP="007109BF">
      <w:pPr>
        <w:pStyle w:val="Heading3"/>
        <w:numPr>
          <w:ilvl w:val="2"/>
          <w:numId w:val="4"/>
        </w:numPr>
      </w:pPr>
      <w:bookmarkStart w:id="59" w:name="_toc2889"/>
      <w:bookmarkEnd w:id="59"/>
      <w:r>
        <w:t>“Makine-Ekipman Gereksinimi” tablosunu hazırlayınız.</w:t>
      </w:r>
    </w:p>
    <w:p w:rsidR="007109BF" w:rsidRDefault="007109BF" w:rsidP="007109BF">
      <w:pPr>
        <w:pStyle w:val="BodyText"/>
      </w:pPr>
    </w:p>
    <w:p w:rsidR="007109BF" w:rsidRPr="007109BF" w:rsidRDefault="007109BF" w:rsidP="007109BF">
      <w:pPr>
        <w:pStyle w:val="BodyText"/>
      </w:pPr>
    </w:p>
    <w:p w:rsidR="00480E6D" w:rsidRDefault="00480E6D">
      <w:pPr>
        <w:pStyle w:val="Heading3"/>
        <w:numPr>
          <w:ilvl w:val="2"/>
          <w:numId w:val="4"/>
        </w:numPr>
        <w:spacing w:line="360" w:lineRule="auto"/>
      </w:pPr>
      <w:bookmarkStart w:id="60" w:name="_toc2891"/>
      <w:bookmarkEnd w:id="60"/>
      <w:r>
        <w:lastRenderedPageBreak/>
        <w:t>İşletmede kullanılmasına karar verilen makine ve ekipmanın seçimini belirleyen özellikler nelerdir?</w:t>
      </w:r>
    </w:p>
    <w:tbl>
      <w:tblPr>
        <w:tblW w:w="0" w:type="auto"/>
        <w:tblInd w:w="-10" w:type="dxa"/>
        <w:tblLayout w:type="fixed"/>
        <w:tblLook w:val="0000"/>
      </w:tblPr>
      <w:tblGrid>
        <w:gridCol w:w="9715"/>
      </w:tblGrid>
      <w:tr w:rsidR="00480E6D">
        <w:trPr>
          <w:trHeight w:val="470"/>
        </w:trPr>
        <w:tc>
          <w:tcPr>
            <w:tcW w:w="9715" w:type="dxa"/>
            <w:tcBorders>
              <w:top w:val="single" w:sz="4" w:space="0" w:color="000000"/>
              <w:left w:val="single" w:sz="4" w:space="0" w:color="000000"/>
              <w:bottom w:val="single" w:sz="4" w:space="0" w:color="000000"/>
              <w:right w:val="single" w:sz="4" w:space="0" w:color="000000"/>
            </w:tcBorders>
          </w:tcPr>
          <w:p w:rsidR="007109BF" w:rsidRDefault="007109BF" w:rsidP="00C00C32">
            <w:pPr>
              <w:snapToGrid w:val="0"/>
              <w:spacing w:before="120" w:after="120"/>
            </w:pPr>
            <w:r>
              <w:t>Oncelikle projedeki programcilar icin, kullandiklari sistemin, projenin gerektirdigi araclari calistirabileceginden emin olunmalidir.Bircok yazilim gelistirme araci, buyuk bellek miktarlari gerektirmektedir.Animasyon ve modelleme yapacak elemanlarin da kullandiklari bilgisayarin</w:t>
            </w:r>
            <w:r w:rsidR="00C00C32">
              <w:t xml:space="preserve"> bu gereksinimleri karsilayacak sekilde guclu olmasi gerekmektedir.Ozellikle yazilimcilar icin, kullanilan ekran karti ayrica onemlidir. Cunku projede bazi adimlarin ekran kartlari uzerindeki islemci cipleriyle hizlandirilma olasiligi vardir.Birde, kodlama kritik bir is oldugundan, tum makineleri destekleyecek bir guc kaynaginin bulunmasi onemlidir.Zira elektrik kesintilerinde ve voltaj degisimlerinde projenin sekteye ugramamasi gerekmektedir.</w:t>
            </w:r>
          </w:p>
        </w:tc>
      </w:tr>
    </w:tbl>
    <w:p w:rsidR="00480E6D" w:rsidRDefault="00480E6D"/>
    <w:p w:rsidR="00480E6D" w:rsidRDefault="00480E6D">
      <w:pPr>
        <w:pageBreakBefore/>
      </w:pPr>
    </w:p>
    <w:p w:rsidR="00480E6D" w:rsidRDefault="00480E6D">
      <w:pPr>
        <w:spacing w:line="360" w:lineRule="auto"/>
        <w:rPr>
          <w:lang w:val="en-GB"/>
        </w:rPr>
      </w:pPr>
      <w:r>
        <w:pict>
          <v:rect id="_x0000_s2064" style="position:absolute;left:0;text-align:left;margin-left:1.45pt;margin-top:7.9pt;width:6in;height:10in;z-index:251645440;v-text-anchor:middle" strokeweight=".79mm">
            <v:fill color2="black"/>
            <v:textbox>
              <w:txbxContent>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Pr="00B47521" w:rsidRDefault="00B47521">
                  <w:pPr>
                    <w:ind w:left="0"/>
                    <w:rPr>
                      <w:sz w:val="16"/>
                      <w:szCs w:val="16"/>
                      <w:lang w:val="en-GB"/>
                    </w:rPr>
                  </w:pPr>
                  <w:r>
                    <w:rPr>
                      <w:lang w:val="en-GB"/>
                    </w:rPr>
                    <w:t xml:space="preserve">                                                                                                                                </w:t>
                  </w:r>
                  <w:r w:rsidRPr="00B47521">
                    <w:rPr>
                      <w:sz w:val="16"/>
                      <w:szCs w:val="16"/>
                      <w:lang w:val="en-GB"/>
                    </w:rPr>
                    <w:t>Hayir</w:t>
                  </w: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Default="00B47521">
                  <w:pPr>
                    <w:ind w:left="0"/>
                    <w:rPr>
                      <w:lang w:val="en-GB"/>
                    </w:rPr>
                  </w:pPr>
                </w:p>
                <w:p w:rsidR="00B47521" w:rsidRPr="00B47521" w:rsidRDefault="00B47521">
                  <w:pPr>
                    <w:ind w:left="0"/>
                    <w:rPr>
                      <w:sz w:val="16"/>
                      <w:szCs w:val="16"/>
                      <w:lang w:val="en-GB"/>
                    </w:rPr>
                  </w:pPr>
                  <w:r>
                    <w:rPr>
                      <w:lang w:val="en-GB"/>
                    </w:rPr>
                    <w:t xml:space="preserve">                                                                                                                               </w:t>
                  </w:r>
                  <w:r w:rsidRPr="00B47521">
                    <w:rPr>
                      <w:sz w:val="16"/>
                      <w:szCs w:val="16"/>
                      <w:lang w:val="en-GB"/>
                    </w:rPr>
                    <w:t>Evet</w:t>
                  </w:r>
                </w:p>
              </w:txbxContent>
            </v:textbox>
          </v:rect>
        </w:pict>
      </w:r>
      <w:r>
        <w:pict>
          <v:shape id="_x0000_s2065" type="#_x0000_t202" style="position:absolute;left:0;text-align:left;margin-left:8.55pt;margin-top:10.7pt;width:367.3pt;height:36.1pt;z-index:251646464;mso-wrap-distance-left:9.05pt;mso-wrap-distance-right:9.05pt" strokecolor="white" strokeweight=".5pt">
            <v:fill color2="black"/>
            <v:stroke color2="black"/>
            <v:textbox style="mso-next-textbox:#_x0000_s2065" inset="7.45pt,3.85pt,7.45pt,3.85pt">
              <w:txbxContent>
                <w:p w:rsidR="00480E6D" w:rsidRDefault="00480E6D">
                  <w:pPr>
                    <w:jc w:val="center"/>
                    <w:rPr>
                      <w:b/>
                    </w:rPr>
                  </w:pPr>
                  <w:r>
                    <w:rPr>
                      <w:b/>
                    </w:rPr>
                    <w:t>ÜRETİM İŞ AKIŞ ŞEMASI</w:t>
                  </w:r>
                </w:p>
              </w:txbxContent>
            </v:textbox>
          </v:shape>
        </w:pict>
      </w:r>
    </w:p>
    <w:p w:rsidR="00480E6D" w:rsidRDefault="00B47521">
      <w:pPr>
        <w:spacing w:line="360" w:lineRule="auto"/>
      </w:pPr>
      <w:r>
        <w:rPr>
          <w:noProof/>
          <w:lang w:val="en-US" w:eastAsia="en-US"/>
        </w:rPr>
        <w:pict>
          <v:shapetype id="_x0000_t32" coordsize="21600,21600" o:spt="32" o:oned="t" path="m,l21600,21600e" filled="f">
            <v:path arrowok="t" fillok="f" o:connecttype="none"/>
            <o:lock v:ext="edit" shapetype="t"/>
          </v:shapetype>
          <v:shape id="_x0000_s2121" type="#_x0000_t32" style="position:absolute;left:0;text-align:left;margin-left:254.65pt;margin-top:198.9pt;width:72.55pt;height:0;flip:x;z-index:251684352" o:connectortype="straight">
            <v:stroke endarrow="block"/>
          </v:shape>
        </w:pict>
      </w:r>
      <w:r>
        <w:rPr>
          <w:noProof/>
          <w:lang w:val="en-US" w:eastAsia="en-US"/>
        </w:rPr>
        <w:pict>
          <v:shape id="_x0000_s2120" type="#_x0000_t32" style="position:absolute;left:0;text-align:left;margin-left:327.2pt;margin-top:198.9pt;width:0;height:32.8pt;z-index:251683328" o:connectortype="straight"/>
        </w:pict>
      </w:r>
      <w:r>
        <w:rPr>
          <w:noProof/>
          <w:lang w:val="en-US" w:eastAsia="en-US"/>
        </w:rPr>
        <w:pict>
          <v:shape id="_x0000_s2119" type="#_x0000_t32" style="position:absolute;left:0;text-align:left;margin-left:327.2pt;margin-top:296.7pt;width:.05pt;height:43.55pt;flip:y;z-index:251682304" o:connectortype="straight"/>
        </w:pict>
      </w:r>
      <w:r>
        <w:rPr>
          <w:noProof/>
          <w:lang w:val="en-US" w:eastAsia="en-US"/>
        </w:rPr>
        <w:pict>
          <v:shape id="_x0000_s2118" type="#_x0000_t32" style="position:absolute;left:0;text-align:left;margin-left:259.5pt;margin-top:340.3pt;width:67.75pt;height:0;flip:x;z-index:251681280" o:connectortype="straight">
            <v:stroke endarrow="block"/>
          </v:shape>
        </w:pict>
      </w:r>
      <w:r>
        <w:rPr>
          <w:noProof/>
          <w:lang w:val="en-US" w:eastAsia="en-US"/>
        </w:rPr>
        <w:pict>
          <v:shape id="_x0000_s2099" type="#_x0000_t32" style="position:absolute;left:0;text-align:left;margin-left:254.65pt;margin-top:265.55pt;width:33.35pt;height:0;z-index:251663872" o:connectortype="straight">
            <v:stroke endarrow="block"/>
          </v:shape>
        </w:pict>
      </w:r>
      <w:r>
        <w:rPr>
          <w:noProof/>
          <w:lang w:val="en-US" w:eastAsia="en-US"/>
        </w:rPr>
        <w:pict>
          <v:shapetype id="_x0000_t110" coordsize="21600,21600" o:spt="110" path="m10800,l,10800,10800,21600,21600,10800xe">
            <v:stroke joinstyle="miter"/>
            <v:path gradientshapeok="t" o:connecttype="rect" textboxrect="5400,5400,16200,16200"/>
          </v:shapetype>
          <v:shape id="_x0000_s2115" type="#_x0000_t110" style="position:absolute;left:0;text-align:left;margin-left:291.2pt;margin-top:231.7pt;width:72.5pt;height:65pt;z-index:251680256">
            <v:textbox>
              <w:txbxContent>
                <w:p w:rsidR="00B47521" w:rsidRPr="00B47521" w:rsidRDefault="00B47521">
                  <w:pPr>
                    <w:ind w:left="0"/>
                    <w:rPr>
                      <w:sz w:val="16"/>
                      <w:szCs w:val="16"/>
                      <w:lang w:val="en-GB"/>
                    </w:rPr>
                  </w:pPr>
                  <w:r w:rsidRPr="00B47521">
                    <w:rPr>
                      <w:sz w:val="16"/>
                      <w:szCs w:val="16"/>
                      <w:lang w:val="en-GB"/>
                    </w:rPr>
                    <w:t>Testler Basarili mi?</w:t>
                  </w:r>
                </w:p>
              </w:txbxContent>
            </v:textbox>
          </v:shape>
        </w:pict>
      </w:r>
      <w:r w:rsidR="00832A40">
        <w:rPr>
          <w:noProof/>
          <w:lang w:val="en-US" w:eastAsia="en-US"/>
        </w:rPr>
        <w:pict>
          <v:shape id="_x0000_s2103" type="#_x0000_t32" style="position:absolute;left:0;text-align:left;margin-left:120.3pt;margin-top:58.15pt;width:62.35pt;height:0;z-index:251667968" o:connectortype="straight">
            <v:stroke endarrow="block"/>
          </v:shape>
        </w:pict>
      </w:r>
      <w:r w:rsidR="00832A40">
        <w:rPr>
          <w:noProof/>
          <w:lang w:val="en-US" w:eastAsia="en-US"/>
        </w:rPr>
        <w:pict>
          <v:shape id="_x0000_s2102" type="#_x0000_t32" style="position:absolute;left:0;text-align:left;margin-left:120.3pt;margin-top:58.15pt;width:0;height:277.25pt;flip:y;z-index:251666944" o:connectortype="straight"/>
        </w:pict>
      </w:r>
      <w:r w:rsidR="00832A40">
        <w:rPr>
          <w:noProof/>
          <w:lang w:val="en-US" w:eastAsia="en-US"/>
        </w:rPr>
        <w:pict>
          <v:shape id="_x0000_s2101" type="#_x0000_t32" style="position:absolute;left:0;text-align:left;margin-left:120.3pt;margin-top:335.4pt;width:68.25pt;height:0;flip:x;z-index:251665920" o:connectortype="straight"/>
        </w:pict>
      </w:r>
      <w:r w:rsidR="00832A40">
        <w:rPr>
          <w:noProof/>
          <w:lang w:val="en-US" w:eastAsia="en-US"/>
        </w:rPr>
        <w:pict>
          <v:shape id="_x0000_s2100" type="#_x0000_t32" style="position:absolute;left:0;text-align:left;margin-left:220.25pt;margin-top:360.1pt;width:0;height:24.2pt;z-index:251664896" o:connectortype="straight">
            <v:stroke endarrow="block"/>
          </v:shape>
        </w:pict>
      </w:r>
      <w:r w:rsidR="00832A40">
        <w:rPr>
          <w:noProof/>
          <w:lang w:val="en-US" w:eastAsia="en-US"/>
        </w:rPr>
        <w:pict>
          <v:rect id="_x0000_s2094" style="position:absolute;left:0;text-align:left;margin-left:188.55pt;margin-top:317.15pt;width:70.95pt;height:42.95pt;z-index:251658752">
            <v:textbox style="mso-next-textbox:#_x0000_s2094">
              <w:txbxContent>
                <w:p w:rsidR="00832A40" w:rsidRPr="00832A40" w:rsidRDefault="00832A40" w:rsidP="00832A40">
                  <w:pPr>
                    <w:ind w:left="0"/>
                    <w:rPr>
                      <w:lang w:val="en-GB"/>
                    </w:rPr>
                  </w:pPr>
                  <w:r>
                    <w:rPr>
                      <w:lang w:val="en-GB"/>
                    </w:rPr>
                    <w:t>Entegrasyon</w:t>
                  </w:r>
                </w:p>
              </w:txbxContent>
            </v:textbox>
          </v:rect>
        </w:pict>
      </w:r>
      <w:r w:rsidR="00832A40">
        <w:rPr>
          <w:noProof/>
          <w:lang w:val="en-US" w:eastAsia="en-US"/>
        </w:rPr>
        <w:pict>
          <v:shape id="_x0000_s2098" type="#_x0000_t32" style="position:absolute;left:0;text-align:left;margin-left:220.25pt;margin-top:217.7pt;width:0;height:24.2pt;z-index:251662848" o:connectortype="straight">
            <v:stroke endarrow="block"/>
          </v:shape>
        </w:pict>
      </w:r>
      <w:r w:rsidR="00832A40">
        <w:rPr>
          <w:noProof/>
          <w:lang w:val="en-US" w:eastAsia="en-US"/>
        </w:rPr>
        <w:pict>
          <v:shape id="_x0000_s2097" type="#_x0000_t32" style="position:absolute;left:0;text-align:left;margin-left:220.25pt;margin-top:146.75pt;width:0;height:24.2pt;z-index:251661824" o:connectortype="straight">
            <v:stroke endarrow="block"/>
          </v:shape>
        </w:pict>
      </w:r>
      <w:r w:rsidR="00832A40">
        <w:rPr>
          <w:noProof/>
          <w:lang w:val="en-US" w:eastAsia="en-US"/>
        </w:rPr>
        <w:pict>
          <v:shape id="_x0000_s2096" type="#_x0000_t32" style="position:absolute;left:0;text-align:left;margin-left:220.25pt;margin-top:75.85pt;width:0;height:24.2pt;z-index:251660800" o:connectortype="straight">
            <v:stroke endarrow="block"/>
          </v:shape>
        </w:pict>
      </w:r>
      <w:r w:rsidR="00832A40">
        <w:rPr>
          <w:noProof/>
          <w:lang w:val="en-US" w:eastAsia="en-US"/>
        </w:rPr>
        <w:pict>
          <v:rect id="_x0000_s2095" style="position:absolute;left:0;text-align:left;margin-left:188.55pt;margin-top:388.6pt;width:66.1pt;height:42.95pt;z-index:251659776">
            <v:textbox style="mso-next-textbox:#_x0000_s2095">
              <w:txbxContent>
                <w:p w:rsidR="00832A40" w:rsidRPr="00832A40" w:rsidRDefault="00832A40" w:rsidP="00832A40">
                  <w:pPr>
                    <w:ind w:left="0"/>
                    <w:rPr>
                      <w:lang w:val="en-GB"/>
                    </w:rPr>
                  </w:pPr>
                  <w:r>
                    <w:rPr>
                      <w:lang w:val="en-GB"/>
                    </w:rPr>
                    <w:t>Bakim</w:t>
                  </w:r>
                </w:p>
              </w:txbxContent>
            </v:textbox>
          </v:rect>
        </w:pict>
      </w:r>
      <w:r w:rsidR="00832A40">
        <w:rPr>
          <w:noProof/>
          <w:lang w:val="en-US" w:eastAsia="en-US"/>
        </w:rPr>
        <w:pict>
          <v:rect id="_x0000_s2092" style="position:absolute;left:0;text-align:left;margin-left:188.55pt;margin-top:243.5pt;width:66.1pt;height:42.95pt;z-index:251657728">
            <v:textbox style="mso-next-textbox:#_x0000_s2092">
              <w:txbxContent>
                <w:p w:rsidR="00832A40" w:rsidRPr="00832A40" w:rsidRDefault="00832A40" w:rsidP="00832A40">
                  <w:pPr>
                    <w:ind w:left="0"/>
                    <w:rPr>
                      <w:lang w:val="en-GB"/>
                    </w:rPr>
                  </w:pPr>
                  <w:r>
                    <w:rPr>
                      <w:lang w:val="en-GB"/>
                    </w:rPr>
                    <w:t>Test</w:t>
                  </w:r>
                </w:p>
              </w:txbxContent>
            </v:textbox>
          </v:rect>
        </w:pict>
      </w:r>
      <w:r w:rsidR="00832A40">
        <w:rPr>
          <w:noProof/>
          <w:lang w:val="en-US" w:eastAsia="en-US"/>
        </w:rPr>
        <w:pict>
          <v:rect id="_x0000_s2091" style="position:absolute;left:0;text-align:left;margin-left:188.55pt;margin-top:174.75pt;width:66.1pt;height:42.95pt;z-index:251656704">
            <v:textbox style="mso-next-textbox:#_x0000_s2091">
              <w:txbxContent>
                <w:p w:rsidR="00832A40" w:rsidRPr="00832A40" w:rsidRDefault="00832A40" w:rsidP="00832A40">
                  <w:pPr>
                    <w:ind w:left="0"/>
                    <w:rPr>
                      <w:lang w:val="en-GB"/>
                    </w:rPr>
                  </w:pPr>
                  <w:r>
                    <w:rPr>
                      <w:lang w:val="en-GB"/>
                    </w:rPr>
                    <w:t>Kodlama</w:t>
                  </w:r>
                </w:p>
              </w:txbxContent>
            </v:textbox>
          </v:rect>
        </w:pict>
      </w:r>
      <w:r w:rsidR="00832A40">
        <w:rPr>
          <w:noProof/>
          <w:lang w:val="en-US" w:eastAsia="en-US"/>
        </w:rPr>
        <w:pict>
          <v:rect id="_x0000_s2090" style="position:absolute;left:0;text-align:left;margin-left:188.55pt;margin-top:103.8pt;width:66.1pt;height:42.95pt;z-index:251655680">
            <v:textbox style="mso-next-textbox:#_x0000_s2090">
              <w:txbxContent>
                <w:p w:rsidR="00832A40" w:rsidRPr="00832A40" w:rsidRDefault="00832A40" w:rsidP="00832A40">
                  <w:pPr>
                    <w:ind w:left="0"/>
                    <w:rPr>
                      <w:lang w:val="en-GB"/>
                    </w:rPr>
                  </w:pPr>
                  <w:r>
                    <w:rPr>
                      <w:lang w:val="en-GB"/>
                    </w:rPr>
                    <w:t>Tasarim</w:t>
                  </w:r>
                </w:p>
              </w:txbxContent>
            </v:textbox>
          </v:rect>
        </w:pict>
      </w:r>
      <w:r w:rsidR="00832A40">
        <w:rPr>
          <w:noProof/>
          <w:lang w:val="en-US" w:eastAsia="en-US"/>
        </w:rPr>
        <w:pict>
          <v:rect id="_x0000_s2089" style="position:absolute;left:0;text-align:left;margin-left:188.55pt;margin-top:32.9pt;width:66.1pt;height:42.95pt;z-index:251654656">
            <v:textbox style="mso-next-textbox:#_x0000_s2089">
              <w:txbxContent>
                <w:p w:rsidR="00832A40" w:rsidRPr="00832A40" w:rsidRDefault="00832A40">
                  <w:pPr>
                    <w:ind w:left="0"/>
                    <w:rPr>
                      <w:lang w:val="en-GB"/>
                    </w:rPr>
                  </w:pPr>
                  <w:r>
                    <w:rPr>
                      <w:lang w:val="en-GB"/>
                    </w:rPr>
                    <w:t>Analiz</w:t>
                  </w:r>
                </w:p>
              </w:txbxContent>
            </v:textbox>
          </v:rect>
        </w:pict>
      </w:r>
    </w:p>
    <w:p w:rsidR="00480E6D" w:rsidRDefault="00480E6D">
      <w:pPr>
        <w:sectPr w:rsidR="00480E6D">
          <w:headerReference w:type="even" r:id="rId80"/>
          <w:headerReference w:type="default" r:id="rId81"/>
          <w:footerReference w:type="even" r:id="rId82"/>
          <w:footerReference w:type="default" r:id="rId83"/>
          <w:headerReference w:type="first" r:id="rId84"/>
          <w:footerReference w:type="first" r:id="rId85"/>
          <w:footnotePr>
            <w:pos w:val="beneathText"/>
          </w:footnotePr>
          <w:pgSz w:w="16837" w:h="11905" w:orient="landscape"/>
          <w:pgMar w:top="1701" w:right="1140" w:bottom="1701" w:left="1140" w:header="709" w:footer="590" w:gutter="0"/>
          <w:cols w:space="720"/>
          <w:docGrid w:linePitch="360"/>
        </w:sectPr>
      </w:pPr>
    </w:p>
    <w:p w:rsidR="00480E6D" w:rsidRDefault="00480E6D">
      <w:pPr>
        <w:spacing w:line="360" w:lineRule="auto"/>
        <w:rPr>
          <w:b/>
        </w:rPr>
      </w:pPr>
    </w:p>
    <w:p w:rsidR="00480E6D" w:rsidRDefault="00480E6D">
      <w:pPr>
        <w:spacing w:line="360" w:lineRule="auto"/>
      </w:pPr>
    </w:p>
    <w:p w:rsidR="00480E6D" w:rsidRDefault="00480E6D">
      <w:pPr>
        <w:spacing w:line="360" w:lineRule="auto"/>
        <w:ind w:left="0"/>
        <w:jc w:val="center"/>
        <w:rPr>
          <w:b/>
          <w:sz w:val="24"/>
        </w:rPr>
      </w:pPr>
      <w:r>
        <w:rPr>
          <w:b/>
          <w:sz w:val="24"/>
        </w:rPr>
        <w:t>Üretim Planı (Aylık)</w:t>
      </w:r>
    </w:p>
    <w:p w:rsidR="00480E6D" w:rsidRDefault="00480E6D">
      <w:pPr>
        <w:spacing w:line="360" w:lineRule="auto"/>
      </w:pPr>
    </w:p>
    <w:p w:rsidR="00480E6D" w:rsidRDefault="00480E6D">
      <w:pPr>
        <w:spacing w:line="360" w:lineRule="auto"/>
      </w:pPr>
    </w:p>
    <w:tbl>
      <w:tblPr>
        <w:tblW w:w="0" w:type="auto"/>
        <w:tblInd w:w="108" w:type="dxa"/>
        <w:tblLayout w:type="fixed"/>
        <w:tblLook w:val="0000"/>
      </w:tblPr>
      <w:tblGrid>
        <w:gridCol w:w="4320"/>
        <w:gridCol w:w="864"/>
        <w:gridCol w:w="864"/>
        <w:gridCol w:w="864"/>
        <w:gridCol w:w="864"/>
        <w:gridCol w:w="864"/>
        <w:gridCol w:w="864"/>
        <w:gridCol w:w="864"/>
        <w:gridCol w:w="864"/>
        <w:gridCol w:w="864"/>
        <w:gridCol w:w="864"/>
        <w:gridCol w:w="864"/>
        <w:gridCol w:w="889"/>
      </w:tblGrid>
      <w:tr w:rsidR="00480E6D">
        <w:trPr>
          <w:cantSplit/>
          <w:trHeight w:val="505"/>
        </w:trPr>
        <w:tc>
          <w:tcPr>
            <w:tcW w:w="4320" w:type="dxa"/>
            <w:vMerge w:val="restart"/>
            <w:tcBorders>
              <w:top w:val="single" w:sz="4" w:space="0" w:color="000000"/>
              <w:left w:val="single" w:sz="4" w:space="0" w:color="000000"/>
            </w:tcBorders>
          </w:tcPr>
          <w:p w:rsidR="00480E6D" w:rsidRDefault="00480E6D">
            <w:pPr>
              <w:snapToGrid w:val="0"/>
              <w:spacing w:before="120" w:after="40" w:line="360" w:lineRule="auto"/>
              <w:ind w:left="0"/>
              <w:jc w:val="center"/>
              <w:rPr>
                <w:b/>
              </w:rPr>
            </w:pPr>
          </w:p>
        </w:tc>
        <w:tc>
          <w:tcPr>
            <w:tcW w:w="10393" w:type="dxa"/>
            <w:gridSpan w:val="12"/>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jc w:val="center"/>
              <w:rPr>
                <w:b/>
                <w:lang w:val="de-DE"/>
              </w:rPr>
            </w:pPr>
            <w:r>
              <w:rPr>
                <w:b/>
                <w:lang w:val="de-DE"/>
              </w:rPr>
              <w:t>Aylar (adet ya da adam-saat olarak)</w:t>
            </w:r>
          </w:p>
        </w:tc>
      </w:tr>
      <w:tr w:rsidR="00480E6D">
        <w:trPr>
          <w:trHeight w:val="385"/>
        </w:trPr>
        <w:tc>
          <w:tcPr>
            <w:tcW w:w="4320" w:type="dxa"/>
            <w:vMerge w:val="restart"/>
            <w:tcBorders>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Ürün/Hizmet</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2</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3</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4</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5</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6</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7</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8</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9</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10</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11</w:t>
            </w: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jc w:val="center"/>
              <w:rPr>
                <w:b/>
              </w:rPr>
            </w:pPr>
            <w:r>
              <w:rPr>
                <w:b/>
              </w:rPr>
              <w:t>12</w:t>
            </w: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bl>
    <w:p w:rsidR="00480E6D" w:rsidRDefault="00480E6D">
      <w:pPr>
        <w:spacing w:line="360" w:lineRule="auto"/>
        <w:sectPr w:rsidR="00480E6D">
          <w:headerReference w:type="even" r:id="rId86"/>
          <w:headerReference w:type="default" r:id="rId87"/>
          <w:footerReference w:type="even" r:id="rId88"/>
          <w:footerReference w:type="default" r:id="rId89"/>
          <w:headerReference w:type="first" r:id="rId90"/>
          <w:footerReference w:type="first" r:id="rId91"/>
          <w:footnotePr>
            <w:pos w:val="beneathText"/>
          </w:footnotePr>
          <w:pgSz w:w="16837" w:h="11905" w:orient="landscape"/>
          <w:pgMar w:top="1699" w:right="1138" w:bottom="1699" w:left="1138" w:header="706" w:footer="706" w:gutter="0"/>
          <w:cols w:space="720"/>
          <w:docGrid w:linePitch="360"/>
        </w:sectPr>
      </w:pPr>
      <w:r>
        <w:tab/>
      </w:r>
    </w:p>
    <w:p w:rsidR="00480E6D" w:rsidRDefault="00480E6D">
      <w:pPr>
        <w:spacing w:line="360" w:lineRule="auto"/>
        <w:ind w:left="0"/>
        <w:jc w:val="center"/>
        <w:rPr>
          <w:b/>
          <w:sz w:val="24"/>
        </w:rPr>
      </w:pPr>
      <w:r>
        <w:rPr>
          <w:b/>
          <w:sz w:val="24"/>
        </w:rPr>
        <w:lastRenderedPageBreak/>
        <w:t>Makine-Ekipman Gereksinim Tablosu</w:t>
      </w:r>
    </w:p>
    <w:p w:rsidR="00480E6D" w:rsidRDefault="00480E6D">
      <w:pPr>
        <w:spacing w:line="360" w:lineRule="auto"/>
      </w:pPr>
    </w:p>
    <w:p w:rsidR="00480E6D" w:rsidRDefault="00480E6D">
      <w:pPr>
        <w:spacing w:line="360" w:lineRule="auto"/>
        <w:rPr>
          <w:b/>
        </w:rPr>
      </w:pPr>
    </w:p>
    <w:tbl>
      <w:tblPr>
        <w:tblW w:w="0" w:type="auto"/>
        <w:tblInd w:w="-20" w:type="dxa"/>
        <w:tblLayout w:type="fixed"/>
        <w:tblLook w:val="0000"/>
      </w:tblPr>
      <w:tblGrid>
        <w:gridCol w:w="3954"/>
        <w:gridCol w:w="1710"/>
        <w:gridCol w:w="2970"/>
        <w:gridCol w:w="2250"/>
        <w:gridCol w:w="4172"/>
      </w:tblGrid>
      <w:tr w:rsidR="00480E6D">
        <w:trPr>
          <w:trHeight w:val="350"/>
        </w:trPr>
        <w:tc>
          <w:tcPr>
            <w:tcW w:w="3954" w:type="dxa"/>
            <w:vMerge w:val="restart"/>
            <w:tcBorders>
              <w:top w:val="single" w:sz="8" w:space="0" w:color="000000"/>
              <w:left w:val="single" w:sz="8" w:space="0" w:color="000000"/>
              <w:bottom w:val="double" w:sz="1" w:space="0" w:color="000000"/>
            </w:tcBorders>
            <w:vAlign w:val="bottom"/>
          </w:tcPr>
          <w:p w:rsidR="00480E6D" w:rsidRDefault="00480E6D">
            <w:pPr>
              <w:snapToGrid w:val="0"/>
              <w:spacing w:before="180" w:after="120"/>
              <w:ind w:left="0"/>
              <w:jc w:val="center"/>
              <w:rPr>
                <w:b/>
              </w:rPr>
            </w:pPr>
            <w:r>
              <w:rPr>
                <w:b/>
              </w:rPr>
              <w:br/>
              <w:t>Makine-Ekipman</w:t>
            </w:r>
          </w:p>
        </w:tc>
        <w:tc>
          <w:tcPr>
            <w:tcW w:w="1710" w:type="dxa"/>
            <w:vMerge w:val="restart"/>
            <w:tcBorders>
              <w:top w:val="single" w:sz="8" w:space="0" w:color="000000"/>
              <w:left w:val="single" w:sz="4" w:space="0" w:color="000000"/>
              <w:bottom w:val="double" w:sz="1" w:space="0" w:color="000000"/>
            </w:tcBorders>
            <w:vAlign w:val="bottom"/>
          </w:tcPr>
          <w:p w:rsidR="00480E6D" w:rsidRDefault="00480E6D">
            <w:pPr>
              <w:snapToGrid w:val="0"/>
              <w:spacing w:before="180" w:after="120"/>
              <w:ind w:left="-22"/>
              <w:jc w:val="center"/>
              <w:rPr>
                <w:b/>
              </w:rPr>
            </w:pPr>
            <w:r>
              <w:rPr>
                <w:b/>
              </w:rPr>
              <w:t>Adeti</w:t>
            </w:r>
          </w:p>
        </w:tc>
        <w:tc>
          <w:tcPr>
            <w:tcW w:w="2970" w:type="dxa"/>
            <w:vMerge w:val="restart"/>
            <w:tcBorders>
              <w:top w:val="single" w:sz="8" w:space="0" w:color="000000"/>
              <w:left w:val="single" w:sz="4" w:space="0" w:color="000000"/>
              <w:bottom w:val="double" w:sz="1" w:space="0" w:color="000000"/>
            </w:tcBorders>
            <w:vAlign w:val="bottom"/>
          </w:tcPr>
          <w:p w:rsidR="00480E6D" w:rsidRDefault="00480E6D">
            <w:pPr>
              <w:snapToGrid w:val="0"/>
              <w:spacing w:before="180" w:after="120"/>
              <w:ind w:left="0"/>
              <w:jc w:val="center"/>
              <w:rPr>
                <w:b/>
              </w:rPr>
            </w:pPr>
            <w:r>
              <w:rPr>
                <w:b/>
              </w:rPr>
              <w:br/>
              <w:t>Marka-Model</w:t>
            </w:r>
          </w:p>
        </w:tc>
        <w:tc>
          <w:tcPr>
            <w:tcW w:w="2250" w:type="dxa"/>
            <w:vMerge w:val="restart"/>
            <w:tcBorders>
              <w:top w:val="single" w:sz="8" w:space="0" w:color="000000"/>
              <w:left w:val="single" w:sz="4" w:space="0" w:color="000000"/>
              <w:bottom w:val="double" w:sz="1" w:space="0" w:color="000000"/>
            </w:tcBorders>
            <w:vAlign w:val="bottom"/>
          </w:tcPr>
          <w:p w:rsidR="00480E6D" w:rsidRDefault="00480E6D">
            <w:pPr>
              <w:snapToGrid w:val="0"/>
              <w:spacing w:before="180" w:after="120"/>
              <w:ind w:left="0"/>
              <w:jc w:val="center"/>
              <w:rPr>
                <w:b/>
              </w:rPr>
            </w:pPr>
            <w:r>
              <w:rPr>
                <w:b/>
              </w:rPr>
              <w:t>Maliyeti</w:t>
            </w:r>
          </w:p>
        </w:tc>
        <w:tc>
          <w:tcPr>
            <w:tcW w:w="4172" w:type="dxa"/>
            <w:vMerge w:val="restart"/>
            <w:tcBorders>
              <w:top w:val="single" w:sz="8" w:space="0" w:color="000000"/>
              <w:left w:val="single" w:sz="4" w:space="0" w:color="000000"/>
              <w:bottom w:val="double" w:sz="1" w:space="0" w:color="000000"/>
              <w:right w:val="single" w:sz="8" w:space="0" w:color="000000"/>
            </w:tcBorders>
            <w:vAlign w:val="bottom"/>
          </w:tcPr>
          <w:p w:rsidR="00480E6D" w:rsidRDefault="00480E6D">
            <w:pPr>
              <w:snapToGrid w:val="0"/>
              <w:spacing w:before="180" w:after="120"/>
              <w:ind w:left="-6"/>
              <w:jc w:val="center"/>
              <w:rPr>
                <w:b/>
              </w:rPr>
            </w:pPr>
            <w:r>
              <w:rPr>
                <w:b/>
              </w:rPr>
              <w:br/>
              <w:t>Ödeme Planı</w:t>
            </w:r>
          </w:p>
        </w:tc>
      </w:tr>
      <w:tr w:rsidR="00480E6D">
        <w:trPr>
          <w:trHeight w:val="585"/>
        </w:trPr>
        <w:tc>
          <w:tcPr>
            <w:tcW w:w="3954" w:type="dxa"/>
            <w:vMerge w:val="restart"/>
            <w:tcBorders>
              <w:left w:val="single" w:sz="8" w:space="0" w:color="000000"/>
              <w:bottom w:val="single" w:sz="4" w:space="0" w:color="000000"/>
            </w:tcBorders>
          </w:tcPr>
          <w:p w:rsidR="00480E6D" w:rsidRPr="00090A7D" w:rsidRDefault="00090A7D">
            <w:pPr>
              <w:snapToGrid w:val="0"/>
              <w:spacing w:before="120" w:after="120" w:line="360" w:lineRule="auto"/>
              <w:ind w:left="0"/>
              <w:rPr>
                <w:b/>
                <w:sz w:val="16"/>
                <w:szCs w:val="16"/>
              </w:rPr>
            </w:pPr>
            <w:r w:rsidRPr="00090A7D">
              <w:rPr>
                <w:b/>
                <w:sz w:val="16"/>
                <w:szCs w:val="16"/>
              </w:rPr>
              <w:t>Masaustu Bilgisayar</w:t>
            </w:r>
          </w:p>
        </w:tc>
        <w:tc>
          <w:tcPr>
            <w:tcW w:w="1710" w:type="dxa"/>
            <w:vMerge w:val="restart"/>
            <w:tcBorders>
              <w:left w:val="single" w:sz="4" w:space="0" w:color="000000"/>
              <w:bottom w:val="single" w:sz="4" w:space="0" w:color="000000"/>
            </w:tcBorders>
            <w:vAlign w:val="center"/>
          </w:tcPr>
          <w:p w:rsidR="00480E6D" w:rsidRPr="00090A7D" w:rsidRDefault="00090A7D">
            <w:pPr>
              <w:snapToGrid w:val="0"/>
              <w:spacing w:before="120" w:after="120" w:line="360" w:lineRule="auto"/>
              <w:ind w:left="-22"/>
              <w:jc w:val="center"/>
              <w:rPr>
                <w:b/>
                <w:sz w:val="16"/>
                <w:szCs w:val="16"/>
              </w:rPr>
            </w:pPr>
            <w:r w:rsidRPr="00090A7D">
              <w:rPr>
                <w:b/>
                <w:sz w:val="16"/>
                <w:szCs w:val="16"/>
              </w:rPr>
              <w:t>3</w:t>
            </w:r>
          </w:p>
        </w:tc>
        <w:tc>
          <w:tcPr>
            <w:tcW w:w="2970" w:type="dxa"/>
            <w:vMerge w:val="restart"/>
            <w:tcBorders>
              <w:left w:val="single" w:sz="4" w:space="0" w:color="000000"/>
              <w:bottom w:val="single" w:sz="4" w:space="0" w:color="000000"/>
            </w:tcBorders>
          </w:tcPr>
          <w:p w:rsidR="00480E6D" w:rsidRPr="00090A7D" w:rsidRDefault="00090A7D" w:rsidP="003B07B7">
            <w:pPr>
              <w:snapToGrid w:val="0"/>
              <w:spacing w:before="120" w:after="120" w:line="360" w:lineRule="auto"/>
              <w:ind w:left="0"/>
              <w:rPr>
                <w:b/>
                <w:sz w:val="16"/>
                <w:szCs w:val="16"/>
              </w:rPr>
            </w:pPr>
            <w:r w:rsidRPr="00090A7D">
              <w:rPr>
                <w:b/>
                <w:sz w:val="16"/>
                <w:szCs w:val="16"/>
              </w:rPr>
              <w:t>Toshiba</w:t>
            </w:r>
          </w:p>
        </w:tc>
        <w:tc>
          <w:tcPr>
            <w:tcW w:w="2250" w:type="dxa"/>
            <w:vMerge w:val="restart"/>
            <w:tcBorders>
              <w:left w:val="single" w:sz="4" w:space="0" w:color="000000"/>
              <w:bottom w:val="single" w:sz="4" w:space="0" w:color="000000"/>
            </w:tcBorders>
          </w:tcPr>
          <w:p w:rsidR="00480E6D" w:rsidRPr="00090A7D" w:rsidRDefault="00090A7D">
            <w:pPr>
              <w:snapToGrid w:val="0"/>
              <w:spacing w:before="120" w:after="120" w:line="360" w:lineRule="auto"/>
              <w:ind w:left="0"/>
              <w:rPr>
                <w:b/>
                <w:sz w:val="16"/>
                <w:szCs w:val="16"/>
              </w:rPr>
            </w:pPr>
            <w:r w:rsidRPr="00090A7D">
              <w:rPr>
                <w:b/>
                <w:sz w:val="16"/>
                <w:szCs w:val="16"/>
              </w:rPr>
              <w:t>5.000TL</w:t>
            </w:r>
          </w:p>
        </w:tc>
        <w:tc>
          <w:tcPr>
            <w:tcW w:w="4172" w:type="dxa"/>
            <w:vMerge w:val="restart"/>
            <w:tcBorders>
              <w:left w:val="single" w:sz="4" w:space="0" w:color="000000"/>
              <w:bottom w:val="single" w:sz="4" w:space="0" w:color="000000"/>
              <w:right w:val="single" w:sz="8" w:space="0" w:color="000000"/>
            </w:tcBorders>
          </w:tcPr>
          <w:p w:rsidR="00480E6D" w:rsidRPr="00090A7D" w:rsidRDefault="00090A7D">
            <w:pPr>
              <w:snapToGrid w:val="0"/>
              <w:spacing w:before="120" w:after="120" w:line="360" w:lineRule="auto"/>
              <w:ind w:left="-6"/>
              <w:rPr>
                <w:b/>
                <w:sz w:val="16"/>
                <w:szCs w:val="16"/>
              </w:rPr>
            </w:pPr>
            <w:r w:rsidRPr="00090A7D">
              <w:rPr>
                <w:b/>
                <w:sz w:val="16"/>
                <w:szCs w:val="16"/>
              </w:rPr>
              <w:t>Pesin</w:t>
            </w: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Pr="00090A7D" w:rsidRDefault="00090A7D">
            <w:pPr>
              <w:snapToGrid w:val="0"/>
              <w:spacing w:before="120" w:after="120" w:line="360" w:lineRule="auto"/>
              <w:ind w:left="0"/>
              <w:rPr>
                <w:b/>
                <w:sz w:val="16"/>
                <w:szCs w:val="16"/>
              </w:rPr>
            </w:pPr>
            <w:r w:rsidRPr="00090A7D">
              <w:rPr>
                <w:b/>
                <w:sz w:val="16"/>
                <w:szCs w:val="16"/>
              </w:rPr>
              <w:t>UPS</w:t>
            </w:r>
          </w:p>
        </w:tc>
        <w:tc>
          <w:tcPr>
            <w:tcW w:w="1710" w:type="dxa"/>
            <w:vMerge w:val="restart"/>
            <w:tcBorders>
              <w:top w:val="single" w:sz="4" w:space="0" w:color="000000"/>
              <w:left w:val="single" w:sz="4" w:space="0" w:color="000000"/>
              <w:bottom w:val="single" w:sz="4" w:space="0" w:color="000000"/>
            </w:tcBorders>
            <w:vAlign w:val="center"/>
          </w:tcPr>
          <w:p w:rsidR="00480E6D" w:rsidRPr="00090A7D" w:rsidRDefault="003B07B7">
            <w:pPr>
              <w:snapToGrid w:val="0"/>
              <w:spacing w:before="120" w:after="120" w:line="360" w:lineRule="auto"/>
              <w:ind w:left="-22"/>
              <w:jc w:val="center"/>
              <w:rPr>
                <w:b/>
                <w:sz w:val="16"/>
                <w:szCs w:val="16"/>
              </w:rPr>
            </w:pPr>
            <w:r>
              <w:rPr>
                <w:b/>
                <w:sz w:val="16"/>
                <w:szCs w:val="16"/>
              </w:rPr>
              <w:t>1</w:t>
            </w:r>
          </w:p>
        </w:tc>
        <w:tc>
          <w:tcPr>
            <w:tcW w:w="2970" w:type="dxa"/>
            <w:vMerge w:val="restart"/>
            <w:tcBorders>
              <w:top w:val="single" w:sz="4" w:space="0" w:color="000000"/>
              <w:left w:val="single" w:sz="4" w:space="0" w:color="000000"/>
              <w:bottom w:val="single" w:sz="4" w:space="0" w:color="000000"/>
            </w:tcBorders>
          </w:tcPr>
          <w:p w:rsidR="00480E6D" w:rsidRPr="00090A7D" w:rsidRDefault="00090A7D" w:rsidP="00090A7D">
            <w:pPr>
              <w:snapToGrid w:val="0"/>
              <w:spacing w:before="120" w:after="120" w:line="360" w:lineRule="auto"/>
              <w:ind w:left="0"/>
              <w:rPr>
                <w:b/>
                <w:sz w:val="16"/>
                <w:szCs w:val="16"/>
              </w:rPr>
            </w:pPr>
            <w:r w:rsidRPr="00090A7D">
              <w:rPr>
                <w:b/>
                <w:sz w:val="16"/>
                <w:szCs w:val="16"/>
              </w:rPr>
              <w:t>DEXTER 1500VA PRO LINE INTERACTIVE UPS</w:t>
            </w:r>
          </w:p>
        </w:tc>
        <w:tc>
          <w:tcPr>
            <w:tcW w:w="2250" w:type="dxa"/>
            <w:vMerge w:val="restart"/>
            <w:tcBorders>
              <w:top w:val="single" w:sz="4" w:space="0" w:color="000000"/>
              <w:left w:val="single" w:sz="4" w:space="0" w:color="000000"/>
              <w:bottom w:val="single" w:sz="4" w:space="0" w:color="000000"/>
            </w:tcBorders>
          </w:tcPr>
          <w:p w:rsidR="00480E6D" w:rsidRPr="00090A7D" w:rsidRDefault="003B07B7" w:rsidP="003B07B7">
            <w:pPr>
              <w:snapToGrid w:val="0"/>
              <w:spacing w:before="120" w:after="120" w:line="360" w:lineRule="auto"/>
              <w:ind w:left="720" w:hanging="720"/>
              <w:rPr>
                <w:b/>
                <w:sz w:val="16"/>
                <w:szCs w:val="16"/>
              </w:rPr>
            </w:pPr>
            <w:r>
              <w:rPr>
                <w:b/>
                <w:sz w:val="16"/>
                <w:szCs w:val="16"/>
              </w:rPr>
              <w:t>200 TL</w:t>
            </w: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Pr="00090A7D" w:rsidRDefault="003B07B7">
            <w:pPr>
              <w:snapToGrid w:val="0"/>
              <w:spacing w:before="120" w:after="120" w:line="360" w:lineRule="auto"/>
              <w:ind w:left="-6"/>
              <w:rPr>
                <w:b/>
                <w:sz w:val="16"/>
                <w:szCs w:val="16"/>
              </w:rPr>
            </w:pPr>
            <w:r>
              <w:rPr>
                <w:b/>
                <w:sz w:val="16"/>
                <w:szCs w:val="16"/>
              </w:rPr>
              <w:t>Pesin</w:t>
            </w: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4"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4"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4" w:space="0" w:color="000000"/>
              <w:right w:val="single" w:sz="8" w:space="0" w:color="000000"/>
            </w:tcBorders>
          </w:tcPr>
          <w:p w:rsidR="00480E6D" w:rsidRDefault="00480E6D">
            <w:pPr>
              <w:snapToGrid w:val="0"/>
              <w:spacing w:before="120" w:after="120" w:line="360" w:lineRule="auto"/>
              <w:ind w:left="-6"/>
              <w:rPr>
                <w:b/>
              </w:rPr>
            </w:pPr>
          </w:p>
        </w:tc>
      </w:tr>
      <w:tr w:rsidR="00480E6D">
        <w:trPr>
          <w:trHeight w:val="585"/>
        </w:trPr>
        <w:tc>
          <w:tcPr>
            <w:tcW w:w="3954" w:type="dxa"/>
            <w:vMerge w:val="restart"/>
            <w:tcBorders>
              <w:top w:val="single" w:sz="4" w:space="0" w:color="000000"/>
              <w:left w:val="single" w:sz="8" w:space="0" w:color="000000"/>
              <w:bottom w:val="single" w:sz="8" w:space="0" w:color="000000"/>
            </w:tcBorders>
          </w:tcPr>
          <w:p w:rsidR="00480E6D" w:rsidRDefault="00480E6D">
            <w:pPr>
              <w:snapToGrid w:val="0"/>
              <w:spacing w:before="120" w:after="120" w:line="360" w:lineRule="auto"/>
              <w:ind w:left="0"/>
              <w:rPr>
                <w:b/>
              </w:rPr>
            </w:pPr>
          </w:p>
        </w:tc>
        <w:tc>
          <w:tcPr>
            <w:tcW w:w="1710" w:type="dxa"/>
            <w:vMerge w:val="restart"/>
            <w:tcBorders>
              <w:top w:val="single" w:sz="4" w:space="0" w:color="000000"/>
              <w:left w:val="single" w:sz="4" w:space="0" w:color="000000"/>
              <w:bottom w:val="single" w:sz="8" w:space="0" w:color="000000"/>
            </w:tcBorders>
            <w:vAlign w:val="center"/>
          </w:tcPr>
          <w:p w:rsidR="00480E6D" w:rsidRDefault="00480E6D">
            <w:pPr>
              <w:snapToGrid w:val="0"/>
              <w:spacing w:before="120" w:after="120" w:line="360" w:lineRule="auto"/>
              <w:ind w:left="-22"/>
              <w:jc w:val="center"/>
              <w:rPr>
                <w:b/>
              </w:rPr>
            </w:pPr>
          </w:p>
        </w:tc>
        <w:tc>
          <w:tcPr>
            <w:tcW w:w="2970" w:type="dxa"/>
            <w:vMerge w:val="restart"/>
            <w:tcBorders>
              <w:top w:val="single" w:sz="4" w:space="0" w:color="000000"/>
              <w:left w:val="single" w:sz="4" w:space="0" w:color="000000"/>
              <w:bottom w:val="single" w:sz="8" w:space="0" w:color="000000"/>
            </w:tcBorders>
          </w:tcPr>
          <w:p w:rsidR="00480E6D" w:rsidRDefault="00480E6D">
            <w:pPr>
              <w:snapToGrid w:val="0"/>
              <w:spacing w:before="120" w:after="120" w:line="360" w:lineRule="auto"/>
              <w:rPr>
                <w:b/>
              </w:rPr>
            </w:pPr>
          </w:p>
        </w:tc>
        <w:tc>
          <w:tcPr>
            <w:tcW w:w="2250" w:type="dxa"/>
            <w:vMerge w:val="restart"/>
            <w:tcBorders>
              <w:top w:val="single" w:sz="4" w:space="0" w:color="000000"/>
              <w:left w:val="single" w:sz="4" w:space="0" w:color="000000"/>
              <w:bottom w:val="single" w:sz="8" w:space="0" w:color="000000"/>
            </w:tcBorders>
          </w:tcPr>
          <w:p w:rsidR="00480E6D" w:rsidRDefault="00480E6D">
            <w:pPr>
              <w:snapToGrid w:val="0"/>
              <w:spacing w:before="120" w:after="120" w:line="360" w:lineRule="auto"/>
              <w:ind w:left="0"/>
              <w:rPr>
                <w:b/>
              </w:rPr>
            </w:pPr>
          </w:p>
        </w:tc>
        <w:tc>
          <w:tcPr>
            <w:tcW w:w="4172" w:type="dxa"/>
            <w:vMerge w:val="restart"/>
            <w:tcBorders>
              <w:top w:val="single" w:sz="4" w:space="0" w:color="000000"/>
              <w:left w:val="single" w:sz="4" w:space="0" w:color="000000"/>
              <w:bottom w:val="single" w:sz="8" w:space="0" w:color="000000"/>
              <w:right w:val="single" w:sz="8" w:space="0" w:color="000000"/>
            </w:tcBorders>
          </w:tcPr>
          <w:p w:rsidR="00480E6D" w:rsidRDefault="00480E6D">
            <w:pPr>
              <w:snapToGrid w:val="0"/>
              <w:spacing w:before="120" w:after="120" w:line="360" w:lineRule="auto"/>
              <w:ind w:left="-6"/>
              <w:rPr>
                <w:b/>
              </w:rPr>
            </w:pPr>
          </w:p>
        </w:tc>
      </w:tr>
    </w:tbl>
    <w:p w:rsidR="00480E6D" w:rsidRDefault="00480E6D">
      <w:pPr>
        <w:sectPr w:rsidR="00480E6D">
          <w:headerReference w:type="even" r:id="rId92"/>
          <w:headerReference w:type="default" r:id="rId93"/>
          <w:footerReference w:type="even" r:id="rId94"/>
          <w:footerReference w:type="default" r:id="rId95"/>
          <w:headerReference w:type="first" r:id="rId96"/>
          <w:footerReference w:type="first" r:id="rId97"/>
          <w:footnotePr>
            <w:pos w:val="beneathText"/>
          </w:footnotePr>
          <w:pgSz w:w="16837" w:h="11905" w:orient="landscape"/>
          <w:pgMar w:top="1699" w:right="1138" w:bottom="1699" w:left="1138" w:header="706" w:footer="706" w:gutter="0"/>
          <w:cols w:space="720"/>
          <w:docGrid w:linePitch="360"/>
        </w:sectPr>
      </w:pPr>
    </w:p>
    <w:p w:rsidR="00480E6D" w:rsidRDefault="00480E6D">
      <w:pPr>
        <w:pStyle w:val="Heading2"/>
        <w:rPr>
          <w:lang w:val="de-DE"/>
        </w:rPr>
      </w:pPr>
      <w:bookmarkStart w:id="61" w:name="_toc3454"/>
      <w:bookmarkEnd w:id="61"/>
      <w:r>
        <w:rPr>
          <w:lang w:val="de-DE"/>
        </w:rPr>
        <w:lastRenderedPageBreak/>
        <w:t>Ürün ya da Hizmet Üretimi  İçin Gerekli Girdiler</w:t>
      </w:r>
    </w:p>
    <w:p w:rsidR="00480E6D" w:rsidRDefault="00480E6D">
      <w:pPr>
        <w:pStyle w:val="Heading3"/>
        <w:numPr>
          <w:ilvl w:val="2"/>
          <w:numId w:val="12"/>
        </w:numPr>
        <w:spacing w:line="360" w:lineRule="auto"/>
      </w:pPr>
      <w:bookmarkStart w:id="62" w:name="_toc3455"/>
      <w:bookmarkEnd w:id="62"/>
      <w:r>
        <w:t>Ürününüzün oluşumu sırasında kullanılan hammadde ve diğer malzemelerin birim ürün içinde miktarları nelerdir?</w:t>
      </w:r>
    </w:p>
    <w:p w:rsidR="00480E6D" w:rsidRDefault="00480E6D"/>
    <w:tbl>
      <w:tblPr>
        <w:tblW w:w="0" w:type="auto"/>
        <w:tblInd w:w="-10" w:type="dxa"/>
        <w:tblLayout w:type="fixed"/>
        <w:tblLook w:val="0000"/>
      </w:tblPr>
      <w:tblGrid>
        <w:gridCol w:w="6576"/>
        <w:gridCol w:w="3139"/>
      </w:tblGrid>
      <w:tr w:rsidR="00480E6D">
        <w:trPr>
          <w:cantSplit/>
          <w:trHeight w:val="526"/>
        </w:trPr>
        <w:tc>
          <w:tcPr>
            <w:tcW w:w="9715" w:type="dxa"/>
            <w:gridSpan w:val="2"/>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rPr>
                <w:b/>
                <w:sz w:val="24"/>
              </w:rPr>
            </w:pPr>
            <w:r>
              <w:rPr>
                <w:b/>
                <w:sz w:val="24"/>
              </w:rPr>
              <w:t>Ürün Adı</w:t>
            </w: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rPr>
                <w:lang w:val="de-DE"/>
              </w:rPr>
            </w:pPr>
            <w:r>
              <w:rPr>
                <w:lang w:val="de-DE"/>
              </w:rPr>
              <w:t>Hammadde ve Malzeme Girdi Türleri</w:t>
            </w: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pPr>
            <w:r>
              <w:t>Birim Miktar</w:t>
            </w: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524"/>
        </w:trPr>
        <w:tc>
          <w:tcPr>
            <w:tcW w:w="657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313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bl>
    <w:p w:rsidR="00480E6D" w:rsidRDefault="00480E6D">
      <w:pPr>
        <w:pStyle w:val="Heading3"/>
        <w:numPr>
          <w:ilvl w:val="0"/>
          <w:numId w:val="0"/>
        </w:numPr>
        <w:spacing w:before="60" w:line="360" w:lineRule="auto"/>
      </w:pPr>
    </w:p>
    <w:p w:rsidR="00480E6D" w:rsidRDefault="00480E6D">
      <w:pPr>
        <w:pStyle w:val="Heading3"/>
        <w:numPr>
          <w:ilvl w:val="2"/>
          <w:numId w:val="12"/>
        </w:numPr>
        <w:spacing w:before="60" w:line="360" w:lineRule="auto"/>
      </w:pPr>
      <w:bookmarkStart w:id="63" w:name="_toc3511"/>
      <w:bookmarkEnd w:id="63"/>
      <w:r>
        <w:t>Hammadde ve diğer girdilerin temin edileceği yer, koşullar, fiyat ve diğer açıklamaları içeren “Hammadde ve Diğer Malzemeler Temin Koşulları” tablosunu hazırlayınız.</w:t>
      </w:r>
    </w:p>
    <w:p w:rsidR="00480E6D" w:rsidRDefault="00480E6D"/>
    <w:p w:rsidR="00480E6D" w:rsidRDefault="00480E6D">
      <w:pPr>
        <w:pStyle w:val="Heading3"/>
        <w:numPr>
          <w:ilvl w:val="2"/>
          <w:numId w:val="8"/>
        </w:numPr>
        <w:spacing w:before="60" w:line="360" w:lineRule="auto"/>
      </w:pPr>
      <w:bookmarkStart w:id="64" w:name="_toc3513"/>
      <w:bookmarkEnd w:id="64"/>
      <w:r>
        <w:t>Üretim planına göre üretimde kullanılacak aylık girdi ihtiyacı nedir?  "Hammadde ve Diğer Malzemeler Temin Planı (aylık)" tablosunu doldurunuz.</w:t>
      </w:r>
    </w:p>
    <w:p w:rsidR="00480E6D" w:rsidRDefault="00480E6D">
      <w:pPr>
        <w:pageBreakBefore/>
      </w:pPr>
    </w:p>
    <w:p w:rsidR="00480E6D" w:rsidRDefault="00480E6D">
      <w:pPr>
        <w:pStyle w:val="Heading2"/>
        <w:rPr>
          <w:lang w:val="de-DE"/>
        </w:rPr>
      </w:pPr>
      <w:bookmarkStart w:id="65" w:name="_toc3515"/>
      <w:bookmarkEnd w:id="65"/>
      <w:r>
        <w:rPr>
          <w:lang w:val="de-DE"/>
        </w:rPr>
        <w:t>Ürün ya da Hizmet Üretimi  İçin Gerekli İşgücü</w:t>
      </w:r>
    </w:p>
    <w:p w:rsidR="00480E6D" w:rsidRDefault="00480E6D">
      <w:pPr>
        <w:pStyle w:val="Heading3"/>
        <w:spacing w:line="360" w:lineRule="auto"/>
        <w:rPr>
          <w:lang w:val="de-DE"/>
        </w:rPr>
      </w:pPr>
      <w:bookmarkStart w:id="66" w:name="_toc3516"/>
      <w:bookmarkEnd w:id="66"/>
      <w:r>
        <w:rPr>
          <w:lang w:val="de-DE"/>
        </w:rPr>
        <w:t>Üretim iş akış şemasına göre üretim aktivitelerini oluşturan iş grupları nelerdir?</w:t>
      </w:r>
    </w:p>
    <w:tbl>
      <w:tblPr>
        <w:tblW w:w="9715" w:type="dxa"/>
        <w:tblInd w:w="-10" w:type="dxa"/>
        <w:tblLayout w:type="fixed"/>
        <w:tblLook w:val="0000"/>
      </w:tblPr>
      <w:tblGrid>
        <w:gridCol w:w="9715"/>
      </w:tblGrid>
      <w:tr w:rsidR="00480E6D" w:rsidTr="00F57EC0">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3B07B7">
            <w:pPr>
              <w:snapToGrid w:val="0"/>
              <w:spacing w:before="120" w:after="120"/>
              <w:rPr>
                <w:lang w:val="de-DE"/>
              </w:rPr>
            </w:pPr>
            <w:r>
              <w:rPr>
                <w:lang w:val="de-DE"/>
              </w:rPr>
              <w:t>Yazilimcilar: Projenin analiz ve tasarim asamasindan, test asamasina kadar sorumludurlar</w:t>
            </w:r>
            <w:r w:rsidR="00F57EC0">
              <w:rPr>
                <w:lang w:val="de-DE"/>
              </w:rPr>
              <w:t>.</w:t>
            </w:r>
          </w:p>
        </w:tc>
      </w:tr>
      <w:tr w:rsidR="00480E6D" w:rsidTr="00F57EC0">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Default="00F57EC0">
            <w:pPr>
              <w:snapToGrid w:val="0"/>
              <w:spacing w:before="120" w:after="120"/>
              <w:rPr>
                <w:lang w:val="de-DE"/>
              </w:rPr>
            </w:pPr>
            <w:r>
              <w:rPr>
                <w:lang w:val="de-DE"/>
              </w:rPr>
              <w:t>Tasarimci: Oyunun ve simualsyonun ihtiyac duydugu 3D modelleri saglamak, animasyon ve gorsel ogeler konusunda projenin ihtiyac duydugu materyalleri saglamakla gorevlidirler.</w:t>
            </w:r>
          </w:p>
        </w:tc>
      </w:tr>
    </w:tbl>
    <w:p w:rsidR="00480E6D" w:rsidRDefault="00480E6D"/>
    <w:p w:rsidR="00480E6D" w:rsidRDefault="00480E6D">
      <w:pPr>
        <w:rPr>
          <w:lang w:val="de-DE"/>
        </w:rPr>
      </w:pPr>
    </w:p>
    <w:p w:rsidR="00480E6D" w:rsidRDefault="00480E6D">
      <w:pPr>
        <w:pStyle w:val="Heading3"/>
        <w:spacing w:line="360" w:lineRule="auto"/>
        <w:rPr>
          <w:lang w:val="de-DE"/>
        </w:rPr>
      </w:pPr>
      <w:bookmarkStart w:id="67" w:name="_toc3554"/>
      <w:bookmarkEnd w:id="67"/>
      <w:r>
        <w:rPr>
          <w:lang w:val="de-DE"/>
        </w:rPr>
        <w:t>İş gruplarının gerektirdiği işgücü grupları ve nitelikleri nelerdir?</w:t>
      </w:r>
    </w:p>
    <w:p w:rsidR="00480E6D" w:rsidRDefault="00480E6D">
      <w:pPr>
        <w:rPr>
          <w:lang w:val="de-DE"/>
        </w:rPr>
      </w:pPr>
    </w:p>
    <w:tbl>
      <w:tblPr>
        <w:tblW w:w="9715" w:type="dxa"/>
        <w:tblInd w:w="-10" w:type="dxa"/>
        <w:tblLayout w:type="fixed"/>
        <w:tblLook w:val="0000"/>
      </w:tblPr>
      <w:tblGrid>
        <w:gridCol w:w="3174"/>
        <w:gridCol w:w="1701"/>
        <w:gridCol w:w="4840"/>
      </w:tblGrid>
      <w:tr w:rsidR="00480E6D" w:rsidTr="00F57EC0">
        <w:trPr>
          <w:cantSplit/>
          <w:trHeight w:val="526"/>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İş Grupları</w:t>
            </w:r>
          </w:p>
        </w:tc>
        <w:tc>
          <w:tcPr>
            <w:tcW w:w="170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Gerekli İşgücü</w:t>
            </w:r>
          </w:p>
        </w:tc>
        <w:tc>
          <w:tcPr>
            <w:tcW w:w="484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pPr>
            <w:r>
              <w:t>İşgücü Nitelikleri</w:t>
            </w:r>
          </w:p>
        </w:tc>
      </w:tr>
      <w:tr w:rsidR="00480E6D" w:rsidTr="00F57EC0">
        <w:trPr>
          <w:cantSplit/>
          <w:trHeight w:val="524"/>
        </w:trPr>
        <w:tc>
          <w:tcPr>
            <w:tcW w:w="3174" w:type="dxa"/>
            <w:vMerge w:val="restart"/>
            <w:tcBorders>
              <w:top w:val="single" w:sz="4" w:space="0" w:color="000000"/>
              <w:left w:val="single" w:sz="4" w:space="0" w:color="000000"/>
              <w:bottom w:val="single" w:sz="4" w:space="0" w:color="000000"/>
            </w:tcBorders>
          </w:tcPr>
          <w:p w:rsidR="00480E6D" w:rsidRDefault="00F57EC0">
            <w:pPr>
              <w:snapToGrid w:val="0"/>
              <w:spacing w:before="120" w:after="120"/>
              <w:ind w:left="0"/>
            </w:pPr>
            <w:r>
              <w:t>Yazilimci</w:t>
            </w:r>
          </w:p>
        </w:tc>
        <w:tc>
          <w:tcPr>
            <w:tcW w:w="1701" w:type="dxa"/>
            <w:vMerge w:val="restart"/>
            <w:tcBorders>
              <w:top w:val="single" w:sz="4" w:space="0" w:color="000000"/>
              <w:left w:val="single" w:sz="4" w:space="0" w:color="000000"/>
              <w:bottom w:val="single" w:sz="4" w:space="0" w:color="000000"/>
            </w:tcBorders>
          </w:tcPr>
          <w:p w:rsidR="00480E6D" w:rsidRDefault="00F57EC0">
            <w:pPr>
              <w:snapToGrid w:val="0"/>
              <w:spacing w:before="120" w:after="120"/>
              <w:ind w:left="0"/>
            </w:pPr>
            <w:r>
              <w:t>2</w:t>
            </w:r>
          </w:p>
        </w:tc>
        <w:tc>
          <w:tcPr>
            <w:tcW w:w="4840" w:type="dxa"/>
            <w:vMerge w:val="restart"/>
            <w:tcBorders>
              <w:top w:val="single" w:sz="4" w:space="0" w:color="000000"/>
              <w:left w:val="single" w:sz="4" w:space="0" w:color="000000"/>
              <w:bottom w:val="single" w:sz="4" w:space="0" w:color="000000"/>
              <w:right w:val="single" w:sz="4" w:space="0" w:color="000000"/>
            </w:tcBorders>
          </w:tcPr>
          <w:p w:rsidR="00480E6D" w:rsidRDefault="00F57EC0">
            <w:pPr>
              <w:snapToGrid w:val="0"/>
              <w:spacing w:before="120" w:after="120"/>
              <w:ind w:left="0"/>
            </w:pPr>
            <w:r>
              <w:t>Oyun ve Simulasyon konularinda kendilerini gelistirmeye istekli olmak, temel duzeyde bilgisayar grafigi konsunda matematik ve fizik altyapisina sahip olmak ve temel duzeyde  grafik api leri ya da motorlariyla calisabiliyor olmak.</w:t>
            </w:r>
          </w:p>
        </w:tc>
      </w:tr>
      <w:tr w:rsidR="00480E6D" w:rsidTr="00F57EC0">
        <w:trPr>
          <w:cantSplit/>
          <w:trHeight w:val="524"/>
        </w:trPr>
        <w:tc>
          <w:tcPr>
            <w:tcW w:w="3174" w:type="dxa"/>
            <w:tcBorders>
              <w:top w:val="single" w:sz="4" w:space="0" w:color="000000"/>
              <w:left w:val="single" w:sz="4" w:space="0" w:color="000000"/>
              <w:bottom w:val="single" w:sz="4" w:space="0" w:color="000000"/>
            </w:tcBorders>
          </w:tcPr>
          <w:p w:rsidR="00480E6D" w:rsidRDefault="00F57EC0">
            <w:pPr>
              <w:snapToGrid w:val="0"/>
              <w:spacing w:before="120" w:after="120"/>
              <w:ind w:left="0"/>
            </w:pPr>
            <w:r>
              <w:t>Tasarimci(3D model&amp;animasyon)</w:t>
            </w:r>
          </w:p>
        </w:tc>
        <w:tc>
          <w:tcPr>
            <w:tcW w:w="1701" w:type="dxa"/>
            <w:tcBorders>
              <w:top w:val="single" w:sz="4" w:space="0" w:color="000000"/>
              <w:left w:val="single" w:sz="4" w:space="0" w:color="000000"/>
              <w:bottom w:val="single" w:sz="4" w:space="0" w:color="000000"/>
            </w:tcBorders>
          </w:tcPr>
          <w:p w:rsidR="00480E6D" w:rsidRDefault="00F57EC0">
            <w:pPr>
              <w:snapToGrid w:val="0"/>
              <w:spacing w:before="120" w:after="120"/>
              <w:ind w:left="0"/>
            </w:pPr>
            <w:r>
              <w:t>1</w:t>
            </w:r>
          </w:p>
        </w:tc>
        <w:tc>
          <w:tcPr>
            <w:tcW w:w="4840" w:type="dxa"/>
            <w:tcBorders>
              <w:top w:val="single" w:sz="4" w:space="0" w:color="000000"/>
              <w:left w:val="single" w:sz="4" w:space="0" w:color="000000"/>
              <w:bottom w:val="single" w:sz="4" w:space="0" w:color="000000"/>
              <w:right w:val="single" w:sz="4" w:space="0" w:color="000000"/>
            </w:tcBorders>
          </w:tcPr>
          <w:p w:rsidR="00480E6D" w:rsidRDefault="00F57EC0">
            <w:pPr>
              <w:snapToGrid w:val="0"/>
              <w:spacing w:before="120" w:after="120"/>
              <w:ind w:left="0"/>
            </w:pPr>
            <w:r>
              <w:t>Projenin ihtiyaclari kapsaminda 3D model ihtiyaclarini karsilayabilecek ve ayni zamanda animasyon da yapabilecek, projenin gorsel anlamda destek alabilecegi altyapisi olmak.</w:t>
            </w:r>
          </w:p>
        </w:tc>
      </w:tr>
    </w:tbl>
    <w:p w:rsidR="00480E6D" w:rsidRDefault="00480E6D"/>
    <w:p w:rsidR="00480E6D" w:rsidRDefault="00480E6D"/>
    <w:p w:rsidR="00480E6D" w:rsidRDefault="00480E6D"/>
    <w:p w:rsidR="00480E6D" w:rsidRDefault="00480E6D"/>
    <w:p w:rsidR="00480E6D" w:rsidRDefault="00480E6D"/>
    <w:p w:rsidR="00480E6D" w:rsidRDefault="00480E6D"/>
    <w:p w:rsidR="00480E6D" w:rsidRDefault="00480E6D">
      <w:pPr>
        <w:pStyle w:val="Heading3"/>
        <w:spacing w:line="360" w:lineRule="auto"/>
      </w:pPr>
      <w:bookmarkStart w:id="68" w:name="_toc3637"/>
      <w:bookmarkEnd w:id="68"/>
      <w:r>
        <w:t>“Üretim İşgücü Planı” tablosunu hazırlayınız.</w:t>
      </w:r>
    </w:p>
    <w:p w:rsidR="00480E6D" w:rsidRDefault="00480E6D">
      <w:pPr>
        <w:pStyle w:val="Heading3"/>
      </w:pPr>
      <w:bookmarkStart w:id="69" w:name="_toc3638"/>
      <w:bookmarkEnd w:id="69"/>
      <w:r>
        <w:t>Brüt işgücü ücretlerini ne şekilde belirlediniz?</w:t>
      </w:r>
    </w:p>
    <w:p w:rsidR="00480E6D" w:rsidRDefault="00480E6D"/>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 w:rsidR="00480E6D" w:rsidRDefault="00480E6D"/>
    <w:p w:rsidR="00480E6D" w:rsidRDefault="00480E6D">
      <w:pPr>
        <w:pStyle w:val="Heading3"/>
        <w:spacing w:line="360" w:lineRule="auto"/>
      </w:pPr>
      <w:bookmarkStart w:id="70" w:name="_toc3677"/>
      <w:bookmarkEnd w:id="70"/>
      <w:r>
        <w:t xml:space="preserve">İşletmenin üretim akışında ihtiyaç duyduğunuz işgücünü nasıl temin edeceksiniz? </w:t>
      </w:r>
    </w:p>
    <w:tbl>
      <w:tblPr>
        <w:tblW w:w="9715" w:type="dxa"/>
        <w:tblInd w:w="-10" w:type="dxa"/>
        <w:tblLayout w:type="fixed"/>
        <w:tblLook w:val="0000"/>
      </w:tblPr>
      <w:tblGrid>
        <w:gridCol w:w="9715"/>
      </w:tblGrid>
      <w:tr w:rsidR="00480E6D" w:rsidTr="00FD3ED6">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F57EC0">
            <w:pPr>
              <w:snapToGrid w:val="0"/>
              <w:spacing w:before="120" w:after="120"/>
            </w:pPr>
            <w:r>
              <w:t>Projenin ihtiyac duydugu 2 yazilimci zaten girisimcilerin kendisidir.Daha fazla yazilimciya ihtiyac duyulmasi halinde Hacettepe Universitesi ile baglantiya gecilip, konuya dusayrli ve istekli ogrenci ya da mezunlarla iletisime gecilebilir.</w:t>
            </w:r>
          </w:p>
        </w:tc>
      </w:tr>
      <w:tr w:rsidR="00480E6D" w:rsidTr="00FD3ED6">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Pr="00F57EC0" w:rsidRDefault="00F57EC0">
            <w:pPr>
              <w:snapToGrid w:val="0"/>
              <w:spacing w:before="120" w:after="120"/>
              <w:rPr>
                <w:i/>
              </w:rPr>
            </w:pPr>
            <w:r>
              <w:t>Projenin ihtiyac duydugu artist gerek ilanlarla, gerek kulaktan kulaga, gerekse universitelerin ilgili bolumleriyle irtibata gecerek temin edilecektir.Ilk etapta konusla ilgili deneyim kazanmak isteyen gonullulerle iletisim kurulacaktir.Yeterli olmamasi halinde</w:t>
            </w:r>
            <w:r w:rsidR="00FD3ED6">
              <w:t>, contratli ya da proje bazli ucretli bir artist bulunacaktir.</w:t>
            </w:r>
          </w:p>
        </w:tc>
      </w:tr>
    </w:tbl>
    <w:p w:rsidR="00480E6D" w:rsidRDefault="00480E6D"/>
    <w:p w:rsidR="00480E6D" w:rsidRDefault="00480E6D">
      <w:pPr>
        <w:pageBreakBefore/>
      </w:pPr>
    </w:p>
    <w:p w:rsidR="00480E6D" w:rsidRDefault="00480E6D">
      <w:pPr>
        <w:pStyle w:val="Heading2"/>
      </w:pPr>
      <w:bookmarkStart w:id="71" w:name="_toc3718"/>
      <w:bookmarkEnd w:id="71"/>
      <w:r>
        <w:t>Ürün ya da Hizmet Üretimi  İçin Seçilen Kuruluş Yeri ve İşyeri Özellikleri</w:t>
      </w:r>
    </w:p>
    <w:p w:rsidR="00480E6D" w:rsidRDefault="00480E6D"/>
    <w:p w:rsidR="00480E6D" w:rsidRDefault="00480E6D">
      <w:pPr>
        <w:pStyle w:val="Heading3"/>
        <w:spacing w:line="360" w:lineRule="auto"/>
      </w:pPr>
      <w:bookmarkStart w:id="72" w:name="_toc3720"/>
      <w:bookmarkEnd w:id="72"/>
      <w:r>
        <w:t>İşletmenin kurulması için seçilen yerin özellikleri ve seçilme nedenleri nelerdir?</w:t>
      </w:r>
    </w:p>
    <w:tbl>
      <w:tblPr>
        <w:tblW w:w="9715" w:type="dxa"/>
        <w:tblInd w:w="-10" w:type="dxa"/>
        <w:tblLayout w:type="fixed"/>
        <w:tblLook w:val="0000"/>
      </w:tblPr>
      <w:tblGrid>
        <w:gridCol w:w="9715"/>
      </w:tblGrid>
      <w:tr w:rsidR="00480E6D" w:rsidTr="00FD3ED6">
        <w:trPr>
          <w:trHeight w:val="470"/>
        </w:trPr>
        <w:tc>
          <w:tcPr>
            <w:tcW w:w="9715" w:type="dxa"/>
            <w:tcBorders>
              <w:top w:val="single" w:sz="4" w:space="0" w:color="000000"/>
              <w:left w:val="single" w:sz="4" w:space="0" w:color="000000"/>
              <w:bottom w:val="single" w:sz="4" w:space="0" w:color="000000"/>
              <w:right w:val="single" w:sz="4" w:space="0" w:color="000000"/>
            </w:tcBorders>
          </w:tcPr>
          <w:p w:rsidR="00480E6D" w:rsidRDefault="00FD3ED6">
            <w:pPr>
              <w:snapToGrid w:val="0"/>
              <w:spacing w:before="120" w:after="120"/>
            </w:pPr>
            <w:r>
              <w:t>Isletmenin temellerinin atilmasi icin ODTU bunyesindeki ATOM merkezi en uygun yer olarak gorulmustur.Bunun nedenleri</w:t>
            </w:r>
            <w:r w:rsidR="00FF3AE7">
              <w:t xml:space="preserve">, en basta ATOM bunyesinde yurutulen calismalarin bizim yapilanmak istedigimiz sektorle parallellik gostermesi ve ATOM bunyesinde calismalarini yuruten insanlarla ayni ortamda bulunmanin, ortak ilgi alanlari oldugu icin bizi tetikleyecegini dusunuyoruz.Bunun disinda, ATOM da, sektordeki diger insan ve kuruluslarla kuracagimiz iliskilerin, ileride sirketlesme yolunda bize katki saglayacagini dusunuyoruz.Bu acidan baktigimizda, ATOM su anda bu projeyi yurytmek icin en uygun yer olarak karsimiza cikiyor.Projenin ilerleyen asamalarinda, ihtiyacamiz olan destegi de ATOM bunyesinde daha kolay karsilayacagimiz gorusundeyiz. </w:t>
            </w:r>
          </w:p>
        </w:tc>
      </w:tr>
    </w:tbl>
    <w:p w:rsidR="00480E6D" w:rsidRDefault="00480E6D">
      <w:pPr>
        <w:spacing w:line="360" w:lineRule="auto"/>
      </w:pPr>
    </w:p>
    <w:p w:rsidR="00480E6D" w:rsidRDefault="00480E6D">
      <w:pPr>
        <w:spacing w:line="360" w:lineRule="auto"/>
      </w:pPr>
    </w:p>
    <w:p w:rsidR="00480E6D" w:rsidRDefault="00480E6D">
      <w:pPr>
        <w:pageBreakBefore/>
        <w:spacing w:line="360" w:lineRule="auto"/>
      </w:pPr>
    </w:p>
    <w:p w:rsidR="00480E6D" w:rsidRDefault="00480E6D">
      <w:pPr>
        <w:pStyle w:val="Heading3"/>
        <w:spacing w:line="360" w:lineRule="auto"/>
      </w:pPr>
      <w:bookmarkStart w:id="73" w:name="_toc3801"/>
      <w:bookmarkEnd w:id="73"/>
      <w:r>
        <w:t>İşyerinde,  ürün ya da hizmetlerin elde edilmesi için kurulması gerekli tesisat/ donanımın özelliklerini aşağıdaki tabloda kısaca belirtiniz.</w:t>
      </w:r>
    </w:p>
    <w:p w:rsidR="00480E6D" w:rsidRDefault="00480E6D"/>
    <w:tbl>
      <w:tblPr>
        <w:tblW w:w="0" w:type="auto"/>
        <w:tblInd w:w="-10" w:type="dxa"/>
        <w:tblLayout w:type="fixed"/>
        <w:tblLook w:val="0000"/>
      </w:tblPr>
      <w:tblGrid>
        <w:gridCol w:w="3174"/>
        <w:gridCol w:w="6541"/>
      </w:tblGrid>
      <w:tr w:rsidR="00480E6D">
        <w:trPr>
          <w:trHeight w:val="526"/>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Tesisat/Donanım Türü</w:t>
            </w: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pPr>
            <w:r>
              <w:t>Özellikleri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Elektrik Tesisatı</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Standart Elektrik Tesisati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Su Tesisatı</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Standart Su Tesisati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Isınma Tesisatı</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Standart Isinma Tesisati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Aydınlatma Tesisatı</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Standart Aydinlanma Tesisati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Telefon/Fax/Bilgisayar Sistemi</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1 Adet Telefon</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Ofis Donanımı</w:t>
            </w: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BD7725">
            <w:pPr>
              <w:snapToGrid w:val="0"/>
              <w:spacing w:before="120" w:after="120" w:line="360" w:lineRule="auto"/>
              <w:ind w:left="0"/>
            </w:pPr>
            <w:r>
              <w:t>3 Adet Calisma Masasi</w:t>
            </w: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0"/>
            </w:pPr>
          </w:p>
        </w:tc>
      </w:tr>
      <w:tr w:rsidR="00480E6D">
        <w:trPr>
          <w:trHeight w:val="585"/>
        </w:trPr>
        <w:tc>
          <w:tcPr>
            <w:tcW w:w="317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p>
          <w:p w:rsidR="00480E6D" w:rsidRDefault="00480E6D">
            <w:pPr>
              <w:spacing w:before="120" w:after="120" w:line="360" w:lineRule="auto"/>
              <w:ind w:left="0"/>
            </w:pPr>
          </w:p>
        </w:tc>
        <w:tc>
          <w:tcPr>
            <w:tcW w:w="654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0"/>
            </w:pPr>
          </w:p>
        </w:tc>
      </w:tr>
    </w:tbl>
    <w:p w:rsidR="00480E6D" w:rsidRDefault="00480E6D">
      <w:pPr>
        <w:spacing w:line="360" w:lineRule="auto"/>
      </w:pPr>
    </w:p>
    <w:p w:rsidR="00480E6D" w:rsidRDefault="00480E6D">
      <w:pPr>
        <w:spacing w:line="360" w:lineRule="auto"/>
      </w:pPr>
    </w:p>
    <w:p w:rsidR="00480E6D" w:rsidRDefault="00480E6D">
      <w:pPr>
        <w:spacing w:line="360" w:lineRule="auto"/>
      </w:pPr>
    </w:p>
    <w:p w:rsidR="00480E6D" w:rsidRDefault="00480E6D">
      <w:pPr>
        <w:sectPr w:rsidR="00480E6D">
          <w:headerReference w:type="even" r:id="rId98"/>
          <w:headerReference w:type="default" r:id="rId99"/>
          <w:footerReference w:type="even" r:id="rId100"/>
          <w:footerReference w:type="default" r:id="rId101"/>
          <w:headerReference w:type="first" r:id="rId102"/>
          <w:footerReference w:type="first" r:id="rId103"/>
          <w:footnotePr>
            <w:pos w:val="beneathText"/>
          </w:footnotePr>
          <w:pgSz w:w="11905" w:h="16837"/>
          <w:pgMar w:top="990" w:right="1699" w:bottom="990" w:left="1699" w:header="706" w:footer="706" w:gutter="0"/>
          <w:cols w:space="720"/>
          <w:docGrid w:linePitch="360"/>
        </w:sectPr>
      </w:pPr>
    </w:p>
    <w:p w:rsidR="00480E6D" w:rsidRDefault="00480E6D">
      <w:pPr>
        <w:spacing w:line="360" w:lineRule="auto"/>
        <w:ind w:left="0"/>
        <w:jc w:val="center"/>
        <w:rPr>
          <w:b/>
          <w:sz w:val="24"/>
        </w:rPr>
      </w:pPr>
      <w:r>
        <w:rPr>
          <w:b/>
          <w:sz w:val="24"/>
        </w:rPr>
        <w:lastRenderedPageBreak/>
        <w:t>Hammadde Ve Diğer Malzemeler Temin Koşulları Tablosu</w:t>
      </w:r>
    </w:p>
    <w:p w:rsidR="00480E6D" w:rsidRDefault="00480E6D">
      <w:pPr>
        <w:spacing w:line="360" w:lineRule="auto"/>
      </w:pPr>
    </w:p>
    <w:tbl>
      <w:tblPr>
        <w:tblW w:w="0" w:type="auto"/>
        <w:tblInd w:w="-10" w:type="dxa"/>
        <w:tblLayout w:type="fixed"/>
        <w:tblLook w:val="0000"/>
      </w:tblPr>
      <w:tblGrid>
        <w:gridCol w:w="3185"/>
        <w:gridCol w:w="2954"/>
        <w:gridCol w:w="1130"/>
        <w:gridCol w:w="1890"/>
        <w:gridCol w:w="5862"/>
      </w:tblGrid>
      <w:tr w:rsidR="00480E6D">
        <w:trPr>
          <w:trHeight w:val="35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Hammadde/Malzeme</w:t>
            </w: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Satıcı Firma</w:t>
            </w: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Birim</w:t>
            </w: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Satış Bedeli</w:t>
            </w: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rPr>
                <w:b/>
              </w:rPr>
            </w:pPr>
            <w:r>
              <w:rPr>
                <w:b/>
              </w:rPr>
              <w:t>Açıklama*</w:t>
            </w: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185"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2954"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3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89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5862"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bl>
    <w:p w:rsidR="00480E6D" w:rsidRDefault="00480E6D">
      <w:pPr>
        <w:spacing w:line="360" w:lineRule="auto"/>
      </w:pPr>
    </w:p>
    <w:p w:rsidR="00480E6D" w:rsidRDefault="00480E6D">
      <w:pPr>
        <w:spacing w:line="360" w:lineRule="auto"/>
        <w:rPr>
          <w:b/>
        </w:rPr>
      </w:pPr>
      <w:r>
        <w:rPr>
          <w:b/>
        </w:rPr>
        <w:t>* Ödeme koşulları, teslimat süresi, teslimat miktarı, nakliye koşulları</w:t>
      </w:r>
    </w:p>
    <w:p w:rsidR="00480E6D" w:rsidRDefault="00480E6D">
      <w:pPr>
        <w:pageBreakBefore/>
        <w:spacing w:line="360" w:lineRule="auto"/>
        <w:rPr>
          <w:b/>
        </w:rPr>
      </w:pPr>
    </w:p>
    <w:p w:rsidR="00480E6D" w:rsidRDefault="00480E6D">
      <w:pPr>
        <w:spacing w:line="360" w:lineRule="auto"/>
        <w:ind w:left="0"/>
        <w:jc w:val="center"/>
        <w:rPr>
          <w:b/>
          <w:sz w:val="24"/>
        </w:rPr>
      </w:pPr>
      <w:r>
        <w:rPr>
          <w:b/>
          <w:sz w:val="24"/>
        </w:rPr>
        <w:t>Hammadde Ve Diğer Malzemeler Temin Planı (Aylık)</w:t>
      </w:r>
    </w:p>
    <w:p w:rsidR="00480E6D" w:rsidRDefault="00480E6D">
      <w:pPr>
        <w:spacing w:line="360" w:lineRule="auto"/>
      </w:pPr>
    </w:p>
    <w:p w:rsidR="00480E6D" w:rsidRDefault="00480E6D">
      <w:pPr>
        <w:spacing w:line="360" w:lineRule="auto"/>
      </w:pPr>
    </w:p>
    <w:tbl>
      <w:tblPr>
        <w:tblW w:w="0" w:type="auto"/>
        <w:tblInd w:w="108" w:type="dxa"/>
        <w:tblLayout w:type="fixed"/>
        <w:tblLook w:val="0000"/>
      </w:tblPr>
      <w:tblGrid>
        <w:gridCol w:w="4320"/>
        <w:gridCol w:w="864"/>
        <w:gridCol w:w="864"/>
        <w:gridCol w:w="864"/>
        <w:gridCol w:w="864"/>
        <w:gridCol w:w="864"/>
        <w:gridCol w:w="864"/>
        <w:gridCol w:w="864"/>
        <w:gridCol w:w="864"/>
        <w:gridCol w:w="864"/>
        <w:gridCol w:w="864"/>
        <w:gridCol w:w="864"/>
        <w:gridCol w:w="889"/>
      </w:tblGrid>
      <w:tr w:rsidR="00480E6D">
        <w:trPr>
          <w:cantSplit/>
          <w:trHeight w:val="505"/>
        </w:trPr>
        <w:tc>
          <w:tcPr>
            <w:tcW w:w="4320" w:type="dxa"/>
            <w:vMerge w:val="restart"/>
            <w:tcBorders>
              <w:top w:val="single" w:sz="4" w:space="0" w:color="000000"/>
              <w:left w:val="single" w:sz="4" w:space="0" w:color="000000"/>
            </w:tcBorders>
          </w:tcPr>
          <w:p w:rsidR="00480E6D" w:rsidRDefault="00480E6D">
            <w:pPr>
              <w:snapToGrid w:val="0"/>
              <w:spacing w:before="120" w:after="40" w:line="360" w:lineRule="auto"/>
              <w:ind w:left="0"/>
              <w:jc w:val="center"/>
              <w:rPr>
                <w:b/>
              </w:rPr>
            </w:pPr>
          </w:p>
        </w:tc>
        <w:tc>
          <w:tcPr>
            <w:tcW w:w="10393" w:type="dxa"/>
            <w:gridSpan w:val="12"/>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jc w:val="center"/>
              <w:rPr>
                <w:b/>
                <w:lang w:val="de-DE"/>
              </w:rPr>
            </w:pPr>
            <w:r>
              <w:rPr>
                <w:b/>
                <w:lang w:val="de-DE"/>
              </w:rPr>
              <w:t>Aylar (adet ya da adam-saat olarak)</w:t>
            </w:r>
          </w:p>
        </w:tc>
      </w:tr>
      <w:tr w:rsidR="00480E6D">
        <w:trPr>
          <w:trHeight w:val="385"/>
        </w:trPr>
        <w:tc>
          <w:tcPr>
            <w:tcW w:w="4320" w:type="dxa"/>
            <w:vMerge w:val="restart"/>
            <w:tcBorders>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Hammadde/Diğer Girdiler</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2</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3</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4</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5</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6</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7</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8</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9</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10</w:t>
            </w: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11</w:t>
            </w: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jc w:val="center"/>
              <w:rPr>
                <w:b/>
              </w:rPr>
            </w:pPr>
            <w:r>
              <w:rPr>
                <w:b/>
              </w:rPr>
              <w:t>12</w:t>
            </w: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r w:rsidR="00480E6D">
        <w:trPr>
          <w:trHeight w:val="505"/>
        </w:trPr>
        <w:tc>
          <w:tcPr>
            <w:tcW w:w="432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64"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889"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rPr>
                <w:b/>
              </w:rPr>
            </w:pPr>
          </w:p>
        </w:tc>
      </w:tr>
    </w:tbl>
    <w:p w:rsidR="00480E6D" w:rsidRDefault="00480E6D">
      <w:pPr>
        <w:sectPr w:rsidR="00480E6D">
          <w:headerReference w:type="even" r:id="rId104"/>
          <w:headerReference w:type="default" r:id="rId105"/>
          <w:footerReference w:type="even" r:id="rId106"/>
          <w:footerReference w:type="default" r:id="rId107"/>
          <w:headerReference w:type="first" r:id="rId108"/>
          <w:footerReference w:type="first" r:id="rId109"/>
          <w:footnotePr>
            <w:pos w:val="beneathText"/>
          </w:footnotePr>
          <w:pgSz w:w="16837" w:h="11905" w:orient="landscape"/>
          <w:pgMar w:top="1699" w:right="1138" w:bottom="1699" w:left="1138" w:header="706" w:footer="706" w:gutter="0"/>
          <w:cols w:space="720"/>
          <w:docGrid w:linePitch="360"/>
        </w:sectPr>
      </w:pPr>
    </w:p>
    <w:p w:rsidR="00480E6D" w:rsidRDefault="00480E6D">
      <w:pPr>
        <w:spacing w:line="360" w:lineRule="auto"/>
        <w:ind w:left="0"/>
        <w:jc w:val="center"/>
        <w:rPr>
          <w:b/>
          <w:sz w:val="24"/>
        </w:rPr>
      </w:pPr>
      <w:r>
        <w:rPr>
          <w:b/>
          <w:sz w:val="24"/>
        </w:rPr>
        <w:lastRenderedPageBreak/>
        <w:t>Üretim İşgücü  Planı</w:t>
      </w:r>
    </w:p>
    <w:p w:rsidR="00480E6D" w:rsidRDefault="00480E6D">
      <w:pPr>
        <w:spacing w:line="360" w:lineRule="auto"/>
        <w:rPr>
          <w:b/>
        </w:rPr>
      </w:pPr>
    </w:p>
    <w:tbl>
      <w:tblPr>
        <w:tblW w:w="0" w:type="auto"/>
        <w:tblInd w:w="-12" w:type="dxa"/>
        <w:tblLayout w:type="fixed"/>
        <w:tblLook w:val="0000"/>
      </w:tblPr>
      <w:tblGrid>
        <w:gridCol w:w="4123"/>
        <w:gridCol w:w="4158"/>
        <w:gridCol w:w="2410"/>
        <w:gridCol w:w="4257"/>
      </w:tblGrid>
      <w:tr w:rsidR="00480E6D">
        <w:trPr>
          <w:trHeight w:val="38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İş Grubu</w:t>
            </w: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Görev Türü</w:t>
            </w: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jc w:val="center"/>
              <w:rPr>
                <w:b/>
              </w:rPr>
            </w:pPr>
            <w:r>
              <w:rPr>
                <w:b/>
              </w:rPr>
              <w:t>İşgücü Sayısı</w:t>
            </w: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jc w:val="center"/>
              <w:rPr>
                <w:b/>
              </w:rPr>
            </w:pPr>
            <w:r>
              <w:rPr>
                <w:b/>
              </w:rPr>
              <w:t>Brüt İşgücü Ücreti</w:t>
            </w: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FF3AE7" w:rsidP="00FF3AE7">
            <w:pPr>
              <w:snapToGrid w:val="0"/>
              <w:spacing w:before="120" w:after="40" w:line="360" w:lineRule="auto"/>
              <w:ind w:left="0"/>
              <w:rPr>
                <w:b/>
              </w:rPr>
            </w:pPr>
            <w:r>
              <w:rPr>
                <w:b/>
              </w:rPr>
              <w:t>Yazilim Muhendisleri</w:t>
            </w:r>
          </w:p>
        </w:tc>
        <w:tc>
          <w:tcPr>
            <w:tcW w:w="4158" w:type="dxa"/>
            <w:vMerge w:val="restart"/>
            <w:tcBorders>
              <w:top w:val="single" w:sz="4" w:space="0" w:color="000000"/>
              <w:left w:val="single" w:sz="4" w:space="0" w:color="000000"/>
              <w:bottom w:val="single" w:sz="4" w:space="0" w:color="000000"/>
            </w:tcBorders>
          </w:tcPr>
          <w:p w:rsidR="00480E6D" w:rsidRDefault="00FF3AE7">
            <w:pPr>
              <w:snapToGrid w:val="0"/>
              <w:spacing w:before="120" w:after="40" w:line="360" w:lineRule="auto"/>
              <w:ind w:left="0"/>
              <w:rPr>
                <w:b/>
              </w:rPr>
            </w:pPr>
            <w:r>
              <w:rPr>
                <w:b/>
              </w:rPr>
              <w:t xml:space="preserve">Projenin analiz ve tasarimini yapmak, </w:t>
            </w:r>
            <w:r w:rsidR="00624A8B">
              <w:rPr>
                <w:b/>
              </w:rPr>
              <w:t>bu tasarima gore gereken kodlamayi yapmak ve daha sonraki adimlar olan test ve gelistirilen parcanin projedeki diger parcalarla entegrasyonu nu gerceklestirmek.</w:t>
            </w:r>
          </w:p>
        </w:tc>
        <w:tc>
          <w:tcPr>
            <w:tcW w:w="2410" w:type="dxa"/>
            <w:vMerge w:val="restart"/>
            <w:tcBorders>
              <w:top w:val="single" w:sz="4" w:space="0" w:color="000000"/>
              <w:left w:val="single" w:sz="4" w:space="0" w:color="000000"/>
              <w:bottom w:val="single" w:sz="4" w:space="0" w:color="000000"/>
            </w:tcBorders>
          </w:tcPr>
          <w:p w:rsidR="00480E6D" w:rsidRDefault="00624A8B">
            <w:pPr>
              <w:snapToGrid w:val="0"/>
              <w:spacing w:before="120" w:after="40" w:line="360" w:lineRule="auto"/>
              <w:ind w:left="0"/>
              <w:rPr>
                <w:b/>
              </w:rPr>
            </w:pPr>
            <w:r>
              <w:rPr>
                <w:b/>
              </w:rPr>
              <w:t>2</w:t>
            </w: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624A8B">
            <w:pPr>
              <w:snapToGrid w:val="0"/>
              <w:spacing w:before="120" w:after="40" w:line="360" w:lineRule="auto"/>
              <w:ind w:left="0"/>
              <w:rPr>
                <w:b/>
              </w:rPr>
            </w:pPr>
            <w:r>
              <w:rPr>
                <w:b/>
              </w:rPr>
              <w:t>Artist</w:t>
            </w:r>
          </w:p>
        </w:tc>
        <w:tc>
          <w:tcPr>
            <w:tcW w:w="4158" w:type="dxa"/>
            <w:vMerge w:val="restart"/>
            <w:tcBorders>
              <w:top w:val="single" w:sz="4" w:space="0" w:color="000000"/>
              <w:left w:val="single" w:sz="4" w:space="0" w:color="000000"/>
              <w:bottom w:val="single" w:sz="4" w:space="0" w:color="000000"/>
            </w:tcBorders>
          </w:tcPr>
          <w:p w:rsidR="00480E6D" w:rsidRDefault="00624A8B" w:rsidP="00624A8B">
            <w:pPr>
              <w:snapToGrid w:val="0"/>
              <w:spacing w:before="120" w:after="40" w:line="360" w:lineRule="auto"/>
              <w:ind w:left="0"/>
              <w:rPr>
                <w:b/>
              </w:rPr>
            </w:pPr>
            <w:r>
              <w:rPr>
                <w:b/>
              </w:rPr>
              <w:t>Projenin ihtiyac duydugu 3 boyutlu model gibi gorselleri saglamak, gerektiginde modellerin  animasyonunu gercekelstirmek ve projenin her turlu gorsel kesimiyle ilgili destek sunmak.</w:t>
            </w:r>
          </w:p>
        </w:tc>
        <w:tc>
          <w:tcPr>
            <w:tcW w:w="2410" w:type="dxa"/>
            <w:vMerge w:val="restart"/>
            <w:tcBorders>
              <w:top w:val="single" w:sz="4" w:space="0" w:color="000000"/>
              <w:left w:val="single" w:sz="4" w:space="0" w:color="000000"/>
              <w:bottom w:val="single" w:sz="4" w:space="0" w:color="000000"/>
            </w:tcBorders>
          </w:tcPr>
          <w:p w:rsidR="00480E6D" w:rsidRDefault="00624A8B">
            <w:pPr>
              <w:snapToGrid w:val="0"/>
              <w:spacing w:before="120" w:after="40" w:line="360" w:lineRule="auto"/>
              <w:ind w:left="0"/>
              <w:rPr>
                <w:b/>
              </w:rPr>
            </w:pPr>
            <w:r>
              <w:rPr>
                <w:b/>
              </w:rPr>
              <w:t>1</w:t>
            </w: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r w:rsidR="00480E6D">
        <w:trPr>
          <w:trHeight w:val="505"/>
        </w:trPr>
        <w:tc>
          <w:tcPr>
            <w:tcW w:w="4123"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158"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2410" w:type="dxa"/>
            <w:vMerge w:val="restart"/>
            <w:tcBorders>
              <w:top w:val="single" w:sz="4" w:space="0" w:color="000000"/>
              <w:left w:val="single" w:sz="4" w:space="0" w:color="000000"/>
              <w:bottom w:val="single" w:sz="4" w:space="0" w:color="000000"/>
            </w:tcBorders>
          </w:tcPr>
          <w:p w:rsidR="00480E6D" w:rsidRDefault="00480E6D">
            <w:pPr>
              <w:snapToGrid w:val="0"/>
              <w:spacing w:before="120" w:after="40" w:line="360" w:lineRule="auto"/>
              <w:ind w:left="0"/>
              <w:rPr>
                <w:b/>
              </w:rPr>
            </w:pPr>
          </w:p>
        </w:tc>
        <w:tc>
          <w:tcPr>
            <w:tcW w:w="425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40" w:line="360" w:lineRule="auto"/>
              <w:ind w:left="0"/>
            </w:pPr>
          </w:p>
        </w:tc>
      </w:tr>
    </w:tbl>
    <w:p w:rsidR="00480E6D" w:rsidRDefault="00480E6D">
      <w:pPr>
        <w:sectPr w:rsidR="00480E6D">
          <w:headerReference w:type="even" r:id="rId110"/>
          <w:headerReference w:type="default" r:id="rId111"/>
          <w:footerReference w:type="even" r:id="rId112"/>
          <w:footerReference w:type="default" r:id="rId113"/>
          <w:headerReference w:type="first" r:id="rId114"/>
          <w:footerReference w:type="first" r:id="rId115"/>
          <w:footnotePr>
            <w:pos w:val="beneathText"/>
          </w:footnotePr>
          <w:pgSz w:w="16837" w:h="11905" w:orient="landscape"/>
          <w:pgMar w:top="1701" w:right="1140" w:bottom="1701" w:left="1140" w:header="708" w:footer="708" w:gutter="0"/>
          <w:cols w:space="720"/>
          <w:docGrid w:linePitch="360"/>
        </w:sectPr>
      </w:pPr>
    </w:p>
    <w:p w:rsidR="00480E6D" w:rsidRDefault="00480E6D">
      <w:pPr>
        <w:pStyle w:val="Heading1"/>
      </w:pPr>
      <w:r>
        <w:lastRenderedPageBreak/>
        <w:t>.</w:t>
      </w:r>
      <w:r>
        <w:tab/>
        <w:t>ÖRGÜTLENME VE YÖNETİM PLANI</w:t>
      </w:r>
    </w:p>
    <w:p w:rsidR="00480E6D" w:rsidRDefault="00480E6D">
      <w:pPr>
        <w:pStyle w:val="Heading2"/>
      </w:pPr>
      <w:bookmarkStart w:id="74" w:name="_toc4568"/>
      <w:bookmarkEnd w:id="74"/>
      <w:r>
        <w:t>Kuruluş Dönemi Örgüt Şeması</w:t>
      </w:r>
    </w:p>
    <w:p w:rsidR="00480E6D" w:rsidRDefault="00624A8B">
      <w:pPr>
        <w:spacing w:line="360" w:lineRule="auto"/>
        <w:ind w:left="0"/>
        <w:rPr>
          <w:b/>
          <w:lang w:val="tr-TR"/>
        </w:rPr>
      </w:pPr>
      <w:r>
        <w:rPr>
          <w:noProof/>
          <w:lang w:val="en-US" w:eastAsia="en-US"/>
        </w:rPr>
        <w:pict>
          <v:rect id="_x0000_s2105" style="position:absolute;margin-left:157.95pt;margin-top:14.25pt;width:88.1pt;height:33.85pt;z-index:251670016">
            <v:textbox>
              <w:txbxContent>
                <w:p w:rsidR="00624A8B" w:rsidRPr="00624A8B" w:rsidRDefault="00624A8B">
                  <w:pPr>
                    <w:ind w:left="0"/>
                    <w:rPr>
                      <w:lang w:val="en-GB"/>
                    </w:rPr>
                  </w:pPr>
                  <w:r>
                    <w:rPr>
                      <w:lang w:val="en-GB"/>
                    </w:rPr>
                    <w:t>Umut Riza Erturk(Girisimci)</w:t>
                  </w:r>
                </w:p>
              </w:txbxContent>
            </v:textbox>
          </v:rect>
        </w:pict>
      </w:r>
      <w:r>
        <w:rPr>
          <w:b/>
          <w:noProof/>
          <w:lang w:val="en-US" w:eastAsia="en-US"/>
        </w:rPr>
        <w:pict>
          <v:rect id="_x0000_s2104" style="position:absolute;margin-left:57.85pt;margin-top:14.25pt;width:88.1pt;height:33.85pt;z-index:251668992">
            <v:textbox>
              <w:txbxContent>
                <w:p w:rsidR="00624A8B" w:rsidRPr="00624A8B" w:rsidRDefault="00624A8B">
                  <w:pPr>
                    <w:ind w:left="0"/>
                    <w:rPr>
                      <w:lang w:val="en-GB"/>
                    </w:rPr>
                  </w:pPr>
                  <w:r>
                    <w:rPr>
                      <w:lang w:val="en-GB"/>
                    </w:rPr>
                    <w:t>Emre Caglar(Girisimci)</w:t>
                  </w:r>
                </w:p>
              </w:txbxContent>
            </v:textbox>
          </v:rect>
        </w:pict>
      </w:r>
    </w:p>
    <w:p w:rsidR="00480E6D" w:rsidRDefault="00480E6D">
      <w:pPr>
        <w:spacing w:line="360" w:lineRule="auto"/>
        <w:ind w:left="0"/>
        <w:rPr>
          <w:b/>
          <w:lang w:val="tr-TR"/>
        </w:rPr>
      </w:pPr>
    </w:p>
    <w:p w:rsidR="00480E6D" w:rsidRDefault="00624A8B">
      <w:pPr>
        <w:spacing w:line="360" w:lineRule="auto"/>
        <w:ind w:left="0"/>
        <w:rPr>
          <w:b/>
          <w:lang w:val="tr-TR"/>
        </w:rPr>
      </w:pPr>
      <w:r>
        <w:rPr>
          <w:b/>
          <w:noProof/>
          <w:lang w:val="en-US" w:eastAsia="en-US"/>
        </w:rPr>
        <w:pict>
          <v:shape id="_x0000_s2108" type="#_x0000_t32" style="position:absolute;margin-left:206.1pt;margin-top:13.6pt;width:0;height:27.95pt;flip:y;z-index:251673088" o:connectortype="straight"/>
        </w:pict>
      </w:r>
      <w:r>
        <w:rPr>
          <w:b/>
          <w:noProof/>
          <w:lang w:val="en-US" w:eastAsia="en-US"/>
        </w:rPr>
        <w:pict>
          <v:shape id="_x0000_s2106" type="#_x0000_t32" style="position:absolute;margin-left:92.75pt;margin-top:13.6pt;width:0;height:27.95pt;z-index:251671040" o:connectortype="straight"/>
        </w:pict>
      </w:r>
    </w:p>
    <w:p w:rsidR="00480E6D" w:rsidRDefault="00624A8B">
      <w:pPr>
        <w:spacing w:line="360" w:lineRule="auto"/>
        <w:ind w:left="0"/>
        <w:rPr>
          <w:b/>
          <w:lang w:val="tr-TR"/>
        </w:rPr>
      </w:pPr>
      <w:r>
        <w:rPr>
          <w:b/>
          <w:noProof/>
          <w:lang w:val="en-US" w:eastAsia="en-US"/>
        </w:rPr>
        <w:pict>
          <v:shape id="_x0000_s2107" type="#_x0000_t32" style="position:absolute;margin-left:92.75pt;margin-top:24.3pt;width:113.35pt;height:0;z-index:251672064" o:connectortype="straight"/>
        </w:pict>
      </w:r>
    </w:p>
    <w:p w:rsidR="00480E6D" w:rsidRDefault="009B4AEE">
      <w:pPr>
        <w:sectPr w:rsidR="00480E6D">
          <w:headerReference w:type="even" r:id="rId116"/>
          <w:headerReference w:type="default" r:id="rId117"/>
          <w:footerReference w:type="even" r:id="rId118"/>
          <w:footerReference w:type="default" r:id="rId119"/>
          <w:headerReference w:type="first" r:id="rId120"/>
          <w:footerReference w:type="first" r:id="rId121"/>
          <w:footnotePr>
            <w:pos w:val="beneathText"/>
          </w:footnotePr>
          <w:pgSz w:w="16837" w:h="11905" w:orient="landscape"/>
          <w:pgMar w:top="1418" w:right="1418" w:bottom="1418" w:left="1702" w:header="709" w:footer="709" w:gutter="0"/>
          <w:cols w:space="720"/>
          <w:docGrid w:linePitch="360"/>
        </w:sectPr>
      </w:pPr>
      <w:r>
        <w:rPr>
          <w:noProof/>
          <w:lang w:val="en-US" w:eastAsia="en-US"/>
        </w:rPr>
        <w:pict>
          <v:rect id="_x0000_s2114" style="position:absolute;left:0;text-align:left;margin-left:154.35pt;margin-top:95.7pt;width:94.9pt;height:33.85pt;z-index:251679232">
            <v:textbox>
              <w:txbxContent>
                <w:p w:rsidR="009B4AEE" w:rsidRPr="009B4AEE" w:rsidRDefault="009B4AEE" w:rsidP="009B4AEE">
                  <w:pPr>
                    <w:ind w:left="0"/>
                    <w:rPr>
                      <w:lang w:val="en-GB"/>
                    </w:rPr>
                  </w:pPr>
                  <w:r>
                    <w:rPr>
                      <w:lang w:val="en-GB"/>
                    </w:rPr>
                    <w:t>Artist</w:t>
                  </w:r>
                </w:p>
              </w:txbxContent>
            </v:textbox>
          </v:rect>
        </w:pict>
      </w:r>
      <w:r>
        <w:rPr>
          <w:noProof/>
          <w:lang w:val="en-US" w:eastAsia="en-US"/>
        </w:rPr>
        <w:pict>
          <v:shape id="_x0000_s2113" type="#_x0000_t32" style="position:absolute;left:0;text-align:left;margin-left:161.15pt;margin-top:67.75pt;width:31pt;height:27.95pt;z-index:251678208" o:connectortype="straight"/>
        </w:pict>
      </w:r>
      <w:r>
        <w:rPr>
          <w:noProof/>
          <w:lang w:val="en-US" w:eastAsia="en-US"/>
        </w:rPr>
        <w:pict>
          <v:shape id="_x0000_s2112" type="#_x0000_t32" style="position:absolute;left:0;text-align:left;margin-left:103pt;margin-top:67.75pt;width:46.15pt;height:27.95pt;flip:x;z-index:251677184" o:connectortype="straight"/>
        </w:pict>
      </w:r>
      <w:r>
        <w:rPr>
          <w:noProof/>
          <w:lang w:val="en-US" w:eastAsia="en-US"/>
        </w:rPr>
        <w:pict>
          <v:rect id="_x0000_s2110" style="position:absolute;left:0;text-align:left;margin-left:54.25pt;margin-top:95.7pt;width:94.9pt;height:33.85pt;z-index:251675136">
            <v:textbox>
              <w:txbxContent>
                <w:p w:rsidR="009B4AEE" w:rsidRPr="009B4AEE" w:rsidRDefault="009B4AEE">
                  <w:pPr>
                    <w:ind w:left="0"/>
                    <w:rPr>
                      <w:lang w:val="en-GB"/>
                    </w:rPr>
                  </w:pPr>
                  <w:r>
                    <w:rPr>
                      <w:lang w:val="en-GB"/>
                    </w:rPr>
                    <w:t>Yazilim Muhendisi – Emre Caglar</w:t>
                  </w:r>
                </w:p>
              </w:txbxContent>
            </v:textbox>
          </v:rect>
        </w:pict>
      </w:r>
      <w:r>
        <w:rPr>
          <w:noProof/>
          <w:lang w:val="en-US" w:eastAsia="en-US"/>
        </w:rPr>
        <w:pict>
          <v:rect id="_x0000_s2109" style="position:absolute;left:0;text-align:left;margin-left:87.55pt;margin-top:35pt;width:122.35pt;height:32.75pt;z-index:251674112">
            <v:textbox>
              <w:txbxContent>
                <w:p w:rsidR="00624A8B" w:rsidRPr="00624A8B" w:rsidRDefault="00624A8B">
                  <w:pPr>
                    <w:ind w:left="0"/>
                    <w:rPr>
                      <w:lang w:val="en-GB"/>
                    </w:rPr>
                  </w:pPr>
                  <w:r>
                    <w:rPr>
                      <w:lang w:val="en-GB"/>
                    </w:rPr>
                    <w:t xml:space="preserve">Lider Muhendis – Umut Riza Erturk </w:t>
                  </w:r>
                </w:p>
              </w:txbxContent>
            </v:textbox>
          </v:rect>
        </w:pict>
      </w:r>
      <w:r>
        <w:rPr>
          <w:noProof/>
          <w:lang w:val="en-US" w:eastAsia="en-US"/>
        </w:rPr>
        <w:pict>
          <v:shape id="_x0000_s2111" type="#_x0000_t32" style="position:absolute;left:0;text-align:left;margin-left:149.15pt;margin-top:7.05pt;width:0;height:27.95pt;z-index:251676160" o:connectortype="straight"/>
        </w:pict>
      </w:r>
    </w:p>
    <w:p w:rsidR="00480E6D" w:rsidRDefault="00480E6D">
      <w:pPr>
        <w:pStyle w:val="Heading2"/>
      </w:pPr>
      <w:bookmarkStart w:id="75" w:name="_toc4573"/>
      <w:bookmarkEnd w:id="75"/>
      <w:r>
        <w:lastRenderedPageBreak/>
        <w:t xml:space="preserve">Temel Yönetici Görevleri </w:t>
      </w:r>
    </w:p>
    <w:p w:rsidR="00480E6D" w:rsidRDefault="00480E6D">
      <w:pPr>
        <w:jc w:val="center"/>
        <w:rPr>
          <w:b/>
          <w:lang w:val="tr-TR"/>
        </w:rPr>
      </w:pPr>
      <w:r>
        <w:rPr>
          <w:b/>
          <w:lang w:val="tr-TR"/>
        </w:rPr>
        <w:t>Yönetici Görev Tablosu</w:t>
      </w:r>
    </w:p>
    <w:tbl>
      <w:tblPr>
        <w:tblW w:w="0" w:type="auto"/>
        <w:tblInd w:w="1178" w:type="dxa"/>
        <w:tblLayout w:type="fixed"/>
        <w:tblLook w:val="0000"/>
      </w:tblPr>
      <w:tblGrid>
        <w:gridCol w:w="681"/>
        <w:gridCol w:w="4733"/>
        <w:gridCol w:w="185"/>
      </w:tblGrid>
      <w:tr w:rsidR="00480E6D">
        <w:trPr>
          <w:gridAfter w:val="1"/>
          <w:wAfter w:w="185" w:type="dxa"/>
          <w:trHeight w:val="680"/>
        </w:trPr>
        <w:tc>
          <w:tcPr>
            <w:tcW w:w="681" w:type="dxa"/>
            <w:vMerge w:val="restart"/>
            <w:tcBorders>
              <w:top w:val="single" w:sz="4" w:space="0" w:color="000000"/>
              <w:left w:val="single" w:sz="4" w:space="0" w:color="000000"/>
              <w:bottom w:val="single" w:sz="4" w:space="0" w:color="000000"/>
            </w:tcBorders>
            <w:shd w:val="clear" w:color="auto" w:fill="CCCCCC"/>
            <w:vAlign w:val="center"/>
          </w:tcPr>
          <w:p w:rsidR="00480E6D" w:rsidRDefault="00480E6D">
            <w:pPr>
              <w:snapToGrid w:val="0"/>
              <w:ind w:left="0"/>
              <w:rPr>
                <w:lang w:val="tr-TR"/>
              </w:rPr>
            </w:pPr>
            <w:r>
              <w:rPr>
                <w:lang w:val="tr-TR"/>
              </w:rPr>
              <w:t>Yöneticilik Posizyonu:</w:t>
            </w:r>
          </w:p>
        </w:tc>
        <w:tc>
          <w:tcPr>
            <w:tcW w:w="4733"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gridAfter w:val="1"/>
          <w:wAfter w:w="185" w:type="dxa"/>
          <w:trHeight w:val="680"/>
        </w:trPr>
        <w:tc>
          <w:tcPr>
            <w:tcW w:w="681" w:type="dxa"/>
            <w:vMerge w:val="restart"/>
            <w:tcBorders>
              <w:top w:val="single" w:sz="4" w:space="0" w:color="000000"/>
              <w:left w:val="single" w:sz="4" w:space="0" w:color="000000"/>
              <w:bottom w:val="single" w:sz="4" w:space="0" w:color="000000"/>
            </w:tcBorders>
            <w:shd w:val="clear" w:color="auto" w:fill="CCCCCC"/>
            <w:vAlign w:val="center"/>
          </w:tcPr>
          <w:p w:rsidR="00480E6D" w:rsidRDefault="00480E6D">
            <w:pPr>
              <w:snapToGrid w:val="0"/>
              <w:ind w:left="0"/>
              <w:rPr>
                <w:lang w:val="tr-TR"/>
              </w:rPr>
            </w:pPr>
            <w:r>
              <w:rPr>
                <w:lang w:val="tr-TR"/>
              </w:rPr>
              <w:t>Kime Bağlı Olduğu:</w:t>
            </w:r>
          </w:p>
        </w:tc>
        <w:tc>
          <w:tcPr>
            <w:tcW w:w="4733"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rsidR="00480E6D" w:rsidRDefault="00480E6D">
            <w:pPr>
              <w:snapToGrid w:val="0"/>
              <w:ind w:left="0"/>
              <w:jc w:val="center"/>
              <w:rPr>
                <w:lang w:val="tr-TR"/>
              </w:rPr>
            </w:pPr>
            <w:r>
              <w:rPr>
                <w:lang w:val="tr-TR"/>
              </w:rPr>
              <w:t>NoGörevleri</w:t>
            </w: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r w:rsidR="00480E6D">
        <w:trPr>
          <w:trHeight w:val="680"/>
        </w:trPr>
        <w:tc>
          <w:tcPr>
            <w:tcW w:w="5599" w:type="dxa"/>
            <w:gridSpan w:val="3"/>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0"/>
              <w:rPr>
                <w:lang w:val="tr-TR"/>
              </w:rPr>
            </w:pPr>
          </w:p>
        </w:tc>
      </w:tr>
    </w:tbl>
    <w:p w:rsidR="00480E6D" w:rsidRDefault="00480E6D">
      <w:pPr>
        <w:pStyle w:val="BodyText"/>
      </w:pPr>
    </w:p>
    <w:p w:rsidR="00480E6D" w:rsidRDefault="00480E6D">
      <w:pPr>
        <w:pStyle w:val="BodyText"/>
      </w:pPr>
    </w:p>
    <w:p w:rsidR="00480E6D" w:rsidRDefault="00480E6D">
      <w:pPr>
        <w:pStyle w:val="Heading2"/>
      </w:pPr>
      <w:bookmarkStart w:id="76" w:name="_toc4612"/>
      <w:bookmarkEnd w:id="76"/>
      <w:r>
        <w:t>İşin sahip olacağı yasal statü</w:t>
      </w:r>
    </w:p>
    <w:p w:rsidR="00480E6D" w:rsidRDefault="00480E6D">
      <w:pPr>
        <w:pStyle w:val="Heading3"/>
      </w:pPr>
      <w:bookmarkStart w:id="77" w:name="_toc4613"/>
      <w:bookmarkEnd w:id="77"/>
      <w:r>
        <w:t>Girişimci işi hangi işletme türüne göre kuracaktır? Nedenleri nelerdir?</w:t>
      </w:r>
    </w:p>
    <w:tbl>
      <w:tblPr>
        <w:tblW w:w="0" w:type="auto"/>
        <w:tblInd w:w="-10" w:type="dxa"/>
        <w:tblLayout w:type="fixed"/>
        <w:tblLook w:val="0000"/>
      </w:tblPr>
      <w:tblGrid>
        <w:gridCol w:w="9715"/>
      </w:tblGrid>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r w:rsidR="00480E6D">
        <w:trPr>
          <w:trHeight w:val="470"/>
        </w:trPr>
        <w:tc>
          <w:tcPr>
            <w:tcW w:w="971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pPr>
          </w:p>
        </w:tc>
      </w:tr>
    </w:tbl>
    <w:p w:rsidR="00480E6D" w:rsidRDefault="00480E6D">
      <w:pPr>
        <w:pStyle w:val="Heading2"/>
        <w:numPr>
          <w:ilvl w:val="0"/>
          <w:numId w:val="0"/>
        </w:numPr>
      </w:pPr>
    </w:p>
    <w:p w:rsidR="00480E6D" w:rsidRDefault="00480E6D">
      <w:pPr>
        <w:pStyle w:val="BodyText"/>
      </w:pPr>
    </w:p>
    <w:p w:rsidR="00480E6D" w:rsidRDefault="00480E6D">
      <w:pPr>
        <w:pStyle w:val="BodyText"/>
      </w:pPr>
    </w:p>
    <w:p w:rsidR="00480E6D" w:rsidRDefault="00480E6D">
      <w:pPr>
        <w:pStyle w:val="BodyText"/>
      </w:pPr>
    </w:p>
    <w:p w:rsidR="00480E6D" w:rsidRDefault="00480E6D">
      <w:pPr>
        <w:pStyle w:val="BodyText"/>
      </w:pPr>
    </w:p>
    <w:p w:rsidR="00480E6D" w:rsidRDefault="00480E6D">
      <w:pPr>
        <w:pStyle w:val="BodyText"/>
      </w:pPr>
    </w:p>
    <w:p w:rsidR="00480E6D" w:rsidRDefault="00480E6D">
      <w:pPr>
        <w:pStyle w:val="BodyText"/>
      </w:pPr>
    </w:p>
    <w:p w:rsidR="00480E6D" w:rsidRDefault="00480E6D">
      <w:pPr>
        <w:pStyle w:val="BodyText"/>
      </w:pPr>
    </w:p>
    <w:p w:rsidR="00480E6D" w:rsidRDefault="00480E6D">
      <w:pPr>
        <w:pStyle w:val="BodyText"/>
        <w:ind w:left="0"/>
      </w:pPr>
    </w:p>
    <w:p w:rsidR="00480E6D" w:rsidRDefault="00480E6D">
      <w:pPr>
        <w:pStyle w:val="BodyText"/>
      </w:pPr>
    </w:p>
    <w:p w:rsidR="00480E6D" w:rsidRDefault="00480E6D">
      <w:pPr>
        <w:tabs>
          <w:tab w:val="left" w:pos="4995"/>
        </w:tabs>
        <w:spacing w:before="120"/>
        <w:jc w:val="center"/>
        <w:rPr>
          <w:b/>
          <w:lang w:val="en-GB"/>
        </w:rPr>
      </w:pPr>
      <w:r>
        <w:pict>
          <v:rect id="_x0000_s2050" style="position:absolute;left:0;text-align:left;margin-left:-27.35pt;margin-top:.7pt;width:482.4pt;height:705.6pt;z-index:251631104;v-text-anchor:middle" filled="f" strokeweight=".79mm"/>
        </w:pict>
      </w:r>
    </w:p>
    <w:p w:rsidR="00480E6D" w:rsidRDefault="00480E6D">
      <w:pPr>
        <w:tabs>
          <w:tab w:val="left" w:pos="2835"/>
        </w:tabs>
        <w:spacing w:before="120"/>
        <w:ind w:left="0"/>
        <w:jc w:val="center"/>
        <w:rPr>
          <w:b/>
          <w:sz w:val="24"/>
        </w:rPr>
      </w:pPr>
      <w:r>
        <w:rPr>
          <w:b/>
          <w:sz w:val="24"/>
        </w:rPr>
        <w:t>GÖREV, YETKİ ve SORUMLULUKLAR</w:t>
      </w:r>
    </w:p>
    <w:p w:rsidR="00480E6D" w:rsidRDefault="00480E6D">
      <w:pPr>
        <w:tabs>
          <w:tab w:val="left" w:pos="4995"/>
        </w:tabs>
        <w:spacing w:before="120"/>
        <w:jc w:val="both"/>
        <w:rPr>
          <w:lang w:val="en-GB"/>
        </w:rPr>
      </w:pPr>
      <w:r>
        <w:pict>
          <v:line id="_x0000_s2051" style="position:absolute;left:0;text-align:left;z-index:251632128" from="-27.35pt,11.5pt" to="455.05pt,11.5pt" strokeweight=".79mm">
            <v:stroke joinstyle="miter"/>
          </v:line>
        </w:pict>
      </w:r>
    </w:p>
    <w:p w:rsidR="00480E6D" w:rsidRDefault="00480E6D">
      <w:pPr>
        <w:tabs>
          <w:tab w:val="left" w:pos="2835"/>
        </w:tabs>
        <w:spacing w:before="120"/>
        <w:ind w:left="0"/>
        <w:jc w:val="both"/>
      </w:pPr>
      <w:r>
        <w:t>Görevin Adı</w:t>
      </w:r>
      <w:r>
        <w:tab/>
        <w:t>:</w:t>
      </w:r>
      <w:r>
        <w:tab/>
      </w:r>
    </w:p>
    <w:p w:rsidR="00480E6D" w:rsidRDefault="00480E6D">
      <w:pPr>
        <w:tabs>
          <w:tab w:val="left" w:pos="2835"/>
        </w:tabs>
        <w:spacing w:before="120"/>
        <w:ind w:left="0"/>
        <w:jc w:val="both"/>
      </w:pPr>
      <w:r>
        <w:t>Bağlı Olduğu Birim</w:t>
      </w:r>
      <w:r>
        <w:tab/>
        <w:t xml:space="preserve">: </w:t>
      </w:r>
      <w:r>
        <w:tab/>
      </w:r>
    </w:p>
    <w:p w:rsidR="00480E6D" w:rsidRDefault="00480E6D">
      <w:pPr>
        <w:tabs>
          <w:tab w:val="left" w:pos="2835"/>
        </w:tabs>
        <w:spacing w:before="120"/>
        <w:ind w:left="0"/>
        <w:jc w:val="both"/>
      </w:pPr>
      <w:r>
        <w:t xml:space="preserve">Vekalet Edecek Kadro  </w:t>
      </w:r>
      <w:r>
        <w:tab/>
        <w:t>:</w:t>
      </w:r>
      <w:r>
        <w:tab/>
      </w:r>
    </w:p>
    <w:p w:rsidR="00480E6D" w:rsidRDefault="00480E6D">
      <w:pPr>
        <w:tabs>
          <w:tab w:val="left" w:pos="3969"/>
        </w:tabs>
        <w:spacing w:before="120"/>
        <w:ind w:left="567" w:hanging="567"/>
        <w:jc w:val="both"/>
      </w:pPr>
    </w:p>
    <w:p w:rsidR="00480E6D" w:rsidRDefault="00480E6D">
      <w:pPr>
        <w:tabs>
          <w:tab w:val="left" w:pos="3969"/>
        </w:tabs>
        <w:spacing w:before="120"/>
        <w:ind w:left="567" w:hanging="567"/>
        <w:jc w:val="both"/>
        <w:rPr>
          <w:lang w:val="en-GB"/>
        </w:rPr>
      </w:pPr>
      <w:r>
        <w:pict>
          <v:line id="_x0000_s2052" style="position:absolute;left:0;text-align:left;z-index:251633152" from="-27.35pt,-1.1pt" to="455.05pt,-1.1pt" strokeweight=".26mm">
            <v:stroke joinstyle="miter"/>
          </v:line>
        </w:pict>
      </w:r>
    </w:p>
    <w:p w:rsidR="00480E6D" w:rsidRDefault="00480E6D">
      <w:pPr>
        <w:tabs>
          <w:tab w:val="left" w:pos="3969"/>
        </w:tabs>
        <w:spacing w:before="120" w:line="480" w:lineRule="auto"/>
        <w:ind w:left="567" w:hanging="567"/>
        <w:jc w:val="both"/>
      </w:pPr>
      <w:r>
        <w:t xml:space="preserve">1.  </w:t>
      </w:r>
      <w:r>
        <w:tab/>
        <w:t>……………</w:t>
      </w:r>
    </w:p>
    <w:p w:rsidR="00480E6D" w:rsidRDefault="00480E6D">
      <w:pPr>
        <w:tabs>
          <w:tab w:val="left" w:pos="3969"/>
        </w:tabs>
        <w:spacing w:before="120" w:line="480" w:lineRule="auto"/>
        <w:ind w:left="567" w:hanging="567"/>
        <w:jc w:val="both"/>
      </w:pPr>
      <w:r>
        <w:t xml:space="preserve">2. </w:t>
      </w:r>
      <w:r>
        <w:tab/>
        <w:t>……………</w:t>
      </w:r>
    </w:p>
    <w:p w:rsidR="00480E6D" w:rsidRDefault="00480E6D">
      <w:pPr>
        <w:tabs>
          <w:tab w:val="left" w:pos="3969"/>
        </w:tabs>
        <w:spacing w:before="120" w:line="480" w:lineRule="auto"/>
        <w:ind w:left="567" w:hanging="567"/>
        <w:jc w:val="both"/>
      </w:pPr>
      <w:r>
        <w:t>3.</w:t>
      </w:r>
      <w:r>
        <w:tab/>
        <w:t>……………</w:t>
      </w:r>
    </w:p>
    <w:p w:rsidR="00480E6D" w:rsidRDefault="00480E6D">
      <w:pPr>
        <w:tabs>
          <w:tab w:val="left" w:pos="3969"/>
        </w:tabs>
        <w:spacing w:before="120" w:line="480" w:lineRule="auto"/>
        <w:ind w:left="567" w:hanging="567"/>
        <w:jc w:val="both"/>
      </w:pPr>
    </w:p>
    <w:p w:rsidR="00480E6D" w:rsidRDefault="00480E6D">
      <w:pPr>
        <w:spacing w:line="480" w:lineRule="auto"/>
        <w:ind w:left="0"/>
        <w:jc w:val="center"/>
        <w:rPr>
          <w:sz w:val="24"/>
        </w:rPr>
      </w:pPr>
      <w:r>
        <w:pict>
          <v:line id="_x0000_s2053" style="position:absolute;left:0;text-align:left;z-index:251634176" from="-27.35pt,363.9pt" to="455.05pt,363.9pt" strokeweight=".26mm">
            <v:stroke joinstyle="miter"/>
          </v:line>
        </w:pict>
      </w:r>
      <w:r>
        <w:pict>
          <v:shape id="_x0000_s2054" type="#_x0000_t202" style="position:absolute;left:0;text-align:left;margin-left:-20.15pt;margin-top:371.1pt;width:165.5pt;height:71.9pt;z-index:251635200;mso-wrap-distance-left:9.05pt;mso-wrap-distance-right:9.05pt" stroked="f">
            <v:fill opacity="0" color2="black"/>
            <v:textbox inset="0,0,0,0">
              <w:txbxContent>
                <w:p w:rsidR="00480E6D" w:rsidRDefault="00480E6D">
                  <w:pPr>
                    <w:ind w:left="0"/>
                  </w:pPr>
                  <w:r>
                    <w:t>Hazırlayan :</w:t>
                  </w:r>
                </w:p>
              </w:txbxContent>
            </v:textbox>
          </v:shape>
        </w:pict>
      </w:r>
      <w:r>
        <w:pict>
          <v:shape id="_x0000_s2055" type="#_x0000_t202" style="position:absolute;left:0;text-align:left;margin-left:217.45pt;margin-top:363.9pt;width:165.5pt;height:71.9pt;z-index:251636224;mso-wrap-distance-left:9.05pt;mso-wrap-distance-right:9.05pt" stroked="f">
            <v:fill opacity="0" color2="black"/>
            <v:textbox inset="0,0,0,0">
              <w:txbxContent>
                <w:p w:rsidR="00480E6D" w:rsidRDefault="00480E6D">
                  <w:pPr>
                    <w:ind w:left="0"/>
                  </w:pPr>
                  <w:r>
                    <w:t>Onaylayan :</w:t>
                  </w:r>
                </w:p>
              </w:txbxContent>
            </v:textbox>
          </v:shape>
        </w:pict>
      </w:r>
      <w:r>
        <w:pict>
          <v:line id="_x0000_s2056" style="position:absolute;left:0;text-align:left;z-index:251637248" from="210.25pt,363.9pt" to="210.25pt,450.3pt" strokeweight=".26mm">
            <v:stroke joinstyle="miter"/>
          </v:line>
        </w:pict>
      </w:r>
    </w:p>
    <w:p w:rsidR="00480E6D" w:rsidRDefault="00480E6D">
      <w:pPr>
        <w:pageBreakBefore/>
        <w:spacing w:line="480" w:lineRule="auto"/>
        <w:ind w:left="0"/>
        <w:jc w:val="center"/>
        <w:rPr>
          <w:b/>
          <w:sz w:val="24"/>
        </w:rPr>
      </w:pPr>
      <w:r>
        <w:rPr>
          <w:b/>
          <w:sz w:val="24"/>
        </w:rPr>
        <w:lastRenderedPageBreak/>
        <w:t>ÖZGEÇMİŞ</w:t>
      </w:r>
    </w:p>
    <w:p w:rsidR="00480E6D" w:rsidRDefault="00480E6D">
      <w:pPr>
        <w:spacing w:line="360" w:lineRule="auto"/>
        <w:ind w:left="0"/>
      </w:pPr>
      <w:r>
        <w:pict>
          <v:line id="_x0000_s2062" style="position:absolute;z-index:251643392" from="1.45pt,-11.35pt" to="433.45pt,-11.35pt" strokeweight=".26mm">
            <v:stroke joinstyle="miter"/>
          </v:line>
        </w:pict>
      </w:r>
      <w:r>
        <w:t>Adı, Soyadı</w:t>
      </w:r>
      <w:r>
        <w:tab/>
      </w:r>
      <w:r>
        <w:tab/>
        <w:t>:</w:t>
      </w:r>
    </w:p>
    <w:p w:rsidR="00480E6D" w:rsidRDefault="00480E6D">
      <w:pPr>
        <w:spacing w:line="360" w:lineRule="auto"/>
        <w:ind w:left="0"/>
      </w:pPr>
      <w:r>
        <w:t>Doğum Tarihi</w:t>
      </w:r>
      <w:r>
        <w:tab/>
      </w:r>
      <w:r>
        <w:tab/>
        <w:t>:</w:t>
      </w:r>
    </w:p>
    <w:p w:rsidR="00480E6D" w:rsidRDefault="00480E6D">
      <w:pPr>
        <w:spacing w:line="360" w:lineRule="auto"/>
        <w:ind w:left="0"/>
      </w:pPr>
      <w:r>
        <w:pict>
          <v:line id="_x0000_s2057" style="position:absolute;z-index:251638272" from="1.45pt,25.9pt" to="433.45pt,25.9pt" strokeweight=".26mm">
            <v:stroke joinstyle="miter"/>
          </v:line>
        </w:pict>
      </w:r>
      <w:r>
        <w:t>Bildiği Diller</w:t>
      </w:r>
      <w:r>
        <w:tab/>
      </w:r>
      <w:r>
        <w:tab/>
        <w:t>:</w:t>
      </w:r>
      <w:r>
        <w:tab/>
      </w:r>
    </w:p>
    <w:p w:rsidR="00480E6D" w:rsidRDefault="00480E6D">
      <w:pPr>
        <w:spacing w:before="180" w:line="480" w:lineRule="auto"/>
        <w:ind w:left="0"/>
        <w:rPr>
          <w:b/>
        </w:rPr>
      </w:pPr>
      <w:r>
        <w:rPr>
          <w:b/>
        </w:rPr>
        <w:t>Eğitim Bilgileri</w:t>
      </w:r>
    </w:p>
    <w:p w:rsidR="00480E6D" w:rsidRDefault="00480E6D">
      <w:pPr>
        <w:spacing w:line="480" w:lineRule="auto"/>
        <w:ind w:left="0"/>
      </w:pPr>
    </w:p>
    <w:p w:rsidR="00480E6D" w:rsidRDefault="00480E6D">
      <w:pPr>
        <w:spacing w:line="480" w:lineRule="auto"/>
        <w:ind w:left="0"/>
      </w:pPr>
    </w:p>
    <w:p w:rsidR="00480E6D" w:rsidRDefault="00480E6D">
      <w:pPr>
        <w:spacing w:line="480" w:lineRule="auto"/>
        <w:ind w:left="0"/>
        <w:rPr>
          <w:lang w:val="en-GB"/>
        </w:rPr>
      </w:pPr>
      <w:r>
        <w:pict>
          <v:line id="_x0000_s2058" style="position:absolute;z-index:251639296" from="1.45pt,17.5pt" to="433.45pt,17.5pt" strokeweight=".26mm">
            <v:stroke joinstyle="miter"/>
          </v:line>
        </w:pict>
      </w:r>
    </w:p>
    <w:p w:rsidR="00480E6D" w:rsidRDefault="00480E6D">
      <w:pPr>
        <w:spacing w:line="480" w:lineRule="auto"/>
        <w:ind w:left="0"/>
        <w:rPr>
          <w:b/>
        </w:rPr>
      </w:pPr>
      <w:r>
        <w:rPr>
          <w:b/>
        </w:rPr>
        <w:t>Temel Nitelikleri</w:t>
      </w: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lang w:val="en-GB"/>
        </w:rPr>
      </w:pPr>
      <w:r>
        <w:pict>
          <v:line id="_x0000_s2059" style="position:absolute;z-index:251640320" from="1.45pt,26.55pt" to="433.45pt,26.55pt" strokeweight=".26mm">
            <v:stroke joinstyle="miter"/>
          </v:line>
        </w:pict>
      </w:r>
    </w:p>
    <w:p w:rsidR="00480E6D" w:rsidRDefault="00480E6D">
      <w:pPr>
        <w:spacing w:before="180" w:line="480" w:lineRule="auto"/>
        <w:ind w:left="0"/>
        <w:rPr>
          <w:b/>
        </w:rPr>
      </w:pPr>
      <w:r>
        <w:rPr>
          <w:b/>
        </w:rPr>
        <w:t>İş Deneyimi</w:t>
      </w: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line="480" w:lineRule="auto"/>
        <w:ind w:left="0"/>
        <w:rPr>
          <w:b/>
        </w:rPr>
      </w:pPr>
    </w:p>
    <w:p w:rsidR="00480E6D" w:rsidRDefault="00480E6D">
      <w:pPr>
        <w:spacing w:before="360" w:line="480" w:lineRule="auto"/>
        <w:ind w:left="0"/>
      </w:pPr>
      <w:r>
        <w:t xml:space="preserve">Katılınan Seminer, Konferans, vb. Aktiviteler </w:t>
      </w:r>
      <w:r>
        <w:pict>
          <v:line id="_x0000_s2060" style="position:absolute;z-index:251641344;mso-position-horizontal-relative:text;mso-position-vertical-relative:text" from="1.45pt,10.35pt" to="433.45pt,10.35pt" strokeweight=".26mm">
            <v:stroke joinstyle="miter"/>
          </v:line>
        </w:pict>
      </w:r>
    </w:p>
    <w:p w:rsidR="00480E6D" w:rsidRDefault="00480E6D">
      <w:pPr>
        <w:spacing w:line="480" w:lineRule="auto"/>
        <w:ind w:left="0"/>
        <w:rPr>
          <w:b/>
          <w:lang w:val="de-DE"/>
        </w:rPr>
      </w:pPr>
    </w:p>
    <w:p w:rsidR="00480E6D" w:rsidRDefault="00480E6D">
      <w:pPr>
        <w:spacing w:line="480" w:lineRule="auto"/>
        <w:ind w:left="0"/>
        <w:rPr>
          <w:b/>
          <w:lang w:val="de-DE"/>
        </w:rPr>
      </w:pPr>
    </w:p>
    <w:p w:rsidR="00480E6D" w:rsidRDefault="00480E6D">
      <w:pPr>
        <w:spacing w:before="180" w:line="480" w:lineRule="auto"/>
        <w:ind w:left="0"/>
        <w:rPr>
          <w:b/>
        </w:rPr>
      </w:pPr>
      <w:r>
        <w:pict>
          <v:line id="_x0000_s2063" style="position:absolute;z-index:251644416" from="1.45pt,.75pt" to="433.45pt,.75pt" strokeweight=".26mm">
            <v:stroke joinstyle="miter"/>
          </v:line>
        </w:pict>
      </w:r>
      <w:r>
        <w:rPr>
          <w:b/>
        </w:rPr>
        <w:t>Referanslar</w:t>
      </w:r>
    </w:p>
    <w:p w:rsidR="00480E6D" w:rsidRDefault="00480E6D"/>
    <w:p w:rsidR="00480E6D" w:rsidRDefault="00480E6D">
      <w:pPr>
        <w:rPr>
          <w:lang w:val="en-GB"/>
        </w:rPr>
      </w:pPr>
      <w:r>
        <w:pict>
          <v:line id="_x0000_s2061" style="position:absolute;left:0;text-align:left;z-index:251642368" from="-5.75pt,7.1pt" to="426.25pt,7.1pt" strokeweight=".26mm">
            <v:stroke joinstyle="miter"/>
          </v:line>
        </w:pict>
      </w:r>
    </w:p>
    <w:p w:rsidR="00480E6D" w:rsidRDefault="00480E6D"/>
    <w:p w:rsidR="00480E6D" w:rsidRDefault="00480E6D"/>
    <w:p w:rsidR="00480E6D" w:rsidRDefault="00480E6D">
      <w:pPr>
        <w:pStyle w:val="Heading1"/>
        <w:pBdr>
          <w:top w:val="single" w:sz="40" w:space="2" w:color="FFFFFF"/>
          <w:left w:val="single" w:sz="4" w:space="0" w:color="FFFFFF"/>
          <w:bottom w:val="single" w:sz="4" w:space="0" w:color="FFFFFF"/>
        </w:pBdr>
      </w:pPr>
      <w:r>
        <w:lastRenderedPageBreak/>
        <w:t>. İŞLETME FİNANSAL PLANI</w:t>
      </w:r>
    </w:p>
    <w:p w:rsidR="00480E6D" w:rsidRDefault="00480E6D">
      <w:pPr>
        <w:pStyle w:val="Heading2"/>
      </w:pPr>
      <w:bookmarkStart w:id="78" w:name="_toc4677"/>
      <w:bookmarkEnd w:id="78"/>
      <w:r>
        <w:t>İşletmenin kurulması için gerekli yatırım ve işletme sermayesi ihtiyacı</w:t>
      </w:r>
    </w:p>
    <w:p w:rsidR="00480E6D" w:rsidRDefault="00480E6D">
      <w:pPr>
        <w:pStyle w:val="Heading3"/>
        <w:spacing w:after="0" w:line="360" w:lineRule="auto"/>
      </w:pPr>
      <w:bookmarkStart w:id="79" w:name="_toc4678"/>
      <w:bookmarkEnd w:id="79"/>
      <w:r>
        <w:t>İşin kurulması için gerekli sabit yatırım ihtiyacını gösteren "Başlangıç Yatırım Sermayesi İhtiyacı Tablosu" hazırlayınız.</w:t>
      </w:r>
    </w:p>
    <w:p w:rsidR="00480E6D" w:rsidRDefault="00480E6D">
      <w:pPr>
        <w:pStyle w:val="Heading3"/>
        <w:spacing w:after="0" w:line="360" w:lineRule="auto"/>
      </w:pPr>
      <w:bookmarkStart w:id="80" w:name="_toc4679"/>
      <w:bookmarkEnd w:id="80"/>
      <w:r>
        <w:t>İşletmenin mevcut çalışma planlarına uygun olarak sabit ve değişken işletme giderlerini  hesaplayarak, "İşletme Giderleri İhtiyacı Tablosu" hazırlayınız.</w:t>
      </w:r>
    </w:p>
    <w:p w:rsidR="00480E6D" w:rsidRDefault="00480E6D">
      <w:pPr>
        <w:pStyle w:val="Heading3"/>
        <w:spacing w:after="0" w:line="360" w:lineRule="auto"/>
      </w:pPr>
      <w:bookmarkStart w:id="81" w:name="_toc4680"/>
      <w:bookmarkEnd w:id="81"/>
      <w:r>
        <w:t>"İşletme Sermayesi Tablosuna" gider kalemleri için elde tutulması gereken işletme sermayesi miktarlarını kaydediniz.</w:t>
      </w:r>
    </w:p>
    <w:p w:rsidR="00480E6D" w:rsidRDefault="00480E6D">
      <w:pPr>
        <w:pStyle w:val="Heading2"/>
      </w:pPr>
      <w:bookmarkStart w:id="82" w:name="_toc4681"/>
      <w:bookmarkEnd w:id="82"/>
      <w:r>
        <w:t>İşletmenin kurulması ve işletmeye alınması için gerekli toplam yatırım ihtiyacı,  potansiyel finansal kaynaklar</w:t>
      </w:r>
    </w:p>
    <w:p w:rsidR="00480E6D" w:rsidRDefault="00480E6D">
      <w:pPr>
        <w:pStyle w:val="Heading3"/>
        <w:spacing w:after="0" w:line="360" w:lineRule="auto"/>
      </w:pPr>
      <w:bookmarkStart w:id="83" w:name="_toc4682"/>
      <w:bookmarkEnd w:id="83"/>
      <w:r>
        <w:t>İşletmenin sabit yatırım ihtiyacı ile işletme sermayesini toplayarak, toplam yatırım ihtiyacını belirleyiniz.</w:t>
      </w:r>
    </w:p>
    <w:p w:rsidR="00480E6D" w:rsidRDefault="00480E6D">
      <w:pPr>
        <w:pStyle w:val="Heading3"/>
        <w:spacing w:after="0" w:line="360" w:lineRule="auto"/>
      </w:pPr>
      <w:bookmarkStart w:id="84" w:name="_toc4683"/>
      <w:bookmarkEnd w:id="84"/>
      <w:r>
        <w:t xml:space="preserve">"İşletme Finansman Yapısı Tablosu" üzerinde toplam finansman ihtiyacını belirtiniz. Kredi, özkaynak ve diğer potansiyel parasal girdilerin miktarlarını ayrı ayrı belirleyerek, tabloya kaydediniz. </w:t>
      </w:r>
    </w:p>
    <w:p w:rsidR="00480E6D" w:rsidRDefault="00480E6D">
      <w:pPr>
        <w:pStyle w:val="Heading2"/>
      </w:pPr>
      <w:bookmarkStart w:id="85" w:name="_toc4684"/>
      <w:bookmarkEnd w:id="85"/>
      <w:r>
        <w:t>"İşletmenin kredi ihtiyacı</w:t>
      </w:r>
    </w:p>
    <w:p w:rsidR="00480E6D" w:rsidRDefault="00480E6D">
      <w:pPr>
        <w:pStyle w:val="Heading3"/>
      </w:pPr>
      <w:bookmarkStart w:id="86" w:name="_toc4685"/>
      <w:bookmarkEnd w:id="86"/>
      <w:r>
        <w:t>Başvurulması planlanan kredi türünün, kredi faizi ve ödeme süresine göre faiz ve anapara ödemeleri hesaplanarak, Kredi Geri Ödeme Planını yapınız.</w:t>
      </w:r>
    </w:p>
    <w:p w:rsidR="00480E6D" w:rsidRDefault="00480E6D">
      <w:pPr>
        <w:pStyle w:val="Heading2"/>
      </w:pPr>
      <w:bookmarkStart w:id="87" w:name="_toc4686"/>
      <w:bookmarkEnd w:id="87"/>
      <w:r>
        <w:t xml:space="preserve">İşletmenin tahmini nakit akışını ve finansal karlılığını gösteren hesaplamalar </w:t>
      </w:r>
    </w:p>
    <w:p w:rsidR="00480E6D" w:rsidRDefault="00480E6D">
      <w:pPr>
        <w:pStyle w:val="Heading3"/>
        <w:numPr>
          <w:ilvl w:val="2"/>
          <w:numId w:val="14"/>
        </w:numPr>
        <w:spacing w:after="0" w:line="360" w:lineRule="auto"/>
      </w:pPr>
      <w:bookmarkStart w:id="88" w:name="_toc4687"/>
      <w:bookmarkEnd w:id="88"/>
      <w:r>
        <w:t>İşletmenin "Gelir-Gider Tablosu" nu hazırlayınız.</w:t>
      </w:r>
    </w:p>
    <w:p w:rsidR="00480E6D" w:rsidRDefault="00480E6D">
      <w:pPr>
        <w:pStyle w:val="Heading3"/>
        <w:numPr>
          <w:ilvl w:val="2"/>
          <w:numId w:val="14"/>
        </w:numPr>
        <w:spacing w:after="0" w:line="360" w:lineRule="auto"/>
      </w:pPr>
      <w:bookmarkStart w:id="89" w:name="_toc4688"/>
      <w:bookmarkEnd w:id="89"/>
      <w:r>
        <w:t xml:space="preserve">İşletmenin planlanan her türlü nakit girişi ve nakit çıkışını dönemler itibariyle kaydeden ve net sonucu gösteren "Nakit Akımı Hesaplaması Tablosu" nu hazırlayınız. </w:t>
      </w:r>
    </w:p>
    <w:p w:rsidR="00480E6D" w:rsidRDefault="00480E6D">
      <w:pPr>
        <w:pStyle w:val="Heading3"/>
        <w:numPr>
          <w:ilvl w:val="2"/>
          <w:numId w:val="14"/>
        </w:numPr>
        <w:spacing w:after="0" w:line="360" w:lineRule="auto"/>
      </w:pPr>
      <w:bookmarkStart w:id="90" w:name="_toc4689"/>
      <w:bookmarkEnd w:id="90"/>
      <w:r>
        <w:t>"Karlılık Hesabı Tablosu" ile işletmenin dönemsel net kazançları gösteriniz.</w:t>
      </w:r>
    </w:p>
    <w:p w:rsidR="00480E6D" w:rsidRDefault="00480E6D">
      <w:pPr>
        <w:pStyle w:val="Heading3"/>
        <w:numPr>
          <w:ilvl w:val="2"/>
          <w:numId w:val="14"/>
        </w:numPr>
        <w:spacing w:after="0" w:line="360" w:lineRule="auto"/>
      </w:pPr>
      <w:bookmarkStart w:id="91" w:name="_toc4690"/>
      <w:bookmarkEnd w:id="91"/>
      <w:r>
        <w:t>İşletme gelirlerinin satış maliyetlerini karşıladığı "Başabaş Noktası" nı hesaplayınız.</w:t>
      </w:r>
    </w:p>
    <w:p w:rsidR="00480E6D" w:rsidRDefault="00480E6D">
      <w:pPr>
        <w:pStyle w:val="Heading3"/>
        <w:numPr>
          <w:ilvl w:val="2"/>
          <w:numId w:val="14"/>
        </w:numPr>
        <w:spacing w:after="0" w:line="360" w:lineRule="auto"/>
      </w:pPr>
      <w:bookmarkStart w:id="92" w:name="_toc4691"/>
      <w:bookmarkEnd w:id="92"/>
      <w:r>
        <w:t>İşletmenin yatırım geri dönüş süresini hesaplayınız.</w:t>
      </w:r>
    </w:p>
    <w:p w:rsidR="00480E6D" w:rsidRDefault="00480E6D">
      <w:pPr>
        <w:pStyle w:val="Heading3"/>
        <w:numPr>
          <w:ilvl w:val="2"/>
          <w:numId w:val="14"/>
        </w:numPr>
        <w:spacing w:after="0" w:line="360" w:lineRule="auto"/>
      </w:pPr>
      <w:bookmarkStart w:id="93" w:name="_toc4692"/>
      <w:bookmarkEnd w:id="93"/>
      <w:r>
        <w:t>Kendi işinizi kurmak için yaptığınız yatırım harcamaları ile işletme döneminde elde ettiğiniz gelirleri karşılaştıran ve kurulan işin karlılık oranını gösteren  "İç Karlılık Oranı "nı  hesaplanıyınız.</w:t>
      </w:r>
    </w:p>
    <w:p w:rsidR="00480E6D" w:rsidRDefault="00480E6D">
      <w:pPr>
        <w:spacing w:line="360" w:lineRule="auto"/>
      </w:pPr>
    </w:p>
    <w:p w:rsidR="00480E6D" w:rsidRDefault="00480E6D">
      <w:pPr>
        <w:spacing w:line="360" w:lineRule="auto"/>
      </w:pPr>
    </w:p>
    <w:p w:rsidR="00480E6D" w:rsidRDefault="00480E6D">
      <w:pPr>
        <w:spacing w:line="360" w:lineRule="auto"/>
      </w:pPr>
    </w:p>
    <w:p w:rsidR="00480E6D" w:rsidRDefault="00480E6D">
      <w:pPr>
        <w:spacing w:line="360" w:lineRule="auto"/>
        <w:ind w:left="0"/>
        <w:jc w:val="center"/>
        <w:rPr>
          <w:b/>
          <w:sz w:val="24"/>
        </w:rPr>
      </w:pPr>
      <w:r>
        <w:rPr>
          <w:b/>
          <w:sz w:val="24"/>
        </w:rPr>
        <w:t>Başlangıç Yatırım Sermayesi İhtiyacı Tablosu</w:t>
      </w:r>
    </w:p>
    <w:p w:rsidR="00480E6D" w:rsidRDefault="00480E6D">
      <w:pPr>
        <w:spacing w:line="360" w:lineRule="auto"/>
        <w:rPr>
          <w:sz w:val="24"/>
        </w:rPr>
      </w:pPr>
    </w:p>
    <w:tbl>
      <w:tblPr>
        <w:tblW w:w="0" w:type="auto"/>
        <w:tblInd w:w="-444" w:type="dxa"/>
        <w:tblLayout w:type="fixed"/>
        <w:tblLook w:val="0000"/>
      </w:tblPr>
      <w:tblGrid>
        <w:gridCol w:w="5419"/>
        <w:gridCol w:w="2250"/>
        <w:gridCol w:w="3355"/>
      </w:tblGrid>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jc w:val="center"/>
              <w:rPr>
                <w:b/>
              </w:rPr>
            </w:pPr>
            <w:r>
              <w:rPr>
                <w:b/>
              </w:rPr>
              <w:t>YATIRIM HARCAMALARI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jc w:val="center"/>
              <w:rPr>
                <w:b/>
              </w:rPr>
            </w:pPr>
            <w:r>
              <w:rPr>
                <w:b/>
              </w:rPr>
              <w:t>TUTAR</w:t>
            </w: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jc w:val="center"/>
              <w:rPr>
                <w:b/>
              </w:rPr>
            </w:pPr>
            <w:r>
              <w:rPr>
                <w:b/>
              </w:rPr>
              <w:t>AÇIKLAMA</w:t>
            </w: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 ARAZİ BEDELİ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2. ETÜD VE PROJE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 xml:space="preserve">3. ARAZİ DÜZENLEMESİ </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4. BİNA – İNŞAAT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5. MAKİNE VE TECHİZAT GİDERLERİ (YERLİ)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6. MAKİNE VE TECHİZAT GİDERLERİ (İTHAL)</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7. YARDIMCI İŞLETMELER MAKİNE-EKİPMAN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8. İTHALAT VE GÜMRÜKLEME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9. TAŞIMA VE SİGORTA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10. MONTAJ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11. İŞLETMEYE ALMA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12. LİSANS GİDERLERİ</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13. GENEL GİDERLER</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14. BEKLENMEYEN GİDERLER</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trHeight w:val="465"/>
        </w:trPr>
        <w:tc>
          <w:tcPr>
            <w:tcW w:w="5419" w:type="dxa"/>
            <w:vMerge w:val="restart"/>
            <w:tcBorders>
              <w:top w:val="single" w:sz="4" w:space="0" w:color="000000"/>
              <w:left w:val="single" w:sz="4" w:space="0" w:color="000000"/>
              <w:bottom w:val="single" w:sz="4" w:space="0" w:color="000000"/>
            </w:tcBorders>
          </w:tcPr>
          <w:p w:rsidR="00480E6D" w:rsidRDefault="00480E6D">
            <w:pPr>
              <w:tabs>
                <w:tab w:val="left" w:pos="372"/>
              </w:tabs>
              <w:snapToGrid w:val="0"/>
              <w:spacing w:before="120" w:after="120" w:line="360" w:lineRule="auto"/>
              <w:ind w:left="6"/>
            </w:pPr>
            <w:r>
              <w:t>15. DİĞER GİDERLER</w:t>
            </w:r>
          </w:p>
        </w:tc>
        <w:tc>
          <w:tcPr>
            <w:tcW w:w="225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6"/>
            </w:pPr>
          </w:p>
        </w:tc>
        <w:tc>
          <w:tcPr>
            <w:tcW w:w="335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6"/>
            </w:pPr>
          </w:p>
        </w:tc>
      </w:tr>
      <w:tr w:rsidR="00480E6D">
        <w:trPr>
          <w:cantSplit/>
          <w:trHeight w:val="290"/>
        </w:trPr>
        <w:tc>
          <w:tcPr>
            <w:tcW w:w="5419" w:type="dxa"/>
            <w:vMerge w:val="restart"/>
            <w:tcBorders>
              <w:top w:val="single" w:sz="4" w:space="0" w:color="000000"/>
              <w:left w:val="single" w:sz="4" w:space="0" w:color="000000"/>
              <w:bottom w:val="single" w:sz="4" w:space="0" w:color="000000"/>
            </w:tcBorders>
          </w:tcPr>
          <w:p w:rsidR="00480E6D" w:rsidRDefault="00480E6D">
            <w:pPr>
              <w:snapToGrid w:val="0"/>
              <w:spacing w:before="60" w:after="60"/>
              <w:ind w:left="6"/>
            </w:pPr>
            <w:r>
              <w:t>TOPLAM SABİT YATIRIM</w:t>
            </w:r>
          </w:p>
        </w:tc>
        <w:tc>
          <w:tcPr>
            <w:tcW w:w="5605" w:type="dxa"/>
            <w:gridSpan w:val="2"/>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60" w:after="60" w:line="360" w:lineRule="auto"/>
              <w:ind w:left="6"/>
            </w:pPr>
          </w:p>
        </w:tc>
      </w:tr>
    </w:tbl>
    <w:p w:rsidR="00480E6D" w:rsidRDefault="00480E6D">
      <w:pPr>
        <w:spacing w:line="360" w:lineRule="auto"/>
      </w:pPr>
    </w:p>
    <w:p w:rsidR="00480E6D" w:rsidRDefault="00480E6D">
      <w:pPr>
        <w:pageBreakBefore/>
        <w:spacing w:line="360" w:lineRule="auto"/>
        <w:ind w:left="0"/>
        <w:jc w:val="center"/>
        <w:rPr>
          <w:b/>
          <w:sz w:val="24"/>
        </w:rPr>
      </w:pPr>
      <w:r>
        <w:rPr>
          <w:b/>
          <w:sz w:val="24"/>
        </w:rPr>
        <w:lastRenderedPageBreak/>
        <w:t>Yıllık İşletme Giderleri Tablosu</w:t>
      </w:r>
    </w:p>
    <w:p w:rsidR="00480E6D" w:rsidRDefault="00480E6D">
      <w:pPr>
        <w:spacing w:line="360" w:lineRule="auto"/>
      </w:pPr>
    </w:p>
    <w:p w:rsidR="00480E6D" w:rsidRDefault="00480E6D">
      <w:pPr>
        <w:spacing w:line="360" w:lineRule="auto"/>
      </w:pPr>
    </w:p>
    <w:tbl>
      <w:tblPr>
        <w:tblW w:w="0" w:type="auto"/>
        <w:tblInd w:w="186" w:type="dxa"/>
        <w:tblLayout w:type="fixed"/>
        <w:tblLook w:val="0000"/>
      </w:tblPr>
      <w:tblGrid>
        <w:gridCol w:w="2899"/>
        <w:gridCol w:w="1622"/>
        <w:gridCol w:w="1622"/>
        <w:gridCol w:w="1622"/>
        <w:gridCol w:w="1648"/>
      </w:tblGrid>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r>
              <w:rPr>
                <w:b/>
              </w:rPr>
              <w:t>GİDER KALEMLERİ</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3"/>
              <w:rPr>
                <w:b/>
              </w:rPr>
            </w:pPr>
            <w:r>
              <w:rPr>
                <w:b/>
              </w:rPr>
              <w:t>TOPLAM HARCAMA</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r>
              <w:rPr>
                <w:b/>
              </w:rPr>
              <w:t>% SABİT/ DEĞİŞKEN</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rPr>
            </w:pPr>
            <w:r>
              <w:rPr>
                <w:b/>
              </w:rPr>
              <w:t>SABİT GİDERLER</w:t>
            </w: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0" w:right="-377"/>
              <w:rPr>
                <w:b/>
              </w:rPr>
            </w:pPr>
            <w:r>
              <w:rPr>
                <w:b/>
              </w:rPr>
              <w:t>DEĞİŞKEN GİDERLER</w:t>
            </w: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1. HAMMADDE</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0/100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right="-467"/>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2. YARDIMCI MADDE VE İŞLETME MALZEMELERİ</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0/100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3. KİRA</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100/0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4. ELEKTRİK</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30/70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5. SU</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30/70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6. YAKIT</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30/70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7. İŞÇİLİK-PERSONEL</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100/0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8. BAKIM-ONARIM</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70/30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9. PATENT-LİSANS</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50/50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10. GENEL GİDERLER</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75/25</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11. PAZARLAMA-SATIŞ GİDERLERİ</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80/20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pPr>
            <w:r>
              <w:t>12. AMBALAJ-PAKETLEME GİDERLERİ</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0/100</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r w:rsidR="00480E6D">
        <w:trPr>
          <w:trHeight w:val="465"/>
        </w:trPr>
        <w:tc>
          <w:tcPr>
            <w:tcW w:w="289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r>
              <w:t>TOPLAM</w:t>
            </w: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center"/>
            </w:pPr>
          </w:p>
        </w:tc>
        <w:tc>
          <w:tcPr>
            <w:tcW w:w="162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pPr>
          </w:p>
        </w:tc>
        <w:tc>
          <w:tcPr>
            <w:tcW w:w="1648"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pPr>
          </w:p>
        </w:tc>
      </w:tr>
    </w:tbl>
    <w:p w:rsidR="00480E6D" w:rsidRDefault="00480E6D">
      <w:pPr>
        <w:sectPr w:rsidR="00480E6D">
          <w:headerReference w:type="even" r:id="rId122"/>
          <w:headerReference w:type="default" r:id="rId123"/>
          <w:footerReference w:type="even" r:id="rId124"/>
          <w:footerReference w:type="default" r:id="rId125"/>
          <w:headerReference w:type="first" r:id="rId126"/>
          <w:footerReference w:type="first" r:id="rId127"/>
          <w:footnotePr>
            <w:pos w:val="beneathText"/>
          </w:footnotePr>
          <w:pgSz w:w="11905" w:h="16837"/>
          <w:pgMar w:top="1138" w:right="1699" w:bottom="1138" w:left="1699" w:header="706" w:footer="706" w:gutter="0"/>
          <w:cols w:space="720"/>
          <w:docGrid w:linePitch="360"/>
        </w:sectPr>
      </w:pPr>
    </w:p>
    <w:p w:rsidR="00480E6D" w:rsidRDefault="00480E6D">
      <w:pPr>
        <w:spacing w:line="360" w:lineRule="auto"/>
        <w:ind w:left="0"/>
        <w:jc w:val="center"/>
        <w:rPr>
          <w:b/>
          <w:sz w:val="24"/>
        </w:rPr>
      </w:pPr>
      <w:r>
        <w:rPr>
          <w:b/>
          <w:sz w:val="24"/>
        </w:rPr>
        <w:lastRenderedPageBreak/>
        <w:t>İşletme Sermayesi Tablosu</w:t>
      </w:r>
    </w:p>
    <w:p w:rsidR="00480E6D" w:rsidRDefault="00480E6D">
      <w:pPr>
        <w:spacing w:line="360" w:lineRule="auto"/>
      </w:pPr>
    </w:p>
    <w:tbl>
      <w:tblPr>
        <w:tblW w:w="0" w:type="auto"/>
        <w:tblInd w:w="1230" w:type="dxa"/>
        <w:tblLayout w:type="fixed"/>
        <w:tblLook w:val="0000"/>
      </w:tblPr>
      <w:tblGrid>
        <w:gridCol w:w="1862"/>
        <w:gridCol w:w="2693"/>
        <w:gridCol w:w="1843"/>
        <w:gridCol w:w="3144"/>
      </w:tblGrid>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t>İŞLETME SERMAYESİ KALEMLERİ</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t>YILLIK İŞLETME GİDERLERİ</w:t>
            </w: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t>SÜRE</w:t>
            </w: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right="-377"/>
              <w:rPr>
                <w:b/>
              </w:rPr>
            </w:pPr>
            <w:r>
              <w:rPr>
                <w:b/>
              </w:rPr>
              <w:t>İŞLETME SERMAYESİ İHTİYACI</w:t>
            </w: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1. HAMMADDE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right="-467"/>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2. YARDIMCI MADDE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3. İŞLETME MALZEMELERİ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4. YAKIT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5. YARI MAMÜL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6. AMBALAJ MALZEMESİ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7. MAMÜL MADDE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8. YEDEK PARÇA STOĞU</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t xml:space="preserve">9. MÜŞTERİYE BAĞLI MAL </w:t>
            </w:r>
            <w:r>
              <w:lastRenderedPageBreak/>
              <w:t>DEĞERİ</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r>
              <w:lastRenderedPageBreak/>
              <w:t>10. GENEL GİDERLER NAKİT İHTİYACI</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r w:rsidR="00480E6D">
        <w:trPr>
          <w:trHeight w:val="350"/>
        </w:trPr>
        <w:tc>
          <w:tcPr>
            <w:tcW w:w="186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pPr>
            <w:r>
              <w:t>TOPLAM</w:t>
            </w:r>
          </w:p>
        </w:tc>
        <w:tc>
          <w:tcPr>
            <w:tcW w:w="26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184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pPr>
          </w:p>
        </w:tc>
        <w:tc>
          <w:tcPr>
            <w:tcW w:w="3144"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pPr>
          </w:p>
        </w:tc>
      </w:tr>
    </w:tbl>
    <w:p w:rsidR="00480E6D" w:rsidRDefault="00480E6D">
      <w:pPr>
        <w:spacing w:line="360" w:lineRule="auto"/>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ind w:left="0"/>
        <w:jc w:val="center"/>
        <w:rPr>
          <w:b/>
          <w:sz w:val="24"/>
        </w:rPr>
      </w:pPr>
      <w:r>
        <w:rPr>
          <w:b/>
          <w:sz w:val="24"/>
        </w:rPr>
        <w:t>Yatırım Dönemi Finansman Yapısı Tablosu</w:t>
      </w:r>
    </w:p>
    <w:p w:rsidR="00480E6D" w:rsidRDefault="00480E6D">
      <w:pPr>
        <w:spacing w:line="360" w:lineRule="auto"/>
      </w:pPr>
    </w:p>
    <w:tbl>
      <w:tblPr>
        <w:tblW w:w="0" w:type="auto"/>
        <w:tblInd w:w="-12" w:type="dxa"/>
        <w:tblLayout w:type="fixed"/>
        <w:tblLook w:val="0000"/>
      </w:tblPr>
      <w:tblGrid>
        <w:gridCol w:w="3853"/>
        <w:gridCol w:w="1710"/>
        <w:gridCol w:w="1980"/>
        <w:gridCol w:w="2520"/>
        <w:gridCol w:w="4795"/>
      </w:tblGrid>
      <w:tr w:rsidR="00480E6D">
        <w:trPr>
          <w:trHeight w:val="619"/>
        </w:trPr>
        <w:tc>
          <w:tcPr>
            <w:tcW w:w="3853" w:type="dxa"/>
            <w:vMerge w:val="restart"/>
            <w:tcBorders>
              <w:top w:val="single" w:sz="4" w:space="0" w:color="000000"/>
              <w:left w:val="single" w:sz="4" w:space="0" w:color="000000"/>
            </w:tcBorders>
          </w:tcPr>
          <w:p w:rsidR="00480E6D" w:rsidRDefault="00480E6D">
            <w:pPr>
              <w:snapToGrid w:val="0"/>
              <w:spacing w:before="120" w:after="120" w:line="360" w:lineRule="auto"/>
              <w:ind w:left="0"/>
              <w:jc w:val="center"/>
              <w:rPr>
                <w:b/>
                <w:sz w:val="22"/>
              </w:rPr>
            </w:pPr>
          </w:p>
        </w:tc>
        <w:tc>
          <w:tcPr>
            <w:tcW w:w="1710" w:type="dxa"/>
            <w:vMerge w:val="restart"/>
            <w:tcBorders>
              <w:top w:val="single" w:sz="4" w:space="0" w:color="000000"/>
              <w:left w:val="single" w:sz="4" w:space="0" w:color="000000"/>
            </w:tcBorders>
          </w:tcPr>
          <w:p w:rsidR="00480E6D" w:rsidRDefault="00480E6D">
            <w:pPr>
              <w:snapToGrid w:val="0"/>
              <w:spacing w:before="120" w:after="120" w:line="360" w:lineRule="auto"/>
              <w:ind w:left="0"/>
              <w:jc w:val="center"/>
              <w:rPr>
                <w:b/>
                <w:sz w:val="22"/>
              </w:rPr>
            </w:pPr>
            <w:r>
              <w:rPr>
                <w:b/>
                <w:sz w:val="22"/>
              </w:rPr>
              <w:t>1. YIL</w:t>
            </w:r>
          </w:p>
        </w:tc>
        <w:tc>
          <w:tcPr>
            <w:tcW w:w="1980" w:type="dxa"/>
            <w:vMerge w:val="restart"/>
            <w:tcBorders>
              <w:top w:val="single" w:sz="4" w:space="0" w:color="000000"/>
              <w:left w:val="single" w:sz="4" w:space="0" w:color="000000"/>
            </w:tcBorders>
          </w:tcPr>
          <w:p w:rsidR="00480E6D" w:rsidRDefault="00480E6D">
            <w:pPr>
              <w:snapToGrid w:val="0"/>
              <w:spacing w:before="120" w:after="120" w:line="360" w:lineRule="auto"/>
              <w:ind w:left="0"/>
              <w:jc w:val="center"/>
              <w:rPr>
                <w:b/>
                <w:sz w:val="22"/>
              </w:rPr>
            </w:pPr>
            <w:r>
              <w:rPr>
                <w:b/>
                <w:sz w:val="22"/>
              </w:rPr>
              <w:t>2. YIL</w:t>
            </w:r>
          </w:p>
        </w:tc>
        <w:tc>
          <w:tcPr>
            <w:tcW w:w="2520" w:type="dxa"/>
            <w:vMerge w:val="restart"/>
            <w:tcBorders>
              <w:top w:val="single" w:sz="4" w:space="0" w:color="000000"/>
              <w:left w:val="single" w:sz="4" w:space="0" w:color="000000"/>
            </w:tcBorders>
          </w:tcPr>
          <w:p w:rsidR="00480E6D" w:rsidRDefault="00480E6D">
            <w:pPr>
              <w:snapToGrid w:val="0"/>
              <w:spacing w:before="120" w:after="120" w:line="360" w:lineRule="auto"/>
              <w:ind w:left="0"/>
              <w:jc w:val="center"/>
              <w:rPr>
                <w:b/>
                <w:sz w:val="22"/>
              </w:rPr>
            </w:pPr>
            <w:r>
              <w:rPr>
                <w:b/>
                <w:sz w:val="22"/>
              </w:rPr>
              <w:t>TOPLAM</w:t>
            </w:r>
          </w:p>
        </w:tc>
        <w:tc>
          <w:tcPr>
            <w:tcW w:w="4795" w:type="dxa"/>
            <w:vMerge w:val="restart"/>
            <w:tcBorders>
              <w:top w:val="single" w:sz="4" w:space="0" w:color="000000"/>
              <w:left w:val="single" w:sz="4" w:space="0" w:color="000000"/>
              <w:right w:val="single" w:sz="4" w:space="0" w:color="000000"/>
            </w:tcBorders>
          </w:tcPr>
          <w:p w:rsidR="00480E6D" w:rsidRDefault="00480E6D">
            <w:pPr>
              <w:snapToGrid w:val="0"/>
              <w:spacing w:before="120" w:after="120" w:line="360" w:lineRule="auto"/>
              <w:ind w:left="-47"/>
              <w:jc w:val="center"/>
              <w:rPr>
                <w:b/>
                <w:sz w:val="22"/>
              </w:rPr>
            </w:pPr>
            <w:r>
              <w:rPr>
                <w:b/>
                <w:sz w:val="22"/>
              </w:rPr>
              <w:t>AÇIKLAMA</w:t>
            </w:r>
          </w:p>
        </w:tc>
      </w:tr>
      <w:tr w:rsidR="00480E6D">
        <w:trPr>
          <w:trHeight w:val="499"/>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sz w:val="22"/>
              </w:rPr>
            </w:pPr>
            <w:r>
              <w:rPr>
                <w:b/>
                <w:sz w:val="22"/>
              </w:rPr>
              <w:t>FİNANSMAN İHTİYACI</w:t>
            </w:r>
          </w:p>
        </w:tc>
        <w:tc>
          <w:tcPr>
            <w:tcW w:w="1710" w:type="dxa"/>
            <w:vMerge w:val="restart"/>
            <w:tcBorders>
              <w:top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0" w:type="dxa"/>
            <w:vMerge w:val="restart"/>
            <w:tcBorders>
              <w:top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left w:val="single" w:sz="4" w:space="0" w:color="000000"/>
              <w:bottom w:val="single" w:sz="4" w:space="0" w:color="000000"/>
            </w:tcBorders>
          </w:tcPr>
          <w:p w:rsidR="00480E6D" w:rsidRDefault="00480E6D">
            <w:pPr>
              <w:snapToGrid w:val="0"/>
              <w:spacing w:before="120" w:after="120" w:line="360" w:lineRule="auto"/>
              <w:ind w:left="0"/>
              <w:jc w:val="right"/>
              <w:rPr>
                <w:sz w:val="22"/>
              </w:rPr>
            </w:pPr>
            <w:r>
              <w:rPr>
                <w:sz w:val="22"/>
              </w:rPr>
              <w:t>1. BAŞLANGIÇ YATIRIMI</w:t>
            </w:r>
          </w:p>
        </w:tc>
        <w:tc>
          <w:tcPr>
            <w:tcW w:w="171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right"/>
              <w:rPr>
                <w:sz w:val="22"/>
              </w:rPr>
            </w:pPr>
            <w:r>
              <w:rPr>
                <w:sz w:val="22"/>
              </w:rPr>
              <w:t>2. İŞLETME SERMAYESİ</w:t>
            </w:r>
          </w:p>
        </w:tc>
        <w:tc>
          <w:tcPr>
            <w:tcW w:w="171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top w:val="single" w:sz="4" w:space="0" w:color="000000"/>
              <w:left w:val="single" w:sz="4" w:space="0" w:color="000000"/>
            </w:tcBorders>
          </w:tcPr>
          <w:p w:rsidR="00480E6D" w:rsidRDefault="00480E6D">
            <w:pPr>
              <w:snapToGrid w:val="0"/>
              <w:spacing w:before="120" w:after="120" w:line="360" w:lineRule="auto"/>
              <w:ind w:left="0"/>
              <w:rPr>
                <w:b/>
                <w:sz w:val="22"/>
              </w:rPr>
            </w:pPr>
            <w:r>
              <w:rPr>
                <w:b/>
                <w:sz w:val="22"/>
              </w:rPr>
              <w:t>TOPLAM FİNANSMAN İHTİYACI</w:t>
            </w:r>
          </w:p>
        </w:tc>
        <w:tc>
          <w:tcPr>
            <w:tcW w:w="1710" w:type="dxa"/>
            <w:vMerge w:val="restart"/>
            <w:tcBorders>
              <w:top w:val="single" w:sz="4" w:space="0" w:color="000000"/>
              <w:left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left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left w:val="single" w:sz="4" w:space="0" w:color="000000"/>
            </w:tcBorders>
          </w:tcPr>
          <w:p w:rsidR="00480E6D" w:rsidRDefault="00480E6D">
            <w:pPr>
              <w:snapToGrid w:val="0"/>
              <w:spacing w:before="120" w:after="120" w:line="360" w:lineRule="auto"/>
              <w:ind w:left="0"/>
              <w:rPr>
                <w:sz w:val="22"/>
              </w:rPr>
            </w:pPr>
          </w:p>
        </w:tc>
        <w:tc>
          <w:tcPr>
            <w:tcW w:w="4795" w:type="dxa"/>
            <w:vMerge w:val="restart"/>
            <w:tcBorders>
              <w:top w:val="single" w:sz="4" w:space="0" w:color="000000"/>
              <w:left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528"/>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ind w:left="0"/>
              <w:rPr>
                <w:sz w:val="22"/>
              </w:rPr>
            </w:pPr>
          </w:p>
        </w:tc>
        <w:tc>
          <w:tcPr>
            <w:tcW w:w="1710" w:type="dxa"/>
            <w:vMerge w:val="restart"/>
            <w:tcBorders>
              <w:top w:val="single" w:sz="4" w:space="0" w:color="000000"/>
              <w:left w:val="single" w:sz="4" w:space="0" w:color="000000"/>
              <w:bottom w:val="single" w:sz="4" w:space="0" w:color="000000"/>
            </w:tcBorders>
          </w:tcPr>
          <w:p w:rsidR="00480E6D" w:rsidRDefault="00480E6D">
            <w:pPr>
              <w:snapToGrid w:val="0"/>
              <w:ind w:left="0"/>
              <w:rPr>
                <w:sz w:val="22"/>
              </w:rPr>
            </w:pPr>
          </w:p>
        </w:tc>
        <w:tc>
          <w:tcPr>
            <w:tcW w:w="1980" w:type="dxa"/>
            <w:vMerge w:val="restart"/>
            <w:tcBorders>
              <w:top w:val="single" w:sz="4" w:space="0" w:color="000000"/>
              <w:left w:val="single" w:sz="4" w:space="0" w:color="000000"/>
              <w:bottom w:val="single" w:sz="4" w:space="0" w:color="000000"/>
            </w:tcBorders>
          </w:tcPr>
          <w:p w:rsidR="00480E6D" w:rsidRDefault="00480E6D">
            <w:pPr>
              <w:snapToGrid w:val="0"/>
              <w:ind w:left="0"/>
              <w:rPr>
                <w:sz w:val="22"/>
              </w:rPr>
            </w:pPr>
          </w:p>
        </w:tc>
        <w:tc>
          <w:tcPr>
            <w:tcW w:w="2520" w:type="dxa"/>
            <w:vMerge w:val="restart"/>
            <w:tcBorders>
              <w:top w:val="single" w:sz="4" w:space="0" w:color="000000"/>
              <w:left w:val="single" w:sz="4" w:space="0" w:color="000000"/>
              <w:bottom w:val="single" w:sz="4" w:space="0" w:color="000000"/>
            </w:tcBorders>
          </w:tcPr>
          <w:p w:rsidR="00480E6D" w:rsidRDefault="00480E6D">
            <w:pPr>
              <w:snapToGrid w:val="0"/>
              <w:ind w:left="0"/>
              <w:rPr>
                <w:sz w:val="22"/>
              </w:rPr>
            </w:pPr>
          </w:p>
        </w:tc>
        <w:tc>
          <w:tcPr>
            <w:tcW w:w="479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ind w:left="-47"/>
              <w:rPr>
                <w:sz w:val="22"/>
              </w:rPr>
            </w:pPr>
          </w:p>
        </w:tc>
      </w:tr>
      <w:tr w:rsidR="00480E6D">
        <w:trPr>
          <w:trHeight w:val="499"/>
        </w:trPr>
        <w:tc>
          <w:tcPr>
            <w:tcW w:w="3853"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b/>
                <w:sz w:val="22"/>
              </w:rPr>
            </w:pPr>
            <w:r>
              <w:rPr>
                <w:b/>
                <w:sz w:val="22"/>
              </w:rPr>
              <w:lastRenderedPageBreak/>
              <w:t>FİNANSMAN KAYNAKLARI</w:t>
            </w:r>
          </w:p>
        </w:tc>
        <w:tc>
          <w:tcPr>
            <w:tcW w:w="1710" w:type="dxa"/>
            <w:vMerge w:val="restart"/>
            <w:tcBorders>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bottom w:val="single" w:sz="4" w:space="0" w:color="000000"/>
            </w:tcBorders>
          </w:tcPr>
          <w:p w:rsidR="00480E6D" w:rsidRDefault="00480E6D">
            <w:pPr>
              <w:snapToGrid w:val="0"/>
              <w:spacing w:before="120" w:after="120" w:line="360" w:lineRule="auto"/>
              <w:ind w:left="0"/>
              <w:rPr>
                <w:sz w:val="22"/>
              </w:rPr>
            </w:pPr>
          </w:p>
        </w:tc>
        <w:tc>
          <w:tcPr>
            <w:tcW w:w="4790" w:type="dxa"/>
            <w:vMerge w:val="restart"/>
            <w:tcBorders>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left w:val="single" w:sz="4" w:space="0" w:color="000000"/>
              <w:bottom w:val="single" w:sz="4" w:space="0" w:color="000000"/>
            </w:tcBorders>
          </w:tcPr>
          <w:p w:rsidR="00480E6D" w:rsidRDefault="00480E6D">
            <w:pPr>
              <w:snapToGrid w:val="0"/>
              <w:spacing w:before="120" w:after="120" w:line="360" w:lineRule="auto"/>
              <w:ind w:left="0"/>
              <w:jc w:val="right"/>
              <w:rPr>
                <w:sz w:val="22"/>
              </w:rPr>
            </w:pPr>
            <w:r>
              <w:rPr>
                <w:sz w:val="22"/>
              </w:rPr>
              <w:t>1. ÖZKAYNAKLAR</w:t>
            </w:r>
          </w:p>
        </w:tc>
        <w:tc>
          <w:tcPr>
            <w:tcW w:w="171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right"/>
              <w:rPr>
                <w:sz w:val="22"/>
              </w:rPr>
            </w:pPr>
            <w:r>
              <w:rPr>
                <w:sz w:val="22"/>
              </w:rPr>
              <w:t>2. BORÇLAR</w:t>
            </w:r>
          </w:p>
        </w:tc>
        <w:tc>
          <w:tcPr>
            <w:tcW w:w="171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jc w:val="right"/>
              <w:rPr>
                <w:sz w:val="22"/>
              </w:rPr>
            </w:pPr>
            <w:r>
              <w:rPr>
                <w:sz w:val="22"/>
              </w:rPr>
              <w:t>3. KREDİLER</w:t>
            </w:r>
          </w:p>
        </w:tc>
        <w:tc>
          <w:tcPr>
            <w:tcW w:w="171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r w:rsidR="00480E6D">
        <w:trPr>
          <w:trHeight w:val="499"/>
        </w:trPr>
        <w:tc>
          <w:tcPr>
            <w:tcW w:w="385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b/>
                <w:sz w:val="22"/>
              </w:rPr>
            </w:pPr>
            <w:r>
              <w:rPr>
                <w:b/>
                <w:sz w:val="22"/>
              </w:rPr>
              <w:t xml:space="preserve">TOPLAM FİNANSMAN </w:t>
            </w:r>
          </w:p>
        </w:tc>
        <w:tc>
          <w:tcPr>
            <w:tcW w:w="171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198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252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line="360" w:lineRule="auto"/>
              <w:ind w:left="0"/>
              <w:rPr>
                <w:sz w:val="22"/>
              </w:rPr>
            </w:pPr>
          </w:p>
        </w:tc>
        <w:tc>
          <w:tcPr>
            <w:tcW w:w="4795"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line="360" w:lineRule="auto"/>
              <w:ind w:left="-47"/>
              <w:rPr>
                <w:sz w:val="22"/>
              </w:rPr>
            </w:pPr>
          </w:p>
        </w:tc>
      </w:tr>
    </w:tbl>
    <w:p w:rsidR="00480E6D" w:rsidRDefault="00480E6D">
      <w:pPr>
        <w:spacing w:line="360" w:lineRule="auto"/>
      </w:pPr>
    </w:p>
    <w:p w:rsidR="00480E6D" w:rsidRDefault="00480E6D">
      <w:pPr>
        <w:spacing w:line="360" w:lineRule="auto"/>
      </w:pPr>
    </w:p>
    <w:p w:rsidR="00480E6D" w:rsidRDefault="00480E6D">
      <w:pPr>
        <w:spacing w:line="360" w:lineRule="auto"/>
        <w:rPr>
          <w:b/>
        </w:rPr>
      </w:pPr>
    </w:p>
    <w:p w:rsidR="00480E6D" w:rsidRDefault="00480E6D">
      <w:pPr>
        <w:spacing w:line="360" w:lineRule="auto"/>
        <w:ind w:left="0"/>
        <w:jc w:val="center"/>
        <w:rPr>
          <w:b/>
          <w:sz w:val="24"/>
        </w:rPr>
      </w:pPr>
      <w:r>
        <w:rPr>
          <w:b/>
          <w:sz w:val="24"/>
        </w:rPr>
        <w:t>Kredi Geri Ödeme Planı</w:t>
      </w:r>
    </w:p>
    <w:p w:rsidR="00480E6D" w:rsidRDefault="00480E6D">
      <w:pPr>
        <w:spacing w:line="360" w:lineRule="auto"/>
        <w:rPr>
          <w:b/>
        </w:rPr>
      </w:pPr>
    </w:p>
    <w:p w:rsidR="00480E6D" w:rsidRDefault="00480E6D">
      <w:pPr>
        <w:tabs>
          <w:tab w:val="left" w:pos="5040"/>
          <w:tab w:val="left" w:leader="dot" w:pos="6660"/>
          <w:tab w:val="left" w:pos="7920"/>
          <w:tab w:val="left" w:pos="10080"/>
          <w:tab w:val="left" w:leader="dot" w:pos="11520"/>
        </w:tabs>
        <w:spacing w:line="360" w:lineRule="auto"/>
      </w:pPr>
      <w:r>
        <w:t>Kredi Miktar</w:t>
      </w:r>
      <w:r>
        <w:tab/>
        <w:t xml:space="preserve">    : </w:t>
      </w:r>
      <w:r>
        <w:tab/>
      </w:r>
      <w:r>
        <w:tab/>
        <w:t xml:space="preserve">Kredi Faizi                         : </w:t>
      </w:r>
      <w:r>
        <w:tab/>
        <w:t xml:space="preserve"> </w:t>
      </w:r>
    </w:p>
    <w:p w:rsidR="00480E6D" w:rsidRDefault="00480E6D">
      <w:pPr>
        <w:tabs>
          <w:tab w:val="left" w:pos="5040"/>
          <w:tab w:val="left" w:leader="dot" w:pos="6660"/>
          <w:tab w:val="left" w:pos="7920"/>
          <w:tab w:val="left" w:pos="10080"/>
          <w:tab w:val="left" w:leader="dot" w:pos="11520"/>
        </w:tabs>
        <w:spacing w:line="360" w:lineRule="auto"/>
        <w:rPr>
          <w:lang w:val="de-DE"/>
        </w:rPr>
      </w:pPr>
      <w:r>
        <w:rPr>
          <w:lang w:val="de-DE"/>
        </w:rPr>
        <w:t>Geri Ödemesiz Dönem :</w:t>
      </w:r>
      <w:r>
        <w:rPr>
          <w:lang w:val="de-DE"/>
        </w:rPr>
        <w:tab/>
      </w:r>
      <w:r>
        <w:rPr>
          <w:lang w:val="de-DE"/>
        </w:rPr>
        <w:tab/>
        <w:t>Geri ödeme Süresi</w:t>
      </w:r>
      <w:r>
        <w:rPr>
          <w:lang w:val="de-DE"/>
        </w:rPr>
        <w:tab/>
        <w:t xml:space="preserve">: </w:t>
      </w:r>
      <w:r>
        <w:rPr>
          <w:lang w:val="de-DE"/>
        </w:rPr>
        <w:tab/>
      </w:r>
    </w:p>
    <w:p w:rsidR="00480E6D" w:rsidRDefault="00480E6D">
      <w:pPr>
        <w:spacing w:line="360" w:lineRule="auto"/>
        <w:rPr>
          <w:b/>
          <w:lang w:val="de-DE"/>
        </w:rPr>
      </w:pPr>
    </w:p>
    <w:tbl>
      <w:tblPr>
        <w:tblW w:w="0" w:type="auto"/>
        <w:tblInd w:w="-44" w:type="dxa"/>
        <w:tblLayout w:type="fixed"/>
        <w:tblLook w:val="0000"/>
      </w:tblPr>
      <w:tblGrid>
        <w:gridCol w:w="1521"/>
        <w:gridCol w:w="2196"/>
        <w:gridCol w:w="1932"/>
        <w:gridCol w:w="1932"/>
        <w:gridCol w:w="2400"/>
        <w:gridCol w:w="5060"/>
      </w:tblGrid>
      <w:tr w:rsidR="00480E6D">
        <w:trPr>
          <w:trHeight w:val="35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lang w:val="de-DE"/>
              </w:rPr>
              <w:br/>
            </w:r>
            <w:r>
              <w:rPr>
                <w:b/>
              </w:rPr>
              <w:t>Yıllar</w:t>
            </w: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br/>
              <w:t>Kalan Borç</w:t>
            </w: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r>
              <w:rPr>
                <w:b/>
              </w:rPr>
              <w:t>Anapara Ödemesi</w:t>
            </w: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br/>
              <w:t>Faiz Ödemesi</w:t>
            </w: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r>
              <w:rPr>
                <w:b/>
              </w:rPr>
              <w:br/>
              <w:t>Toplam Ödeme</w:t>
            </w: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r>
              <w:rPr>
                <w:b/>
              </w:rPr>
              <w:br/>
              <w:t>Açıklama</w:t>
            </w: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r w:rsidR="00480E6D">
        <w:trPr>
          <w:trHeight w:val="470"/>
        </w:trPr>
        <w:tc>
          <w:tcPr>
            <w:tcW w:w="1521"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19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vAlign w:val="bottom"/>
          </w:tcPr>
          <w:p w:rsidR="00480E6D" w:rsidRDefault="00480E6D">
            <w:pPr>
              <w:snapToGrid w:val="0"/>
              <w:spacing w:before="120" w:after="120"/>
              <w:ind w:left="34"/>
              <w:jc w:val="center"/>
              <w:rPr>
                <w:b/>
              </w:rPr>
            </w:pPr>
          </w:p>
        </w:tc>
        <w:tc>
          <w:tcPr>
            <w:tcW w:w="193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2400"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34"/>
              <w:jc w:val="center"/>
              <w:rPr>
                <w:b/>
              </w:rPr>
            </w:pPr>
          </w:p>
        </w:tc>
        <w:tc>
          <w:tcPr>
            <w:tcW w:w="5060"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34"/>
              <w:jc w:val="center"/>
              <w:rPr>
                <w:b/>
              </w:rPr>
            </w:pPr>
          </w:p>
        </w:tc>
      </w:tr>
    </w:tbl>
    <w:p w:rsidR="00480E6D" w:rsidRDefault="00480E6D">
      <w:pPr>
        <w:sectPr w:rsidR="00480E6D">
          <w:headerReference w:type="even" r:id="rId128"/>
          <w:headerReference w:type="default" r:id="rId129"/>
          <w:footerReference w:type="even" r:id="rId130"/>
          <w:footerReference w:type="default" r:id="rId131"/>
          <w:headerReference w:type="first" r:id="rId132"/>
          <w:footerReference w:type="first" r:id="rId133"/>
          <w:footnotePr>
            <w:pos w:val="beneathText"/>
          </w:footnotePr>
          <w:pgSz w:w="16837" w:h="11905" w:orient="landscape"/>
          <w:pgMar w:top="1699" w:right="1138" w:bottom="1699" w:left="1138" w:header="706" w:footer="706" w:gutter="0"/>
          <w:cols w:space="720"/>
          <w:docGrid w:linePitch="360"/>
        </w:sect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rPr>
          <w:b/>
        </w:rPr>
      </w:pPr>
    </w:p>
    <w:p w:rsidR="00480E6D" w:rsidRDefault="00480E6D">
      <w:pPr>
        <w:spacing w:line="360" w:lineRule="auto"/>
        <w:ind w:left="0"/>
        <w:jc w:val="center"/>
        <w:rPr>
          <w:b/>
          <w:sz w:val="24"/>
        </w:rPr>
      </w:pPr>
      <w:r>
        <w:rPr>
          <w:b/>
          <w:sz w:val="24"/>
        </w:rPr>
        <w:t>Gelir-Gider Hesabı Tablosu</w:t>
      </w:r>
    </w:p>
    <w:p w:rsidR="00480E6D" w:rsidRDefault="00480E6D">
      <w:pPr>
        <w:spacing w:line="360" w:lineRule="auto"/>
        <w:rPr>
          <w:b/>
        </w:rPr>
      </w:pPr>
    </w:p>
    <w:tbl>
      <w:tblPr>
        <w:tblW w:w="0" w:type="auto"/>
        <w:tblInd w:w="-12" w:type="dxa"/>
        <w:tblLayout w:type="fixed"/>
        <w:tblLook w:val="0000"/>
      </w:tblPr>
      <w:tblGrid>
        <w:gridCol w:w="3493"/>
        <w:gridCol w:w="1152"/>
        <w:gridCol w:w="1152"/>
        <w:gridCol w:w="1152"/>
        <w:gridCol w:w="1152"/>
        <w:gridCol w:w="1152"/>
        <w:gridCol w:w="1152"/>
        <w:gridCol w:w="1152"/>
        <w:gridCol w:w="1152"/>
        <w:gridCol w:w="1152"/>
        <w:gridCol w:w="1177"/>
      </w:tblGrid>
      <w:tr w:rsidR="00480E6D">
        <w:trPr>
          <w:cantSplit/>
          <w:trHeight w:val="470"/>
        </w:trPr>
        <w:tc>
          <w:tcPr>
            <w:tcW w:w="3493" w:type="dxa"/>
            <w:vMerge w:val="restart"/>
            <w:tcBorders>
              <w:top w:val="single" w:sz="4" w:space="0" w:color="000000"/>
              <w:left w:val="single" w:sz="4" w:space="0" w:color="000000"/>
            </w:tcBorders>
          </w:tcPr>
          <w:p w:rsidR="00480E6D" w:rsidRDefault="00480E6D">
            <w:pPr>
              <w:snapToGrid w:val="0"/>
              <w:spacing w:before="120" w:after="120"/>
              <w:ind w:left="0"/>
              <w:rPr>
                <w:b/>
              </w:rPr>
            </w:pPr>
          </w:p>
        </w:tc>
        <w:tc>
          <w:tcPr>
            <w:tcW w:w="11545" w:type="dxa"/>
            <w:gridSpan w:val="10"/>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rPr>
                <w:b/>
              </w:rPr>
            </w:pPr>
            <w:r>
              <w:rPr>
                <w:b/>
              </w:rPr>
              <w:t>Yıllar</w:t>
            </w:r>
          </w:p>
        </w:tc>
      </w:tr>
      <w:tr w:rsidR="00480E6D">
        <w:trPr>
          <w:trHeight w:val="350"/>
        </w:trPr>
        <w:tc>
          <w:tcPr>
            <w:tcW w:w="3493" w:type="dxa"/>
            <w:vMerge w:val="restart"/>
            <w:tcBorders>
              <w:left w:val="single" w:sz="4" w:space="0" w:color="000000"/>
              <w:bottom w:val="single" w:sz="4" w:space="0" w:color="000000"/>
            </w:tcBorders>
          </w:tcPr>
          <w:p w:rsidR="00480E6D" w:rsidRDefault="00480E6D">
            <w:pPr>
              <w:snapToGrid w:val="0"/>
              <w:spacing w:before="120" w:after="120"/>
              <w:ind w:left="0"/>
              <w:rPr>
                <w:b/>
              </w:rPr>
            </w:pPr>
            <w:r>
              <w:rPr>
                <w:b/>
              </w:rPr>
              <w:t>Açıklamalar</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1</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2</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3</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4</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5</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6</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7</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8</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center"/>
            </w:pPr>
            <w:r>
              <w:t>9</w:t>
            </w: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center"/>
            </w:pPr>
            <w:r>
              <w:t>10</w:t>
            </w:r>
          </w:p>
        </w:tc>
      </w:tr>
      <w:tr w:rsidR="00480E6D">
        <w:trPr>
          <w:trHeight w:val="47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r>
              <w:t>İşletme Gelirleri</w:t>
            </w:r>
          </w:p>
          <w:p w:rsidR="00480E6D" w:rsidRDefault="00480E6D">
            <w:pPr>
              <w:spacing w:before="120" w:after="120"/>
              <w:ind w:left="0"/>
            </w:pPr>
          </w:p>
          <w:p w:rsidR="00480E6D" w:rsidRDefault="00480E6D">
            <w:pPr>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35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İşletme Gelirleri Toplamı</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47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r>
              <w:t>İşletme Giderleri</w:t>
            </w:r>
          </w:p>
          <w:p w:rsidR="00480E6D" w:rsidRDefault="00480E6D">
            <w:pPr>
              <w:spacing w:before="120" w:after="120"/>
              <w:ind w:left="0"/>
              <w:rPr>
                <w:b/>
              </w:rPr>
            </w:pPr>
          </w:p>
          <w:p w:rsidR="00480E6D" w:rsidRDefault="00480E6D">
            <w:pPr>
              <w:spacing w:before="120" w:after="120"/>
              <w:ind w:left="0"/>
              <w:rPr>
                <w:b/>
              </w:rPr>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35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İşletme Giderleri Toplamı</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r w:rsidR="00480E6D">
        <w:trPr>
          <w:trHeight w:val="350"/>
        </w:trPr>
        <w:tc>
          <w:tcPr>
            <w:tcW w:w="3493"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rPr>
            </w:pPr>
            <w:r>
              <w:rPr>
                <w:b/>
              </w:rPr>
              <w:t>Gelir-Gider Farkı</w:t>
            </w: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52"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pPr>
          </w:p>
        </w:tc>
        <w:tc>
          <w:tcPr>
            <w:tcW w:w="1177"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pPr>
          </w:p>
        </w:tc>
      </w:tr>
    </w:tbl>
    <w:p w:rsidR="00480E6D" w:rsidRDefault="00480E6D">
      <w:pPr>
        <w:spacing w:line="360" w:lineRule="auto"/>
      </w:pPr>
    </w:p>
    <w:p w:rsidR="00480E6D" w:rsidRDefault="00480E6D">
      <w:pPr>
        <w:pageBreakBefore/>
        <w:spacing w:line="360" w:lineRule="auto"/>
        <w:ind w:left="0"/>
        <w:jc w:val="center"/>
        <w:rPr>
          <w:b/>
          <w:sz w:val="24"/>
        </w:rPr>
      </w:pPr>
      <w:r>
        <w:rPr>
          <w:b/>
          <w:sz w:val="24"/>
        </w:rPr>
        <w:lastRenderedPageBreak/>
        <w:t>Nakit Akım Tablosu</w:t>
      </w:r>
    </w:p>
    <w:tbl>
      <w:tblPr>
        <w:tblW w:w="0" w:type="auto"/>
        <w:tblInd w:w="-25" w:type="dxa"/>
        <w:tblLayout w:type="fixed"/>
        <w:tblCellMar>
          <w:left w:w="30" w:type="dxa"/>
          <w:right w:w="30" w:type="dxa"/>
        </w:tblCellMar>
        <w:tblLook w:val="0000"/>
      </w:tblPr>
      <w:tblGrid>
        <w:gridCol w:w="5620"/>
        <w:gridCol w:w="936"/>
        <w:gridCol w:w="936"/>
        <w:gridCol w:w="936"/>
        <w:gridCol w:w="936"/>
        <w:gridCol w:w="936"/>
        <w:gridCol w:w="936"/>
        <w:gridCol w:w="936"/>
        <w:gridCol w:w="936"/>
        <w:gridCol w:w="936"/>
        <w:gridCol w:w="961"/>
      </w:tblGrid>
      <w:tr w:rsidR="00480E6D">
        <w:trPr>
          <w:cantSplit/>
          <w:trHeight w:val="280"/>
        </w:trPr>
        <w:tc>
          <w:tcPr>
            <w:tcW w:w="5620"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b/>
                <w:color w:val="000000"/>
              </w:rPr>
            </w:pPr>
          </w:p>
        </w:tc>
        <w:tc>
          <w:tcPr>
            <w:tcW w:w="9385" w:type="dxa"/>
            <w:gridSpan w:val="10"/>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center"/>
              <w:rPr>
                <w:b/>
                <w:color w:val="000000"/>
              </w:rPr>
            </w:pPr>
            <w:r>
              <w:rPr>
                <w:b/>
                <w:color w:val="000000"/>
              </w:rPr>
              <w:t>YILLAR</w:t>
            </w:r>
          </w:p>
        </w:tc>
      </w:tr>
      <w:tr w:rsidR="00480E6D">
        <w:trPr>
          <w:trHeight w:val="280"/>
        </w:trPr>
        <w:tc>
          <w:tcPr>
            <w:tcW w:w="5620"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b/>
                <w:color w:val="000000"/>
              </w:rPr>
            </w:pPr>
            <w:r>
              <w:rPr>
                <w:b/>
                <w:color w:val="000000"/>
              </w:rPr>
              <w:t>NAKİT GİRİŞLERİ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1</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2</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3</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4</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5</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6</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7</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8</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color w:val="000000"/>
              </w:rPr>
            </w:pPr>
            <w:r>
              <w:rPr>
                <w:color w:val="000000"/>
              </w:rPr>
              <w:t>9</w:t>
            </w: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center"/>
              <w:rPr>
                <w:color w:val="000000"/>
              </w:rPr>
            </w:pPr>
            <w:r>
              <w:rPr>
                <w:color w:val="000000"/>
              </w:rPr>
              <w:t>10</w:t>
            </w:r>
          </w:p>
        </w:tc>
      </w:tr>
      <w:tr w:rsidR="00480E6D">
        <w:trPr>
          <w:trHeight w:val="280"/>
        </w:trPr>
        <w:tc>
          <w:tcPr>
            <w:tcW w:w="5620" w:type="dxa"/>
            <w:vMerge w:val="restart"/>
            <w:tcBorders>
              <w:left w:val="single" w:sz="8" w:space="0" w:color="000000"/>
            </w:tcBorders>
          </w:tcPr>
          <w:p w:rsidR="00480E6D" w:rsidRDefault="00480E6D">
            <w:pPr>
              <w:tabs>
                <w:tab w:val="left" w:pos="360"/>
              </w:tabs>
              <w:snapToGrid w:val="0"/>
              <w:spacing w:before="20" w:after="20"/>
              <w:ind w:left="0"/>
              <w:rPr>
                <w:b/>
                <w:color w:val="000000"/>
              </w:rPr>
            </w:pPr>
            <w:r>
              <w:rPr>
                <w:b/>
                <w:color w:val="000000"/>
              </w:rPr>
              <w:t>A.</w:t>
            </w:r>
            <w:r>
              <w:rPr>
                <w:b/>
                <w:color w:val="000000"/>
              </w:rPr>
              <w:tab/>
              <w:t>YATIRIM KREDİSİ</w:t>
            </w: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tcBorders>
          </w:tcPr>
          <w:p w:rsidR="00480E6D" w:rsidRDefault="00480E6D">
            <w:pPr>
              <w:tabs>
                <w:tab w:val="left" w:pos="360"/>
              </w:tabs>
              <w:snapToGrid w:val="0"/>
              <w:spacing w:before="20" w:after="20"/>
              <w:ind w:left="0"/>
              <w:rPr>
                <w:b/>
                <w:color w:val="000000"/>
              </w:rPr>
            </w:pPr>
            <w:r>
              <w:rPr>
                <w:b/>
                <w:color w:val="000000"/>
              </w:rPr>
              <w:t>B.</w:t>
            </w:r>
            <w:r>
              <w:rPr>
                <w:b/>
                <w:color w:val="000000"/>
              </w:rPr>
              <w:tab/>
              <w:t>ÖZKAYNAK</w:t>
            </w: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tcBorders>
          </w:tcPr>
          <w:p w:rsidR="00480E6D" w:rsidRDefault="00480E6D">
            <w:pPr>
              <w:tabs>
                <w:tab w:val="left" w:pos="360"/>
              </w:tabs>
              <w:snapToGrid w:val="0"/>
              <w:spacing w:before="20" w:after="20"/>
              <w:ind w:left="0"/>
              <w:rPr>
                <w:b/>
                <w:color w:val="000000"/>
                <w:lang w:val="de-DE"/>
              </w:rPr>
            </w:pPr>
            <w:r>
              <w:rPr>
                <w:b/>
                <w:color w:val="000000"/>
                <w:lang w:val="de-DE"/>
              </w:rPr>
              <w:t>C.</w:t>
            </w:r>
            <w:r>
              <w:rPr>
                <w:b/>
                <w:color w:val="000000"/>
                <w:lang w:val="de-DE"/>
              </w:rPr>
              <w:tab/>
              <w:t>İŞLETME GELİR-GİDER FARKI</w:t>
            </w: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lang w:val="de-DE"/>
              </w:rPr>
            </w:pPr>
          </w:p>
        </w:tc>
      </w:tr>
      <w:tr w:rsidR="00480E6D">
        <w:trPr>
          <w:trHeight w:val="280"/>
        </w:trPr>
        <w:tc>
          <w:tcPr>
            <w:tcW w:w="5620" w:type="dxa"/>
            <w:vMerge w:val="restart"/>
            <w:tcBorders>
              <w:top w:val="single" w:sz="4" w:space="0" w:color="000000"/>
              <w:left w:val="single" w:sz="8" w:space="0" w:color="000000"/>
            </w:tcBorders>
          </w:tcPr>
          <w:p w:rsidR="00480E6D" w:rsidRDefault="00480E6D">
            <w:pPr>
              <w:tabs>
                <w:tab w:val="left" w:pos="360"/>
              </w:tabs>
              <w:snapToGrid w:val="0"/>
              <w:spacing w:before="20" w:after="20"/>
              <w:ind w:left="0"/>
              <w:rPr>
                <w:b/>
                <w:color w:val="000000"/>
              </w:rPr>
            </w:pPr>
            <w:r>
              <w:rPr>
                <w:b/>
                <w:color w:val="000000"/>
              </w:rPr>
              <w:t>D.</w:t>
            </w:r>
            <w:r>
              <w:rPr>
                <w:b/>
                <w:color w:val="000000"/>
              </w:rPr>
              <w:tab/>
              <w:t>HURDA DEĞER</w:t>
            </w: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left w:val="single" w:sz="8" w:space="0" w:color="000000"/>
            </w:tcBorders>
          </w:tcPr>
          <w:p w:rsidR="00480E6D" w:rsidRDefault="00480E6D">
            <w:pPr>
              <w:tabs>
                <w:tab w:val="left" w:pos="360"/>
              </w:tabs>
              <w:snapToGrid w:val="0"/>
              <w:spacing w:before="20" w:after="20"/>
              <w:ind w:left="0"/>
              <w:rPr>
                <w:b/>
                <w:color w:val="000000"/>
              </w:rPr>
            </w:pPr>
            <w:r>
              <w:rPr>
                <w:b/>
                <w:color w:val="000000"/>
              </w:rPr>
              <w:t>E.</w:t>
            </w:r>
            <w:r>
              <w:rPr>
                <w:b/>
                <w:color w:val="000000"/>
              </w:rPr>
              <w:tab/>
              <w:t>YILBAŞI ELDEKİ NAKİT</w:t>
            </w: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8" w:space="0" w:color="000000"/>
              <w:left w:val="single" w:sz="8" w:space="0" w:color="000000"/>
            </w:tcBorders>
          </w:tcPr>
          <w:p w:rsidR="00480E6D" w:rsidRDefault="00480E6D">
            <w:pPr>
              <w:tabs>
                <w:tab w:val="left" w:pos="360"/>
              </w:tabs>
              <w:snapToGrid w:val="0"/>
              <w:spacing w:before="20" w:after="20"/>
              <w:ind w:left="0"/>
              <w:rPr>
                <w:color w:val="000000"/>
              </w:rPr>
            </w:pPr>
            <w:r>
              <w:rPr>
                <w:b/>
                <w:color w:val="000000"/>
              </w:rPr>
              <w:t>F.</w:t>
            </w:r>
            <w:r>
              <w:rPr>
                <w:b/>
                <w:color w:val="000000"/>
              </w:rPr>
              <w:tab/>
              <w:t xml:space="preserve">NAKİT GİRİŞLERİ TOPLAMI </w:t>
            </w:r>
            <w:r>
              <w:rPr>
                <w:color w:val="000000"/>
              </w:rPr>
              <w:t>(A+B+C+D+E+F)</w:t>
            </w: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8" w:space="0" w:color="000000"/>
              <w:left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8" w:space="0" w:color="000000"/>
              <w:left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b/>
                <w:color w:val="000000"/>
              </w:rPr>
            </w:pPr>
            <w:r>
              <w:rPr>
                <w:b/>
                <w:color w:val="000000"/>
              </w:rPr>
              <w:t>NAKIT ÇIKIŞLARI</w:t>
            </w: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left w:val="single" w:sz="8" w:space="0" w:color="000000"/>
              <w:bottom w:val="single" w:sz="4" w:space="0" w:color="000000"/>
            </w:tcBorders>
          </w:tcPr>
          <w:p w:rsidR="00480E6D" w:rsidRDefault="00480E6D">
            <w:pPr>
              <w:snapToGrid w:val="0"/>
              <w:spacing w:before="20" w:after="20"/>
              <w:ind w:left="0"/>
              <w:rPr>
                <w:b/>
                <w:color w:val="000000"/>
              </w:rPr>
            </w:pPr>
            <w:r>
              <w:rPr>
                <w:b/>
                <w:color w:val="000000"/>
              </w:rPr>
              <w:t>Başlangıç Sabit Yatırımı Kalemleri</w:t>
            </w: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left w:val="single" w:sz="8" w:space="0" w:color="000000"/>
              <w:bottom w:val="single" w:sz="4" w:space="0" w:color="000000"/>
            </w:tcBorders>
          </w:tcPr>
          <w:p w:rsidR="00480E6D" w:rsidRDefault="00480E6D">
            <w:pPr>
              <w:snapToGrid w:val="0"/>
              <w:spacing w:before="20" w:after="20"/>
              <w:ind w:left="0"/>
              <w:rPr>
                <w:b/>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left w:val="single" w:sz="8" w:space="0" w:color="000000"/>
              <w:bottom w:val="single" w:sz="4" w:space="0" w:color="000000"/>
            </w:tcBorders>
          </w:tcPr>
          <w:p w:rsidR="00480E6D" w:rsidRDefault="00480E6D">
            <w:pPr>
              <w:snapToGrid w:val="0"/>
              <w:spacing w:before="20" w:after="20"/>
              <w:ind w:left="0"/>
              <w:rPr>
                <w:b/>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left w:val="single" w:sz="8" w:space="0" w:color="000000"/>
              <w:bottom w:val="single" w:sz="4" w:space="0" w:color="000000"/>
            </w:tcBorders>
          </w:tcPr>
          <w:p w:rsidR="00480E6D" w:rsidRDefault="00480E6D">
            <w:pPr>
              <w:snapToGrid w:val="0"/>
              <w:spacing w:before="20" w:after="20"/>
              <w:ind w:left="0"/>
              <w:rPr>
                <w:b/>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b/>
                <w:color w:val="000000"/>
              </w:rPr>
            </w:pPr>
            <w:r>
              <w:rPr>
                <w:b/>
                <w:color w:val="000000"/>
              </w:rPr>
              <w:t>G.</w:t>
            </w:r>
            <w:r>
              <w:rPr>
                <w:b/>
                <w:color w:val="000000"/>
              </w:rPr>
              <w:tab/>
              <w:t>SABİT YATIRIM TOPLAMI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b/>
                <w:color w:val="000000"/>
              </w:rPr>
            </w:pPr>
            <w:r>
              <w:rPr>
                <w:b/>
                <w:color w:val="000000"/>
              </w:rPr>
              <w:t>H</w:t>
            </w:r>
            <w:r>
              <w:rPr>
                <w:b/>
                <w:color w:val="000000"/>
              </w:rPr>
              <w:tab/>
              <w:t>İŞLETME SERMAYESİ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color w:val="000000"/>
              </w:rPr>
            </w:pPr>
            <w:r>
              <w:rPr>
                <w:color w:val="000000"/>
              </w:rPr>
              <w:tab/>
              <w:t>Kredi Faiz Ödemeleri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color w:val="000000"/>
              </w:rPr>
            </w:pPr>
            <w:r>
              <w:rPr>
                <w:color w:val="000000"/>
              </w:rPr>
              <w:tab/>
              <w:t>Kredi Anapara Ödemeleri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b/>
                <w:color w:val="000000"/>
              </w:rPr>
            </w:pPr>
            <w:r>
              <w:rPr>
                <w:b/>
                <w:color w:val="000000"/>
              </w:rPr>
              <w:t>I.</w:t>
            </w:r>
            <w:r>
              <w:rPr>
                <w:b/>
                <w:color w:val="000000"/>
              </w:rPr>
              <w:tab/>
              <w:t>KREDİ ÖDEME TOPLAMI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bottom w:val="single" w:sz="4" w:space="0" w:color="000000"/>
            </w:tcBorders>
          </w:tcPr>
          <w:p w:rsidR="00480E6D" w:rsidRDefault="00480E6D">
            <w:pPr>
              <w:tabs>
                <w:tab w:val="left" w:pos="450"/>
              </w:tabs>
              <w:snapToGrid w:val="0"/>
              <w:spacing w:before="20" w:after="20"/>
              <w:ind w:left="0"/>
              <w:rPr>
                <w:b/>
                <w:color w:val="000000"/>
              </w:rPr>
            </w:pPr>
            <w:r>
              <w:rPr>
                <w:b/>
                <w:color w:val="000000"/>
              </w:rPr>
              <w:t>J.</w:t>
            </w:r>
            <w:r>
              <w:rPr>
                <w:b/>
                <w:color w:val="000000"/>
              </w:rPr>
              <w:tab/>
              <w:t>VERGİLER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8" w:space="0" w:color="000000"/>
            </w:tcBorders>
          </w:tcPr>
          <w:p w:rsidR="00480E6D" w:rsidRDefault="00480E6D">
            <w:pPr>
              <w:tabs>
                <w:tab w:val="left" w:pos="450"/>
              </w:tabs>
              <w:snapToGrid w:val="0"/>
              <w:spacing w:before="20" w:after="20"/>
              <w:ind w:left="0"/>
              <w:rPr>
                <w:color w:val="000000"/>
              </w:rPr>
            </w:pPr>
            <w:r>
              <w:rPr>
                <w:b/>
                <w:color w:val="000000"/>
              </w:rPr>
              <w:t xml:space="preserve">K. </w:t>
            </w:r>
            <w:r>
              <w:rPr>
                <w:b/>
                <w:color w:val="000000"/>
              </w:rPr>
              <w:tab/>
              <w:t xml:space="preserve">NAKİT ÇIKIŞLARI TOPLAMI  </w:t>
            </w:r>
            <w:r>
              <w:rPr>
                <w:color w:val="000000"/>
              </w:rPr>
              <w:t>(G+H+I+J)</w:t>
            </w: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36" w:type="dxa"/>
            <w:vMerge w:val="restart"/>
            <w:tcBorders>
              <w:top w:val="single" w:sz="4" w:space="0" w:color="000000"/>
              <w:left w:val="single" w:sz="4" w:space="0" w:color="000000"/>
            </w:tcBorders>
          </w:tcPr>
          <w:p w:rsidR="00480E6D" w:rsidRDefault="00480E6D">
            <w:pPr>
              <w:snapToGrid w:val="0"/>
              <w:spacing w:before="20" w:after="20"/>
              <w:ind w:left="0"/>
              <w:jc w:val="right"/>
              <w:rPr>
                <w:color w:val="000000"/>
              </w:rPr>
            </w:pPr>
          </w:p>
        </w:tc>
        <w:tc>
          <w:tcPr>
            <w:tcW w:w="961" w:type="dxa"/>
            <w:vMerge w:val="restart"/>
            <w:tcBorders>
              <w:top w:val="single" w:sz="4" w:space="0" w:color="000000"/>
              <w:left w:val="single" w:sz="4" w:space="0" w:color="000000"/>
              <w:right w:val="single" w:sz="4" w:space="0" w:color="000000"/>
            </w:tcBorders>
          </w:tcPr>
          <w:p w:rsidR="00480E6D" w:rsidRDefault="00480E6D">
            <w:pPr>
              <w:snapToGrid w:val="0"/>
              <w:spacing w:before="20" w:after="20"/>
              <w:ind w:left="0"/>
              <w:jc w:val="right"/>
              <w:rPr>
                <w:color w:val="000000"/>
              </w:rPr>
            </w:pPr>
          </w:p>
        </w:tc>
      </w:tr>
      <w:tr w:rsidR="00480E6D">
        <w:trPr>
          <w:trHeight w:val="280"/>
        </w:trPr>
        <w:tc>
          <w:tcPr>
            <w:tcW w:w="5620"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center"/>
              <w:rPr>
                <w:b/>
                <w:color w:val="000000"/>
                <w:lang w:val="de-DE"/>
              </w:rPr>
            </w:pPr>
            <w:r>
              <w:rPr>
                <w:b/>
                <w:color w:val="000000"/>
                <w:lang w:val="de-DE"/>
              </w:rPr>
              <w:t>YIL SONU ELDEKI NAKİT (F-K)</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20" w:after="20"/>
              <w:ind w:left="0"/>
              <w:jc w:val="right"/>
              <w:rPr>
                <w:color w:val="000000"/>
                <w:lang w:val="de-DE"/>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20" w:after="20"/>
              <w:ind w:left="0"/>
              <w:jc w:val="right"/>
              <w:rPr>
                <w:color w:val="000000"/>
                <w:lang w:val="de-DE"/>
              </w:rPr>
            </w:pPr>
          </w:p>
        </w:tc>
      </w:tr>
    </w:tbl>
    <w:p w:rsidR="00480E6D" w:rsidRDefault="00480E6D">
      <w:pPr>
        <w:spacing w:line="360" w:lineRule="auto"/>
      </w:pPr>
    </w:p>
    <w:p w:rsidR="00480E6D" w:rsidRDefault="00480E6D">
      <w:pPr>
        <w:pageBreakBefore/>
        <w:ind w:left="0"/>
        <w:jc w:val="center"/>
        <w:rPr>
          <w:b/>
          <w:color w:val="000000"/>
          <w:sz w:val="24"/>
        </w:rPr>
      </w:pPr>
      <w:r>
        <w:rPr>
          <w:b/>
          <w:color w:val="000000"/>
          <w:sz w:val="24"/>
        </w:rPr>
        <w:lastRenderedPageBreak/>
        <w:t>Karlılık Hesabı Tablosu</w:t>
      </w:r>
    </w:p>
    <w:p w:rsidR="00480E6D" w:rsidRDefault="00480E6D"/>
    <w:tbl>
      <w:tblPr>
        <w:tblW w:w="0" w:type="auto"/>
        <w:tblInd w:w="-12" w:type="dxa"/>
        <w:tblLayout w:type="fixed"/>
        <w:tblCellMar>
          <w:left w:w="30" w:type="dxa"/>
          <w:right w:w="30" w:type="dxa"/>
        </w:tblCellMar>
        <w:tblLook w:val="0000"/>
      </w:tblPr>
      <w:tblGrid>
        <w:gridCol w:w="5239"/>
        <w:gridCol w:w="936"/>
        <w:gridCol w:w="936"/>
        <w:gridCol w:w="936"/>
        <w:gridCol w:w="936"/>
        <w:gridCol w:w="936"/>
        <w:gridCol w:w="936"/>
        <w:gridCol w:w="936"/>
        <w:gridCol w:w="936"/>
        <w:gridCol w:w="936"/>
        <w:gridCol w:w="961"/>
      </w:tblGrid>
      <w:tr w:rsidR="00480E6D">
        <w:trPr>
          <w:cantSplit/>
          <w:trHeight w:val="230"/>
        </w:trPr>
        <w:tc>
          <w:tcPr>
            <w:tcW w:w="5239" w:type="dxa"/>
            <w:vMerge w:val="restart"/>
            <w:tcBorders>
              <w:top w:val="single" w:sz="4" w:space="0" w:color="000000"/>
              <w:left w:val="single" w:sz="4" w:space="0" w:color="000000"/>
            </w:tcBorders>
          </w:tcPr>
          <w:p w:rsidR="00480E6D" w:rsidRDefault="00480E6D">
            <w:pPr>
              <w:snapToGrid w:val="0"/>
              <w:ind w:left="0"/>
              <w:jc w:val="right"/>
              <w:rPr>
                <w:b/>
                <w:color w:val="000000"/>
              </w:rPr>
            </w:pPr>
          </w:p>
        </w:tc>
        <w:tc>
          <w:tcPr>
            <w:tcW w:w="9385" w:type="dxa"/>
            <w:gridSpan w:val="10"/>
            <w:vMerge w:val="restart"/>
            <w:tcBorders>
              <w:top w:val="single" w:sz="4" w:space="0" w:color="000000"/>
              <w:left w:val="single" w:sz="4" w:space="0" w:color="000000"/>
              <w:right w:val="single" w:sz="4" w:space="0" w:color="000000"/>
            </w:tcBorders>
          </w:tcPr>
          <w:p w:rsidR="00480E6D" w:rsidRDefault="00480E6D">
            <w:pPr>
              <w:snapToGrid w:val="0"/>
              <w:ind w:left="0"/>
              <w:jc w:val="center"/>
              <w:rPr>
                <w:color w:val="000000"/>
              </w:rPr>
            </w:pPr>
            <w:r>
              <w:rPr>
                <w:color w:val="000000"/>
              </w:rPr>
              <w:t>Yıllar</w:t>
            </w:r>
          </w:p>
        </w:tc>
      </w:tr>
      <w:tr w:rsidR="00480E6D">
        <w:trPr>
          <w:trHeight w:val="470"/>
        </w:trPr>
        <w:tc>
          <w:tcPr>
            <w:tcW w:w="5239" w:type="dxa"/>
            <w:vMerge w:val="restart"/>
            <w:tcBorders>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1</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2</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3</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4</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5</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6</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7</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8</w:t>
            </w:r>
          </w:p>
        </w:tc>
        <w:tc>
          <w:tcPr>
            <w:tcW w:w="936" w:type="dxa"/>
            <w:vMerge w:val="restart"/>
            <w:tcBorders>
              <w:top w:val="single" w:sz="4" w:space="0" w:color="000000"/>
              <w:left w:val="single" w:sz="4" w:space="0" w:color="000000"/>
            </w:tcBorders>
          </w:tcPr>
          <w:p w:rsidR="00480E6D" w:rsidRDefault="00480E6D">
            <w:pPr>
              <w:snapToGrid w:val="0"/>
              <w:spacing w:before="120" w:after="120"/>
              <w:ind w:left="0"/>
              <w:jc w:val="center"/>
              <w:rPr>
                <w:color w:val="000000"/>
              </w:rPr>
            </w:pPr>
            <w:r>
              <w:rPr>
                <w:color w:val="000000"/>
              </w:rPr>
              <w:t>9</w:t>
            </w:r>
          </w:p>
        </w:tc>
        <w:tc>
          <w:tcPr>
            <w:tcW w:w="961" w:type="dxa"/>
            <w:vMerge w:val="restart"/>
            <w:tcBorders>
              <w:top w:val="single" w:sz="4" w:space="0" w:color="000000"/>
              <w:left w:val="single" w:sz="4" w:space="0" w:color="000000"/>
              <w:right w:val="single" w:sz="4" w:space="0" w:color="000000"/>
            </w:tcBorders>
          </w:tcPr>
          <w:p w:rsidR="00480E6D" w:rsidRDefault="00480E6D">
            <w:pPr>
              <w:snapToGrid w:val="0"/>
              <w:spacing w:before="120" w:after="120"/>
              <w:ind w:left="0"/>
              <w:jc w:val="center"/>
              <w:rPr>
                <w:color w:val="000000"/>
              </w:rPr>
            </w:pPr>
            <w:r>
              <w:rPr>
                <w:color w:val="000000"/>
              </w:rPr>
              <w:t>10</w:t>
            </w:r>
          </w:p>
        </w:tc>
      </w:tr>
      <w:tr w:rsidR="00480E6D">
        <w:trPr>
          <w:trHeight w:val="350"/>
        </w:trPr>
        <w:tc>
          <w:tcPr>
            <w:tcW w:w="5239" w:type="dxa"/>
            <w:vMerge w:val="restart"/>
            <w:tcBorders>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SATIŞ GELİRLERİ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b/>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b/>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-İŞLETME GİDERLERİ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-AMORTİSMANLAR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-FİNANSMAN GİDERİ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 xml:space="preserve"> </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VERGİ ÖNCESI KAR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-VERGİLER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VERGİ SONRASI KAR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 xml:space="preserve"> </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AMORTİSMANLAR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-İŞLETME SERMAYESİ</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r>
              <w:rPr>
                <w:color w:val="000000"/>
              </w:rPr>
              <w:t>-SABIT YATIRIM</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NET NAKİT AKIMLAR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r w:rsidR="00480E6D">
        <w:trPr>
          <w:trHeight w:val="350"/>
        </w:trPr>
        <w:tc>
          <w:tcPr>
            <w:tcW w:w="5239"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rPr>
                <w:b/>
                <w:color w:val="000000"/>
              </w:rPr>
            </w:pPr>
            <w:r>
              <w:rPr>
                <w:b/>
                <w:color w:val="000000"/>
              </w:rPr>
              <w:t>TOPLAM NET NAKİT AKIMLAR</w:t>
            </w: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36" w:type="dxa"/>
            <w:vMerge w:val="restart"/>
            <w:tcBorders>
              <w:top w:val="single" w:sz="4" w:space="0" w:color="000000"/>
              <w:left w:val="single" w:sz="4" w:space="0" w:color="000000"/>
              <w:bottom w:val="single" w:sz="4" w:space="0" w:color="000000"/>
            </w:tcBorders>
          </w:tcPr>
          <w:p w:rsidR="00480E6D" w:rsidRDefault="00480E6D">
            <w:pPr>
              <w:snapToGrid w:val="0"/>
              <w:spacing w:before="120" w:after="120"/>
              <w:ind w:left="0"/>
              <w:jc w:val="right"/>
              <w:rPr>
                <w:color w:val="000000"/>
              </w:rPr>
            </w:pPr>
          </w:p>
        </w:tc>
        <w:tc>
          <w:tcPr>
            <w:tcW w:w="961" w:type="dxa"/>
            <w:vMerge w:val="restart"/>
            <w:tcBorders>
              <w:top w:val="single" w:sz="4" w:space="0" w:color="000000"/>
              <w:left w:val="single" w:sz="4" w:space="0" w:color="000000"/>
              <w:bottom w:val="single" w:sz="4" w:space="0" w:color="000000"/>
              <w:right w:val="single" w:sz="4" w:space="0" w:color="000000"/>
            </w:tcBorders>
          </w:tcPr>
          <w:p w:rsidR="00480E6D" w:rsidRDefault="00480E6D">
            <w:pPr>
              <w:snapToGrid w:val="0"/>
              <w:spacing w:before="120" w:after="120"/>
              <w:ind w:left="0"/>
              <w:jc w:val="right"/>
              <w:rPr>
                <w:color w:val="000000"/>
              </w:rPr>
            </w:pPr>
          </w:p>
        </w:tc>
      </w:tr>
    </w:tbl>
    <w:p w:rsidR="00480E6D" w:rsidRDefault="00480E6D">
      <w:pPr>
        <w:sectPr w:rsidR="00480E6D">
          <w:headerReference w:type="even" r:id="rId134"/>
          <w:headerReference w:type="default" r:id="rId135"/>
          <w:footerReference w:type="even" r:id="rId136"/>
          <w:footerReference w:type="default" r:id="rId137"/>
          <w:headerReference w:type="first" r:id="rId138"/>
          <w:footerReference w:type="first" r:id="rId139"/>
          <w:footnotePr>
            <w:pos w:val="beneathText"/>
          </w:footnotePr>
          <w:pgSz w:w="16837" w:h="11905" w:orient="landscape"/>
          <w:pgMar w:top="1701" w:right="1140" w:bottom="1701" w:left="1140" w:header="709" w:footer="709" w:gutter="0"/>
          <w:cols w:space="720"/>
          <w:docGrid w:linePitch="360"/>
        </w:sectPr>
      </w:pPr>
    </w:p>
    <w:p w:rsidR="00480E6D" w:rsidRDefault="00480E6D">
      <w:pPr>
        <w:spacing w:line="360" w:lineRule="auto"/>
      </w:pPr>
    </w:p>
    <w:p w:rsidR="00480E6D" w:rsidRDefault="00480E6D">
      <w:pPr>
        <w:pStyle w:val="Heading1"/>
      </w:pPr>
      <w:r>
        <w:t xml:space="preserve">. </w:t>
      </w:r>
      <w:r>
        <w:tab/>
        <w:t>İŞ PLANI VE RİSK DEĞERLENDİRMESİ</w:t>
      </w:r>
    </w:p>
    <w:p w:rsidR="00480E6D" w:rsidRDefault="00480E6D">
      <w:pPr>
        <w:pStyle w:val="Heading2"/>
        <w:rPr>
          <w:lang w:val="de-DE"/>
        </w:rPr>
      </w:pPr>
      <w:bookmarkStart w:id="94" w:name="_toc6957"/>
      <w:bookmarkEnd w:id="94"/>
      <w:r>
        <w:rPr>
          <w:lang w:val="de-DE"/>
        </w:rPr>
        <w:t>İşletmenin Başarı Şansı</w:t>
      </w:r>
    </w:p>
    <w:p w:rsidR="00480E6D" w:rsidRDefault="00480E6D">
      <w:pPr>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rPr>
          <w:lang w:val="tr-TR"/>
        </w:rPr>
      </w:pPr>
    </w:p>
    <w:p w:rsidR="00480E6D" w:rsidRDefault="00480E6D">
      <w:pPr>
        <w:pStyle w:val="Heading2"/>
        <w:rPr>
          <w:lang w:val="de-DE"/>
        </w:rPr>
      </w:pPr>
      <w:bookmarkStart w:id="95" w:name="_toc6973"/>
      <w:bookmarkEnd w:id="95"/>
      <w:r>
        <w:rPr>
          <w:lang w:val="de-DE"/>
        </w:rPr>
        <w:t>Dezavantajlar ve Avantajlar</w:t>
      </w:r>
    </w:p>
    <w:p w:rsidR="00480E6D" w:rsidRDefault="00480E6D">
      <w:pPr>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rPr>
          <w:lang w:val="tr-TR"/>
        </w:rPr>
      </w:pPr>
    </w:p>
    <w:p w:rsidR="00480E6D" w:rsidRDefault="00480E6D">
      <w:pPr>
        <w:pStyle w:val="Heading2"/>
        <w:rPr>
          <w:lang w:val="tr-TR"/>
        </w:rPr>
      </w:pPr>
      <w:bookmarkStart w:id="96" w:name="_toc7005"/>
      <w:bookmarkEnd w:id="96"/>
      <w:r>
        <w:rPr>
          <w:lang w:val="tr-TR"/>
        </w:rPr>
        <w:t>Riskleri Azaltmak için Alınması Gereken Önlemler</w:t>
      </w:r>
    </w:p>
    <w:p w:rsidR="00480E6D" w:rsidRDefault="00480E6D">
      <w:pPr>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spacing w:line="360" w:lineRule="auto"/>
        <w:rPr>
          <w:lang w:val="tr-TR"/>
        </w:rPr>
      </w:pPr>
    </w:p>
    <w:p w:rsidR="00480E6D" w:rsidRDefault="00480E6D">
      <w:pPr>
        <w:pStyle w:val="Heading2"/>
        <w:rPr>
          <w:lang w:val="tr-TR"/>
        </w:rPr>
      </w:pPr>
      <w:bookmarkStart w:id="97" w:name="_toc7023"/>
      <w:bookmarkEnd w:id="97"/>
      <w:r>
        <w:rPr>
          <w:lang w:val="tr-TR"/>
        </w:rPr>
        <w:t>Diğer Risk Oluşturan Faktörler ve Yorumlar</w:t>
      </w:r>
    </w:p>
    <w:p w:rsidR="00480E6D" w:rsidRDefault="00480E6D">
      <w:pPr>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pStyle w:val="Kutu"/>
        <w:rPr>
          <w:lang w:val="tr-TR"/>
        </w:rPr>
      </w:pPr>
    </w:p>
    <w:p w:rsidR="00480E6D" w:rsidRDefault="00480E6D">
      <w:pPr>
        <w:spacing w:line="360" w:lineRule="auto"/>
        <w:rPr>
          <w:lang w:val="tr-TR"/>
        </w:rPr>
      </w:pPr>
    </w:p>
    <w:p w:rsidR="00480E6D" w:rsidRDefault="00480E6D"/>
    <w:sectPr w:rsidR="00480E6D">
      <w:headerReference w:type="even" r:id="rId140"/>
      <w:headerReference w:type="default" r:id="rId141"/>
      <w:footerReference w:type="even" r:id="rId142"/>
      <w:footerReference w:type="default" r:id="rId143"/>
      <w:headerReference w:type="first" r:id="rId144"/>
      <w:footerReference w:type="first" r:id="rId145"/>
      <w:footnotePr>
        <w:pos w:val="beneathText"/>
      </w:footnotePr>
      <w:pgSz w:w="11905" w:h="16837"/>
      <w:pgMar w:top="1140" w:right="1701" w:bottom="1140"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5E7" w:rsidRDefault="00A355E7">
      <w:r>
        <w:separator/>
      </w:r>
    </w:p>
  </w:endnote>
  <w:endnote w:type="continuationSeparator" w:id="1">
    <w:p w:rsidR="00A355E7" w:rsidRDefault="00A355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BankGothic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jc w:val="right"/>
    </w:pPr>
  </w:p>
  <w:p w:rsidR="00480E6D" w:rsidRDefault="00480E6D">
    <w:pPr>
      <w:pStyle w:val="Footer"/>
      <w:pBdr>
        <w:top w:val="single" w:sz="4" w:space="1" w:color="000000"/>
      </w:pBdr>
      <w:ind w:right="360"/>
      <w:jc w:val="center"/>
      <w:rPr>
        <w:b/>
        <w:sz w:val="20"/>
        <w:lang w:val="tr-TR"/>
      </w:rPr>
    </w:pPr>
    <w:r>
      <w:rPr>
        <w:b/>
        <w:i/>
        <w:sz w:val="20"/>
        <w:lang w:val="tr-TR"/>
      </w:rPr>
      <w:t xml:space="preserve">GİRİŞİM </w:t>
    </w:r>
    <w:r>
      <w:rPr>
        <w:b/>
        <w:sz w:val="20"/>
        <w:lang w:val="tr-TR"/>
      </w:rPr>
      <w:t>Eğitim ve Danışmanlık Merkezi</w:t>
    </w:r>
  </w:p>
  <w:p w:rsidR="00480E6D" w:rsidRDefault="00480E6D">
    <w:pPr>
      <w:ind w:right="360"/>
      <w:jc w:val="right"/>
    </w:pPr>
  </w:p>
  <w:p w:rsidR="00480E6D" w:rsidRDefault="00480E6D">
    <w:pPr>
      <w:tabs>
        <w:tab w:val="left" w:pos="16718"/>
      </w:tabs>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pStyle w:val="Footer"/>
      <w:ind w:right="360"/>
    </w:pPr>
    <w:r>
      <w:pict>
        <v:shapetype id="_x0000_t202" coordsize="21600,21600" o:spt="202" path="m,l,21600r21600,l21600,xe">
          <v:stroke joinstyle="miter"/>
          <v:path gradientshapeok="t" o:connecttype="rect"/>
        </v:shapetype>
        <v:shape id="_x0000_s1044" type="#_x0000_t202" style="position:absolute;left:0;text-align:left;margin-left:485.25pt;margin-top:.05pt;width:60.2pt;height:10.4pt;z-index:251657216;mso-wrap-distance-left:0;mso-wrap-distance-right:0;mso-position-horizontal-relative:page" stroked="f">
          <v:fill opacity="0" color2="black"/>
          <v:textbox inset="0,0,0,0">
            <w:txbxContent>
              <w:p w:rsidR="00480E6D" w:rsidRDefault="00480E6D">
                <w:pPr>
                  <w:pStyle w:val="Footer"/>
                </w:pPr>
                <w:r>
                  <w:rPr>
                    <w:rStyle w:val="PageNumber"/>
                  </w:rPr>
                  <w:fldChar w:fldCharType="begin"/>
                </w:r>
                <w:r>
                  <w:rPr>
                    <w:rStyle w:val="PageNumber"/>
                  </w:rPr>
                  <w:instrText xml:space="preserve"> PAGE </w:instrText>
                </w:r>
                <w:r>
                  <w:rPr>
                    <w:rStyle w:val="PageNumber"/>
                  </w:rPr>
                  <w:fldChar w:fldCharType="separate"/>
                </w:r>
                <w:r w:rsidR="002942A3">
                  <w:rPr>
                    <w:rStyle w:val="PageNumber"/>
                    <w:noProof/>
                  </w:rPr>
                  <w:t>2</w:t>
                </w:r>
                <w:r>
                  <w:rPr>
                    <w:rStyle w:val="PageNumber"/>
                  </w:rPr>
                  <w:fldChar w:fldCharType="end"/>
                </w:r>
              </w:p>
            </w:txbxContent>
          </v:textbox>
          <w10:wrap type="square" side="largest"/>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jc w:val="right"/>
    </w:pPr>
    <w:r>
      <w:rPr>
        <w:rStyle w:val="PageNumber"/>
        <w:caps/>
      </w:rPr>
      <w:fldChar w:fldCharType="begin"/>
    </w:r>
    <w:r>
      <w:rPr>
        <w:rStyle w:val="PageNumber"/>
        <w:caps/>
      </w:rPr>
      <w:instrText xml:space="preserve"> PAGE </w:instrText>
    </w:r>
    <w:r>
      <w:rPr>
        <w:rStyle w:val="PageNumber"/>
        <w:caps/>
      </w:rPr>
      <w:fldChar w:fldCharType="separate"/>
    </w:r>
    <w:r w:rsidR="003F7FD8">
      <w:rPr>
        <w:rStyle w:val="PageNumber"/>
        <w:caps/>
        <w:noProof/>
      </w:rPr>
      <w:t>15</w:t>
    </w:r>
    <w:r>
      <w:rPr>
        <w:rStyle w:val="PageNumber"/>
        <w:caps/>
      </w:rPr>
      <w:fldChar w:fldCharType="end"/>
    </w:r>
  </w:p>
  <w:p w:rsidR="00480E6D" w:rsidRDefault="00480E6D">
    <w:pPr>
      <w:ind w:right="360"/>
      <w:jc w:val="right"/>
    </w:pPr>
  </w:p>
  <w:p w:rsidR="00480E6D" w:rsidRDefault="00480E6D">
    <w:pPr>
      <w:tabs>
        <w:tab w:val="left" w:pos="16718"/>
      </w:tabs>
      <w:ind w:right="360"/>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8280" w:right="6" w:firstLine="360"/>
    </w:pP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3F7FD8">
      <w:rPr>
        <w:rStyle w:val="PageNumber"/>
        <w:caps/>
        <w:noProof/>
      </w:rPr>
      <w:t>16</w:t>
    </w:r>
    <w:r>
      <w:rPr>
        <w:rStyle w:val="PageNumber"/>
        <w:caps/>
      </w:rPr>
      <w:fldChar w:fldCharType="end"/>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828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3F7FD8">
      <w:rPr>
        <w:rStyle w:val="PageNumber"/>
        <w:caps/>
        <w:noProof/>
      </w:rPr>
      <w:t>19</w:t>
    </w:r>
    <w:r>
      <w:rPr>
        <w:rStyle w:val="PageNumber"/>
        <w:caps/>
      </w:rPr>
      <w:fldChar w:fldCharType="end"/>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828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3F7FD8">
      <w:rPr>
        <w:rStyle w:val="PageNumber"/>
        <w:caps/>
        <w:noProof/>
      </w:rPr>
      <w:t>20</w:t>
    </w:r>
    <w:r>
      <w:rPr>
        <w:rStyle w:val="PageNumber"/>
        <w:caps/>
      </w:rPr>
      <w:fldChar w:fldCharType="end"/>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828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21</w:t>
    </w:r>
    <w:r>
      <w:rPr>
        <w:rStyle w:val="PageNumber"/>
        <w:caps/>
      </w:rPr>
      <w:fldChar w:fldCharType="end"/>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828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22</w:t>
    </w:r>
    <w:r>
      <w:rPr>
        <w:rStyle w:val="PageNumber"/>
        <w:caps/>
      </w:rPr>
      <w:fldChar w:fldCharType="end"/>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1260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25</w:t>
    </w:r>
    <w:r>
      <w:rPr>
        <w:rStyle w:val="PageNumber"/>
        <w:caps/>
      </w:rPr>
      <w:fldChar w:fldCharType="end"/>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12600" w:right="6"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26</w:t>
    </w:r>
    <w:r>
      <w:rPr>
        <w:rStyle w:val="PageNumber"/>
        <w:caps/>
      </w:rPr>
      <w:fldChar w:fldCharType="end"/>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tabs>
        <w:tab w:val="left" w:pos="16718"/>
      </w:tabs>
      <w:ind w:right="360"/>
    </w:pPr>
    <w:r>
      <w:rPr>
        <w:rStyle w:val="PageNumber"/>
        <w:caps/>
      </w:rPr>
      <w:t xml:space="preserve">                                                                                                                                        </w:t>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27</w:t>
    </w:r>
    <w:r>
      <w:rPr>
        <w:rStyle w:val="PageNumber"/>
        <w:caps/>
      </w:rPr>
      <w:fldChar w:fldCharType="end"/>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left="12600" w:right="360" w:firstLine="360"/>
    </w:pP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32</w:t>
    </w:r>
    <w:r>
      <w:rPr>
        <w:rStyle w:val="PageNumber"/>
        <w:caps/>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right="360"/>
    </w:pPr>
    <w:r>
      <w:pict>
        <v:shapetype id="_x0000_t202" coordsize="21600,21600" o:spt="202" path="m,l,21600r21600,l21600,xe">
          <v:stroke joinstyle="miter"/>
          <v:path gradientshapeok="t" o:connecttype="rect"/>
        </v:shapetype>
        <v:shape id="_x0000_s1025" type="#_x0000_t202" style="position:absolute;left:0;text-align:left;margin-left:729.7pt;margin-top:.05pt;width:55.05pt;height:10.4pt;z-index:251637760;mso-wrap-distance-left:0;mso-wrap-distance-right:0;mso-position-horizontal-relative:page" stroked="f">
          <v:fill opacity="0" color2="black"/>
          <v:textbox inset="0,0,0,0">
            <w:txbxContent>
              <w:p w:rsidR="00480E6D" w:rsidRDefault="00480E6D">
                <w:pPr>
                  <w:pStyle w:val="Footer"/>
                </w:pPr>
              </w:p>
            </w:txbxContent>
          </v:textbox>
          <w10:wrap type="square" side="largest"/>
        </v:shape>
      </w:pict>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34</w:t>
    </w:r>
    <w:r>
      <w:rPr>
        <w:rStyle w:val="PageNumber"/>
        <w:caps/>
      </w:rPr>
      <w:fldChar w:fldCharType="end"/>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right="360"/>
    </w:pPr>
    <w:r>
      <w:pict>
        <v:shapetype id="_x0000_t202" coordsize="21600,21600" o:spt="202" path="m,l,21600r21600,l21600,xe">
          <v:stroke joinstyle="miter"/>
          <v:path gradientshapeok="t" o:connecttype="rect"/>
        </v:shapetype>
        <v:shape id="_x0000_s1049" type="#_x0000_t202" style="position:absolute;left:0;text-align:left;margin-left:715.8pt;margin-top:.05pt;width:55.05pt;height:10.4pt;z-index:251662336;mso-wrap-distance-left:0;mso-wrap-distance-right:0;mso-position-horizontal-relative:page" stroked="f">
          <v:fill opacity="0" color2="black"/>
          <v:textbox inset="0,0,0,0">
            <w:txbxContent>
              <w:p w:rsidR="00480E6D" w:rsidRDefault="00480E6D">
                <w:pPr>
                  <w:pStyle w:val="Footer"/>
                </w:pPr>
              </w:p>
            </w:txbxContent>
          </v:textbox>
          <w10:wrap type="square" side="largest"/>
        </v:shape>
      </w:pict>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tab/>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36</w:t>
    </w:r>
    <w:r>
      <w:rPr>
        <w:rStyle w:val="PageNumber"/>
        <w:caps/>
      </w:rPr>
      <w:fldChar w:fldCharType="end"/>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tabs>
        <w:tab w:val="left" w:pos="16718"/>
      </w:tabs>
      <w:ind w:right="360"/>
    </w:pPr>
    <w:r>
      <w:pict>
        <v:shapetype id="_x0000_t202" coordsize="21600,21600" o:spt="202" path="m,l,21600r21600,l21600,xe">
          <v:stroke joinstyle="miter"/>
          <v:path gradientshapeok="t" o:connecttype="rect"/>
        </v:shapetype>
        <v:shape id="_x0000_s1026" type="#_x0000_t202" style="position:absolute;left:0;text-align:left;margin-left:455.15pt;margin-top:.05pt;width:55.05pt;height:10.4pt;z-index:251638784;mso-wrap-distance-left:0;mso-wrap-distance-right:0;mso-position-horizontal-relative:page" stroked="f">
          <v:fill opacity="0" color2="black"/>
          <v:textbox inset="0,0,0,0">
            <w:txbxContent>
              <w:p w:rsidR="00480E6D" w:rsidRDefault="00480E6D">
                <w:pPr>
                  <w:pStyle w:val="Footer"/>
                </w:pPr>
              </w:p>
            </w:txbxContent>
          </v:textbox>
          <w10:wrap type="square" side="largest"/>
        </v:shape>
      </w:pict>
    </w:r>
    <w:r>
      <w:rPr>
        <w:rStyle w:val="PageNumber"/>
        <w:caps/>
      </w:rPr>
      <w:t xml:space="preserve">                                                                                                                                        </w:t>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37</w:t>
    </w:r>
    <w:r>
      <w:rPr>
        <w:rStyle w:val="PageNumber"/>
        <w:caps/>
      </w:rPr>
      <w:fldChar w:fldCharType="end"/>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ind w:right="360"/>
    </w:pPr>
    <w:r>
      <w:rPr>
        <w:rStyle w:val="PageNumber"/>
        <w:caps/>
      </w:rPr>
      <w:tab/>
      <w:t xml:space="preserve">                                                                                                                                                                                                                                                         </w:t>
    </w:r>
    <w:r>
      <w:rPr>
        <w:rStyle w:val="PageNumber"/>
        <w:caps/>
      </w:rPr>
      <w:fldChar w:fldCharType="begin"/>
    </w:r>
    <w:r>
      <w:rPr>
        <w:rStyle w:val="PageNumber"/>
        <w:caps/>
      </w:rPr>
      <w:instrText xml:space="preserve"> PAGE </w:instrText>
    </w:r>
    <w:r>
      <w:rPr>
        <w:rStyle w:val="PageNumber"/>
        <w:caps/>
      </w:rPr>
      <w:fldChar w:fldCharType="separate"/>
    </w:r>
    <w:r w:rsidR="002942A3">
      <w:rPr>
        <w:rStyle w:val="PageNumber"/>
        <w:caps/>
        <w:noProof/>
      </w:rPr>
      <w:t>43</w:t>
    </w:r>
    <w:r>
      <w:rPr>
        <w:rStyle w:val="PageNumber"/>
        <w:caps/>
      </w:rPr>
      <w:fldChar w:fldCharType="end"/>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tabs>
        <w:tab w:val="left" w:pos="16718"/>
      </w:tabs>
      <w:ind w:right="360"/>
    </w:pPr>
    <w:r>
      <w:pict>
        <v:shapetype id="_x0000_t202" coordsize="21600,21600" o:spt="202" path="m,l,21600r21600,l21600,xe">
          <v:stroke joinstyle="miter"/>
          <v:path gradientshapeok="t" o:connecttype="rect"/>
        </v:shapetype>
        <v:shape id="_x0000_s1027" type="#_x0000_t202" style="position:absolute;left:0;text-align:left;margin-left:719.35pt;margin-top:.05pt;width:65.4pt;height:10.4pt;z-index:251639808;mso-wrap-distance-left:0;mso-wrap-distance-right:0;mso-position-horizontal-relative:page" stroked="f">
          <v:fill opacity="0" color2="black"/>
          <v:textbox inset="0,0,0,0">
            <w:txbxContent>
              <w:p w:rsidR="00480E6D" w:rsidRDefault="00480E6D">
                <w:pPr>
                  <w:pStyle w:val="Footer"/>
                </w:pPr>
                <w:r>
                  <w:rPr>
                    <w:rStyle w:val="PageNumber"/>
                  </w:rPr>
                  <w:fldChar w:fldCharType="begin"/>
                </w:r>
                <w:r>
                  <w:rPr>
                    <w:rStyle w:val="PageNumber"/>
                  </w:rPr>
                  <w:instrText xml:space="preserve"> PAGE </w:instrText>
                </w:r>
                <w:r>
                  <w:rPr>
                    <w:rStyle w:val="PageNumber"/>
                  </w:rPr>
                  <w:fldChar w:fldCharType="separate"/>
                </w:r>
                <w:r w:rsidR="002942A3">
                  <w:rPr>
                    <w:rStyle w:val="PageNumber"/>
                    <w:noProof/>
                  </w:rPr>
                  <w:t>47</w:t>
                </w:r>
                <w:r>
                  <w:rPr>
                    <w:rStyle w:val="PageNumber"/>
                  </w:rPr>
                  <w:fldChar w:fldCharType="end"/>
                </w:r>
              </w:p>
            </w:txbxContent>
          </v:textbox>
          <w10:wrap type="square" side="largest"/>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tabs>
        <w:tab w:val="left" w:pos="16718"/>
      </w:tabs>
      <w:ind w:right="360"/>
    </w:pPr>
    <w:r>
      <w:pict>
        <v:shapetype id="_x0000_t202" coordsize="21600,21600" o:spt="202" path="m,l,21600r21600,l21600,xe">
          <v:stroke joinstyle="miter"/>
          <v:path gradientshapeok="t" o:connecttype="rect"/>
        </v:shapetype>
        <v:shape id="_x0000_s1052" type="#_x0000_t202" style="position:absolute;left:0;text-align:left;margin-left:444.7pt;margin-top:.05pt;width:65.4pt;height:10.4pt;z-index:251665408;mso-wrap-distance-left:0;mso-wrap-distance-right:0;mso-position-horizontal-relative:page" stroked="f">
          <v:fill opacity="0" color2="black"/>
          <v:textbox inset="0,0,0,0">
            <w:txbxContent>
              <w:p w:rsidR="00480E6D" w:rsidRDefault="00480E6D">
                <w:pPr>
                  <w:pStyle w:val="Footer"/>
                </w:pPr>
                <w:r>
                  <w:rPr>
                    <w:rStyle w:val="PageNumber"/>
                  </w:rPr>
                  <w:fldChar w:fldCharType="begin"/>
                </w:r>
                <w:r>
                  <w:rPr>
                    <w:rStyle w:val="PageNumber"/>
                  </w:rPr>
                  <w:instrText xml:space="preserve"> PAGE </w:instrText>
                </w:r>
                <w:r>
                  <w:rPr>
                    <w:rStyle w:val="PageNumber"/>
                  </w:rPr>
                  <w:fldChar w:fldCharType="separate"/>
                </w:r>
                <w:r w:rsidR="002942A3">
                  <w:rPr>
                    <w:rStyle w:val="PageNumber"/>
                    <w:noProof/>
                  </w:rPr>
                  <w:t>50</w:t>
                </w:r>
                <w:r>
                  <w:rPr>
                    <w:rStyle w:val="PageNumber"/>
                  </w:rPr>
                  <w:fldChar w:fldCharType="end"/>
                </w:r>
              </w:p>
            </w:txbxContent>
          </v:textbox>
          <w10:wrap type="square" side="largest"/>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5E7" w:rsidRDefault="00A355E7">
      <w:r>
        <w:separator/>
      </w:r>
    </w:p>
  </w:footnote>
  <w:footnote w:type="continuationSeparator" w:id="1">
    <w:p w:rsidR="00A355E7" w:rsidRDefault="00A355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lang w:val="en-GB"/>
      </w:rPr>
    </w:pPr>
    <w:r>
      <w:rPr>
        <w:noProof/>
        <w:lang w:val="en-GB" w:eastAsia="en-GB"/>
      </w:rPr>
      <w:drawing>
        <wp:anchor distT="0" distB="0" distL="114935" distR="114935" simplePos="0" relativeHeight="251644928" behindDoc="0" locked="0" layoutInCell="1" allowOverlap="1">
          <wp:simplePos x="0" y="0"/>
          <wp:positionH relativeFrom="column">
            <wp:posOffset>5507990</wp:posOffset>
          </wp:positionH>
          <wp:positionV relativeFrom="paragraph">
            <wp:posOffset>-307340</wp:posOffset>
          </wp:positionV>
          <wp:extent cx="445135" cy="490855"/>
          <wp:effectExtent l="19050" t="0" r="0" b="0"/>
          <wp:wrapTight wrapText="bothSides">
            <wp:wrapPolygon edited="0">
              <wp:start x="-924" y="0"/>
              <wp:lineTo x="-924" y="20957"/>
              <wp:lineTo x="21261" y="20957"/>
              <wp:lineTo x="21261" y="0"/>
              <wp:lineTo x="-92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45952" behindDoc="1" locked="0" layoutInCell="1" allowOverlap="1">
          <wp:simplePos x="0" y="0"/>
          <wp:positionH relativeFrom="column">
            <wp:posOffset>-548005</wp:posOffset>
          </wp:positionH>
          <wp:positionV relativeFrom="paragraph">
            <wp:posOffset>-323850</wp:posOffset>
          </wp:positionV>
          <wp:extent cx="1516380" cy="494030"/>
          <wp:effectExtent l="1905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lang w:val="en-GB"/>
      </w:rPr>
    </w:pPr>
    <w:r>
      <w:rPr>
        <w:noProof/>
        <w:lang w:val="en-GB" w:eastAsia="en-GB"/>
      </w:rPr>
      <w:drawing>
        <wp:anchor distT="0" distB="0" distL="114935" distR="114935" simplePos="0" relativeHeight="251658240" behindDoc="0" locked="0" layoutInCell="1" allowOverlap="1">
          <wp:simplePos x="0" y="0"/>
          <wp:positionH relativeFrom="column">
            <wp:posOffset>5507990</wp:posOffset>
          </wp:positionH>
          <wp:positionV relativeFrom="paragraph">
            <wp:posOffset>-307340</wp:posOffset>
          </wp:positionV>
          <wp:extent cx="445135" cy="490855"/>
          <wp:effectExtent l="19050" t="0" r="0" b="0"/>
          <wp:wrapTight wrapText="bothSides">
            <wp:wrapPolygon edited="0">
              <wp:start x="-924" y="0"/>
              <wp:lineTo x="-924" y="20957"/>
              <wp:lineTo x="21261" y="20957"/>
              <wp:lineTo x="21261" y="0"/>
              <wp:lineTo x="-92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9264" behindDoc="1" locked="0" layoutInCell="1" allowOverlap="1">
          <wp:simplePos x="0" y="0"/>
          <wp:positionH relativeFrom="column">
            <wp:posOffset>-548005</wp:posOffset>
          </wp:positionH>
          <wp:positionV relativeFrom="paragraph">
            <wp:posOffset>-323850</wp:posOffset>
          </wp:positionV>
          <wp:extent cx="1516380" cy="494030"/>
          <wp:effectExtent l="19050" t="0" r="762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en-US"/>
      </w:rPr>
    </w:pPr>
    <w:r>
      <w:rPr>
        <w:noProof/>
        <w:lang w:val="en-GB" w:eastAsia="en-GB"/>
      </w:rPr>
      <w:drawing>
        <wp:anchor distT="0" distB="0" distL="114935" distR="114935" simplePos="0" relativeHeight="251668480" behindDoc="0" locked="0" layoutInCell="1" allowOverlap="1">
          <wp:simplePos x="0" y="0"/>
          <wp:positionH relativeFrom="column">
            <wp:posOffset>8987790</wp:posOffset>
          </wp:positionH>
          <wp:positionV relativeFrom="paragraph">
            <wp:posOffset>-136525</wp:posOffset>
          </wp:positionV>
          <wp:extent cx="445135" cy="490855"/>
          <wp:effectExtent l="19050" t="0" r="0" b="0"/>
          <wp:wrapTight wrapText="bothSides">
            <wp:wrapPolygon edited="0">
              <wp:start x="-924" y="0"/>
              <wp:lineTo x="-924" y="20957"/>
              <wp:lineTo x="21261" y="20957"/>
              <wp:lineTo x="21261" y="0"/>
              <wp:lineTo x="-924"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69504" behindDoc="1" locked="0" layoutInCell="1" allowOverlap="1">
          <wp:simplePos x="0" y="0"/>
          <wp:positionH relativeFrom="column">
            <wp:posOffset>-38100</wp:posOffset>
          </wp:positionH>
          <wp:positionV relativeFrom="paragraph">
            <wp:posOffset>-170180</wp:posOffset>
          </wp:positionV>
          <wp:extent cx="1516380" cy="494030"/>
          <wp:effectExtent l="1905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70528" behindDoc="0" locked="0" layoutInCell="1" allowOverlap="1">
          <wp:simplePos x="0" y="0"/>
          <wp:positionH relativeFrom="column">
            <wp:posOffset>5405755</wp:posOffset>
          </wp:positionH>
          <wp:positionV relativeFrom="paragraph">
            <wp:posOffset>-306070</wp:posOffset>
          </wp:positionV>
          <wp:extent cx="445135" cy="490855"/>
          <wp:effectExtent l="19050" t="0" r="0" b="0"/>
          <wp:wrapTight wrapText="bothSides">
            <wp:wrapPolygon edited="0">
              <wp:start x="-924" y="0"/>
              <wp:lineTo x="-924" y="20957"/>
              <wp:lineTo x="21261" y="20957"/>
              <wp:lineTo x="21261" y="0"/>
              <wp:lineTo x="-924"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71552" behindDoc="1" locked="0" layoutInCell="1" allowOverlap="1">
          <wp:simplePos x="0" y="0"/>
          <wp:positionH relativeFrom="column">
            <wp:posOffset>-575310</wp:posOffset>
          </wp:positionH>
          <wp:positionV relativeFrom="paragraph">
            <wp:posOffset>-332105</wp:posOffset>
          </wp:positionV>
          <wp:extent cx="1516380" cy="494030"/>
          <wp:effectExtent l="19050" t="0" r="762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74624" behindDoc="0" locked="0" layoutInCell="1" allowOverlap="1">
          <wp:simplePos x="0" y="0"/>
          <wp:positionH relativeFrom="column">
            <wp:posOffset>5405755</wp:posOffset>
          </wp:positionH>
          <wp:positionV relativeFrom="paragraph">
            <wp:posOffset>-306070</wp:posOffset>
          </wp:positionV>
          <wp:extent cx="445135" cy="490855"/>
          <wp:effectExtent l="19050" t="0" r="0" b="0"/>
          <wp:wrapTight wrapText="bothSides">
            <wp:wrapPolygon edited="0">
              <wp:start x="-924" y="0"/>
              <wp:lineTo x="-924" y="20957"/>
              <wp:lineTo x="21261" y="20957"/>
              <wp:lineTo x="21261" y="0"/>
              <wp:lineTo x="-924"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75648" behindDoc="1" locked="0" layoutInCell="1" allowOverlap="1">
          <wp:simplePos x="0" y="0"/>
          <wp:positionH relativeFrom="column">
            <wp:posOffset>-575310</wp:posOffset>
          </wp:positionH>
          <wp:positionV relativeFrom="paragraph">
            <wp:posOffset>-332105</wp:posOffset>
          </wp:positionV>
          <wp:extent cx="1516380" cy="494030"/>
          <wp:effectExtent l="19050" t="0" r="762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76672" behindDoc="0" locked="0" layoutInCell="1" allowOverlap="1">
          <wp:simplePos x="0" y="0"/>
          <wp:positionH relativeFrom="column">
            <wp:posOffset>5405755</wp:posOffset>
          </wp:positionH>
          <wp:positionV relativeFrom="paragraph">
            <wp:posOffset>-306070</wp:posOffset>
          </wp:positionV>
          <wp:extent cx="445135" cy="490855"/>
          <wp:effectExtent l="19050" t="0" r="0" b="0"/>
          <wp:wrapTight wrapText="bothSides">
            <wp:wrapPolygon edited="0">
              <wp:start x="-924" y="0"/>
              <wp:lineTo x="-924" y="20957"/>
              <wp:lineTo x="21261" y="20957"/>
              <wp:lineTo x="21261" y="0"/>
              <wp:lineTo x="-924"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77696" behindDoc="1" locked="0" layoutInCell="1" allowOverlap="1">
          <wp:simplePos x="0" y="0"/>
          <wp:positionH relativeFrom="column">
            <wp:posOffset>-575310</wp:posOffset>
          </wp:positionH>
          <wp:positionV relativeFrom="paragraph">
            <wp:posOffset>-332105</wp:posOffset>
          </wp:positionV>
          <wp:extent cx="1516380" cy="494030"/>
          <wp:effectExtent l="19050" t="0" r="762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72576" behindDoc="0" locked="0" layoutInCell="1" allowOverlap="1">
          <wp:simplePos x="0" y="0"/>
          <wp:positionH relativeFrom="column">
            <wp:posOffset>5405755</wp:posOffset>
          </wp:positionH>
          <wp:positionV relativeFrom="paragraph">
            <wp:posOffset>-306070</wp:posOffset>
          </wp:positionV>
          <wp:extent cx="445135" cy="490855"/>
          <wp:effectExtent l="19050" t="0" r="0" b="0"/>
          <wp:wrapTight wrapText="bothSides">
            <wp:wrapPolygon edited="0">
              <wp:start x="-924" y="0"/>
              <wp:lineTo x="-924" y="20957"/>
              <wp:lineTo x="21261" y="20957"/>
              <wp:lineTo x="21261" y="0"/>
              <wp:lineTo x="-92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73600" behindDoc="1" locked="0" layoutInCell="1" allowOverlap="1">
          <wp:simplePos x="0" y="0"/>
          <wp:positionH relativeFrom="column">
            <wp:posOffset>-575310</wp:posOffset>
          </wp:positionH>
          <wp:positionV relativeFrom="paragraph">
            <wp:posOffset>-332105</wp:posOffset>
          </wp:positionV>
          <wp:extent cx="1516380" cy="494030"/>
          <wp:effectExtent l="19050" t="0" r="762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40832" behindDoc="0" locked="0" layoutInCell="1" allowOverlap="1">
          <wp:simplePos x="0" y="0"/>
          <wp:positionH relativeFrom="column">
            <wp:posOffset>9136380</wp:posOffset>
          </wp:positionH>
          <wp:positionV relativeFrom="paragraph">
            <wp:posOffset>-167005</wp:posOffset>
          </wp:positionV>
          <wp:extent cx="445135" cy="490855"/>
          <wp:effectExtent l="19050" t="0" r="0" b="0"/>
          <wp:wrapTight wrapText="bothSides">
            <wp:wrapPolygon edited="0">
              <wp:start x="-924" y="0"/>
              <wp:lineTo x="-924" y="20957"/>
              <wp:lineTo x="21261" y="20957"/>
              <wp:lineTo x="21261" y="0"/>
              <wp:lineTo x="-92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46976" behindDoc="1" locked="0" layoutInCell="1" allowOverlap="1">
          <wp:simplePos x="0" y="0"/>
          <wp:positionH relativeFrom="column">
            <wp:posOffset>114300</wp:posOffset>
          </wp:positionH>
          <wp:positionV relativeFrom="paragraph">
            <wp:posOffset>-246380</wp:posOffset>
          </wp:positionV>
          <wp:extent cx="1516380" cy="494030"/>
          <wp:effectExtent l="1905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60288" behindDoc="0" locked="0" layoutInCell="1" allowOverlap="1">
          <wp:simplePos x="0" y="0"/>
          <wp:positionH relativeFrom="column">
            <wp:posOffset>9136380</wp:posOffset>
          </wp:positionH>
          <wp:positionV relativeFrom="paragraph">
            <wp:posOffset>-167005</wp:posOffset>
          </wp:positionV>
          <wp:extent cx="445135" cy="490855"/>
          <wp:effectExtent l="19050" t="0" r="0" b="0"/>
          <wp:wrapTight wrapText="bothSides">
            <wp:wrapPolygon edited="0">
              <wp:start x="-924" y="0"/>
              <wp:lineTo x="-924" y="20957"/>
              <wp:lineTo x="21261" y="20957"/>
              <wp:lineTo x="21261" y="0"/>
              <wp:lineTo x="-924"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61312" behindDoc="1" locked="0" layoutInCell="1" allowOverlap="1">
          <wp:simplePos x="0" y="0"/>
          <wp:positionH relativeFrom="column">
            <wp:posOffset>114300</wp:posOffset>
          </wp:positionH>
          <wp:positionV relativeFrom="paragraph">
            <wp:posOffset>-246380</wp:posOffset>
          </wp:positionV>
          <wp:extent cx="1516380" cy="494030"/>
          <wp:effectExtent l="1905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48000" behindDoc="0" locked="0" layoutInCell="1" allowOverlap="1">
          <wp:simplePos x="0" y="0"/>
          <wp:positionH relativeFrom="column">
            <wp:posOffset>5528310</wp:posOffset>
          </wp:positionH>
          <wp:positionV relativeFrom="paragraph">
            <wp:posOffset>-315595</wp:posOffset>
          </wp:positionV>
          <wp:extent cx="445135" cy="490855"/>
          <wp:effectExtent l="19050" t="0" r="0" b="0"/>
          <wp:wrapTight wrapText="bothSides">
            <wp:wrapPolygon edited="0">
              <wp:start x="-924" y="0"/>
              <wp:lineTo x="-924" y="20957"/>
              <wp:lineTo x="21261" y="20957"/>
              <wp:lineTo x="21261" y="0"/>
              <wp:lineTo x="-924"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49024" behindDoc="1" locked="0" layoutInCell="1" allowOverlap="1">
          <wp:simplePos x="0" y="0"/>
          <wp:positionH relativeFrom="column">
            <wp:posOffset>-527685</wp:posOffset>
          </wp:positionH>
          <wp:positionV relativeFrom="paragraph">
            <wp:posOffset>-332105</wp:posOffset>
          </wp:positionV>
          <wp:extent cx="1516380" cy="494030"/>
          <wp:effectExtent l="1905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en-US"/>
      </w:rPr>
    </w:pPr>
    <w:r>
      <w:rPr>
        <w:noProof/>
        <w:lang w:val="en-GB" w:eastAsia="en-GB"/>
      </w:rPr>
      <w:drawing>
        <wp:anchor distT="0" distB="0" distL="114935" distR="114935" simplePos="0" relativeHeight="251641856" behindDoc="0" locked="0" layoutInCell="1" allowOverlap="1">
          <wp:simplePos x="0" y="0"/>
          <wp:positionH relativeFrom="column">
            <wp:posOffset>9178925</wp:posOffset>
          </wp:positionH>
          <wp:positionV relativeFrom="paragraph">
            <wp:posOffset>-125730</wp:posOffset>
          </wp:positionV>
          <wp:extent cx="445135" cy="490855"/>
          <wp:effectExtent l="19050" t="0" r="0" b="0"/>
          <wp:wrapTight wrapText="bothSides">
            <wp:wrapPolygon edited="0">
              <wp:start x="-924" y="0"/>
              <wp:lineTo x="-924" y="20957"/>
              <wp:lineTo x="21261" y="20957"/>
              <wp:lineTo x="21261" y="0"/>
              <wp:lineTo x="-92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0048" behindDoc="1" locked="0" layoutInCell="1" allowOverlap="1">
          <wp:simplePos x="0" y="0"/>
          <wp:positionH relativeFrom="column">
            <wp:posOffset>-47625</wp:posOffset>
          </wp:positionH>
          <wp:positionV relativeFrom="paragraph">
            <wp:posOffset>-227330</wp:posOffset>
          </wp:positionV>
          <wp:extent cx="1516380" cy="494030"/>
          <wp:effectExtent l="1905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en-US"/>
      </w:rPr>
    </w:pPr>
    <w:r>
      <w:rPr>
        <w:noProof/>
        <w:lang w:val="en-GB" w:eastAsia="en-GB"/>
      </w:rPr>
      <w:drawing>
        <wp:anchor distT="0" distB="0" distL="114935" distR="114935" simplePos="0" relativeHeight="251642880" behindDoc="0" locked="0" layoutInCell="1" allowOverlap="1">
          <wp:simplePos x="0" y="0"/>
          <wp:positionH relativeFrom="column">
            <wp:posOffset>9178925</wp:posOffset>
          </wp:positionH>
          <wp:positionV relativeFrom="paragraph">
            <wp:posOffset>-125730</wp:posOffset>
          </wp:positionV>
          <wp:extent cx="445135" cy="490855"/>
          <wp:effectExtent l="19050" t="0" r="0" b="0"/>
          <wp:wrapTight wrapText="bothSides">
            <wp:wrapPolygon edited="0">
              <wp:start x="-924" y="0"/>
              <wp:lineTo x="-924" y="20957"/>
              <wp:lineTo x="21261" y="20957"/>
              <wp:lineTo x="21261" y="0"/>
              <wp:lineTo x="-92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1072" behindDoc="1" locked="0" layoutInCell="1" allowOverlap="1">
          <wp:simplePos x="0" y="0"/>
          <wp:positionH relativeFrom="column">
            <wp:posOffset>-29845</wp:posOffset>
          </wp:positionH>
          <wp:positionV relativeFrom="paragraph">
            <wp:posOffset>-209550</wp:posOffset>
          </wp:positionV>
          <wp:extent cx="1516380" cy="494030"/>
          <wp:effectExtent l="1905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lang w:val="en-GB"/>
      </w:rPr>
    </w:pPr>
    <w:r>
      <w:rPr>
        <w:noProof/>
        <w:lang w:val="en-GB" w:eastAsia="en-GB"/>
      </w:rPr>
      <w:drawing>
        <wp:anchor distT="0" distB="0" distL="114935" distR="114935" simplePos="0" relativeHeight="251655168" behindDoc="0" locked="0" layoutInCell="1" allowOverlap="1">
          <wp:simplePos x="0" y="0"/>
          <wp:positionH relativeFrom="column">
            <wp:posOffset>8915400</wp:posOffset>
          </wp:positionH>
          <wp:positionV relativeFrom="paragraph">
            <wp:posOffset>-55245</wp:posOffset>
          </wp:positionV>
          <wp:extent cx="534670" cy="555625"/>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534670" cy="55562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6192" behindDoc="1" locked="0" layoutInCell="1" allowOverlap="1">
          <wp:simplePos x="0" y="0"/>
          <wp:positionH relativeFrom="column">
            <wp:posOffset>-206375</wp:posOffset>
          </wp:positionH>
          <wp:positionV relativeFrom="paragraph">
            <wp:posOffset>-229235</wp:posOffset>
          </wp:positionV>
          <wp:extent cx="1516380" cy="494030"/>
          <wp:effectExtent l="1905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52096" behindDoc="0" locked="0" layoutInCell="1" allowOverlap="1">
          <wp:simplePos x="0" y="0"/>
          <wp:positionH relativeFrom="column">
            <wp:posOffset>5518785</wp:posOffset>
          </wp:positionH>
          <wp:positionV relativeFrom="paragraph">
            <wp:posOffset>-363220</wp:posOffset>
          </wp:positionV>
          <wp:extent cx="445135" cy="490855"/>
          <wp:effectExtent l="19050" t="0" r="0" b="0"/>
          <wp:wrapTight wrapText="bothSides">
            <wp:wrapPolygon edited="0">
              <wp:start x="-924" y="0"/>
              <wp:lineTo x="-924" y="20957"/>
              <wp:lineTo x="21261" y="20957"/>
              <wp:lineTo x="21261" y="0"/>
              <wp:lineTo x="-924"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3120" behindDoc="1" locked="0" layoutInCell="1" allowOverlap="1">
          <wp:simplePos x="0" y="0"/>
          <wp:positionH relativeFrom="column">
            <wp:posOffset>-537210</wp:posOffset>
          </wp:positionH>
          <wp:positionV relativeFrom="paragraph">
            <wp:posOffset>-379730</wp:posOffset>
          </wp:positionV>
          <wp:extent cx="1516380" cy="494030"/>
          <wp:effectExtent l="1905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43904" behindDoc="0" locked="0" layoutInCell="1" allowOverlap="1">
          <wp:simplePos x="0" y="0"/>
          <wp:positionH relativeFrom="column">
            <wp:posOffset>9003665</wp:posOffset>
          </wp:positionH>
          <wp:positionV relativeFrom="paragraph">
            <wp:posOffset>-182245</wp:posOffset>
          </wp:positionV>
          <wp:extent cx="445135" cy="490855"/>
          <wp:effectExtent l="19050" t="0" r="0" b="0"/>
          <wp:wrapTight wrapText="bothSides">
            <wp:wrapPolygon edited="0">
              <wp:start x="-924" y="0"/>
              <wp:lineTo x="-924" y="20957"/>
              <wp:lineTo x="21261" y="20957"/>
              <wp:lineTo x="21261" y="0"/>
              <wp:lineTo x="-92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54144" behindDoc="1" locked="0" layoutInCell="1" allowOverlap="1">
          <wp:simplePos x="0" y="0"/>
          <wp:positionH relativeFrom="column">
            <wp:posOffset>-47625</wp:posOffset>
          </wp:positionH>
          <wp:positionV relativeFrom="paragraph">
            <wp:posOffset>-217805</wp:posOffset>
          </wp:positionV>
          <wp:extent cx="1516380" cy="494030"/>
          <wp:effectExtent l="1905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63360" behindDoc="0" locked="0" layoutInCell="1" allowOverlap="1">
          <wp:simplePos x="0" y="0"/>
          <wp:positionH relativeFrom="column">
            <wp:posOffset>9003665</wp:posOffset>
          </wp:positionH>
          <wp:positionV relativeFrom="paragraph">
            <wp:posOffset>-182245</wp:posOffset>
          </wp:positionV>
          <wp:extent cx="445135" cy="490855"/>
          <wp:effectExtent l="19050" t="0" r="0" b="0"/>
          <wp:wrapTight wrapText="bothSides">
            <wp:wrapPolygon edited="0">
              <wp:start x="-924" y="0"/>
              <wp:lineTo x="-924" y="20957"/>
              <wp:lineTo x="21261" y="20957"/>
              <wp:lineTo x="21261" y="0"/>
              <wp:lineTo x="-924"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64384" behindDoc="1" locked="0" layoutInCell="1" allowOverlap="1">
          <wp:simplePos x="0" y="0"/>
          <wp:positionH relativeFrom="column">
            <wp:posOffset>-47625</wp:posOffset>
          </wp:positionH>
          <wp:positionV relativeFrom="paragraph">
            <wp:posOffset>-217805</wp:posOffset>
          </wp:positionV>
          <wp:extent cx="1516380" cy="494030"/>
          <wp:effectExtent l="19050" t="0" r="762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3F7FD8">
    <w:pPr>
      <w:pStyle w:val="Header"/>
      <w:rPr>
        <w:sz w:val="20"/>
        <w:lang w:val="tr-TR"/>
      </w:rPr>
    </w:pPr>
    <w:r>
      <w:rPr>
        <w:noProof/>
        <w:lang w:val="en-GB" w:eastAsia="en-GB"/>
      </w:rPr>
      <w:drawing>
        <wp:anchor distT="0" distB="0" distL="114935" distR="114935" simplePos="0" relativeHeight="251666432" behindDoc="0" locked="0" layoutInCell="1" allowOverlap="1">
          <wp:simplePos x="0" y="0"/>
          <wp:positionH relativeFrom="column">
            <wp:posOffset>9003665</wp:posOffset>
          </wp:positionH>
          <wp:positionV relativeFrom="paragraph">
            <wp:posOffset>-182245</wp:posOffset>
          </wp:positionV>
          <wp:extent cx="445135" cy="490855"/>
          <wp:effectExtent l="19050" t="0" r="0" b="0"/>
          <wp:wrapTight wrapText="bothSides">
            <wp:wrapPolygon edited="0">
              <wp:start x="-924" y="0"/>
              <wp:lineTo x="-924" y="20957"/>
              <wp:lineTo x="21261" y="20957"/>
              <wp:lineTo x="21261" y="0"/>
              <wp:lineTo x="-924"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srcRect/>
                  <a:stretch>
                    <a:fillRect/>
                  </a:stretch>
                </pic:blipFill>
                <pic:spPr bwMode="auto">
                  <a:xfrm>
                    <a:off x="0" y="0"/>
                    <a:ext cx="445135" cy="490855"/>
                  </a:xfrm>
                  <a:prstGeom prst="rect">
                    <a:avLst/>
                  </a:prstGeom>
                  <a:solidFill>
                    <a:srgbClr val="FFFFFF"/>
                  </a:solidFill>
                  <a:ln w="9525">
                    <a:noFill/>
                    <a:miter lim="800000"/>
                    <a:headEnd/>
                    <a:tailEnd/>
                  </a:ln>
                </pic:spPr>
              </pic:pic>
            </a:graphicData>
          </a:graphic>
        </wp:anchor>
      </w:drawing>
    </w:r>
    <w:r>
      <w:rPr>
        <w:noProof/>
        <w:lang w:val="en-GB" w:eastAsia="en-GB"/>
      </w:rPr>
      <w:drawing>
        <wp:anchor distT="0" distB="0" distL="114935" distR="114935" simplePos="0" relativeHeight="251667456" behindDoc="1" locked="0" layoutInCell="1" allowOverlap="1">
          <wp:simplePos x="0" y="0"/>
          <wp:positionH relativeFrom="column">
            <wp:posOffset>-47625</wp:posOffset>
          </wp:positionH>
          <wp:positionV relativeFrom="paragraph">
            <wp:posOffset>-217805</wp:posOffset>
          </wp:positionV>
          <wp:extent cx="1516380" cy="494030"/>
          <wp:effectExtent l="1905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srcRect/>
                  <a:stretch>
                    <a:fillRect/>
                  </a:stretch>
                </pic:blipFill>
                <pic:spPr bwMode="auto">
                  <a:xfrm>
                    <a:off x="0" y="0"/>
                    <a:ext cx="1516380" cy="494030"/>
                  </a:xfrm>
                  <a:prstGeom prst="rect">
                    <a:avLst/>
                  </a:prstGeom>
                  <a:solidFill>
                    <a:srgbClr val="FFFFFF"/>
                  </a:solidFill>
                  <a:ln w="9525">
                    <a:noFill/>
                    <a:miter lim="800000"/>
                    <a:headEnd/>
                    <a:tailEnd/>
                  </a:ln>
                </pic:spPr>
              </pic:pic>
            </a:graphicData>
          </a:graphic>
        </wp:anchor>
      </w:drawing>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E6D" w:rsidRDefault="00480E6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5"/>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5.%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2">
    <w:nsid w:val="00000003"/>
    <w:multiLevelType w:val="multilevel"/>
    <w:tmpl w:val="00000003"/>
    <w:name w:val="WW8Num3"/>
    <w:lvl w:ilvl="0">
      <w:start w:val="2"/>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0000004"/>
    <w:multiLevelType w:val="multilevel"/>
    <w:tmpl w:val="00000004"/>
    <w:name w:val="WW8Num4"/>
    <w:lvl w:ilvl="0">
      <w:start w:val="6"/>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6.%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4">
    <w:nsid w:val="00000005"/>
    <w:multiLevelType w:val="multilevel"/>
    <w:tmpl w:val="00000005"/>
    <w:name w:val="WW8Num5"/>
    <w:lvl w:ilvl="0">
      <w:start w:val="6"/>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3"/>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5">
    <w:nsid w:val="00000006"/>
    <w:multiLevelType w:val="multilevel"/>
    <w:tmpl w:val="00000006"/>
    <w:name w:val="WW8Num6"/>
    <w:lvl w:ilvl="0">
      <w:start w:val="1"/>
      <w:numFmt w:val="decimal"/>
      <w:lvlText w:val="3.%1."/>
      <w:lvlJc w:val="left"/>
      <w:pPr>
        <w:tabs>
          <w:tab w:val="num" w:pos="360"/>
        </w:tabs>
        <w:ind w:left="360" w:hanging="360"/>
      </w:pPr>
      <w:rPr>
        <w:b/>
        <w:i w:val="0"/>
        <w:sz w:val="24"/>
        <w:szCs w:val="24"/>
      </w:rPr>
    </w:lvl>
    <w:lvl w:ilvl="1">
      <w:start w:val="1"/>
      <w:numFmt w:val="decimal"/>
      <w:lvlText w:val="3.%1.%2."/>
      <w:lvlJc w:val="left"/>
      <w:pPr>
        <w:tabs>
          <w:tab w:val="num" w:pos="792"/>
        </w:tabs>
        <w:ind w:left="792" w:hanging="432"/>
      </w:pPr>
      <w:rPr>
        <w:b/>
        <w:i w:val="0"/>
        <w:sz w:val="24"/>
        <w:szCs w:val="24"/>
      </w:rPr>
    </w:lvl>
    <w:lvl w:ilvl="2">
      <w:start w:val="1"/>
      <w:numFmt w:val="lowerLetter"/>
      <w:lvlText w:val="%3)"/>
      <w:lvlJc w:val="left"/>
      <w:pPr>
        <w:tabs>
          <w:tab w:val="num" w:pos="1080"/>
        </w:tabs>
        <w:ind w:left="1080" w:hanging="360"/>
      </w:pPr>
      <w:rPr>
        <w:b/>
        <w:i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name w:val="WW8Num7"/>
    <w:lvl w:ilvl="0">
      <w:start w:val="2"/>
      <w:numFmt w:val="decimal"/>
      <w:lvlText w:val="%1"/>
      <w:lvlJc w:val="left"/>
      <w:pPr>
        <w:tabs>
          <w:tab w:val="num" w:pos="570"/>
        </w:tabs>
        <w:ind w:left="570" w:hanging="570"/>
      </w:pPr>
    </w:lvl>
    <w:lvl w:ilvl="1">
      <w:start w:val="1"/>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7">
    <w:nsid w:val="00000008"/>
    <w:multiLevelType w:val="multilevel"/>
    <w:tmpl w:val="00000008"/>
    <w:name w:val="WW8Num8"/>
    <w:lvl w:ilvl="0">
      <w:start w:val="6"/>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3"/>
      <w:numFmt w:val="decimal"/>
      <w:lvlText w:val="6.%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8">
    <w:nsid w:val="00000009"/>
    <w:multiLevelType w:val="singleLevel"/>
    <w:tmpl w:val="00000009"/>
    <w:name w:val="WW8Num9"/>
    <w:lvl w:ilvl="0">
      <w:start w:val="1"/>
      <w:numFmt w:val="bullet"/>
      <w:lvlText w:val=""/>
      <w:lvlJc w:val="left"/>
      <w:pPr>
        <w:tabs>
          <w:tab w:val="num" w:pos="1440"/>
        </w:tabs>
        <w:ind w:left="1440" w:hanging="360"/>
      </w:pPr>
      <w:rPr>
        <w:rFonts w:ascii="Wingdings" w:hAnsi="Wingdings"/>
        <w:b/>
        <w:i w:val="0"/>
        <w:sz w:val="24"/>
        <w:szCs w:val="24"/>
      </w:rPr>
    </w:lvl>
  </w:abstractNum>
  <w:abstractNum w:abstractNumId="9">
    <w:nsid w:val="0000000A"/>
    <w:multiLevelType w:val="multilevel"/>
    <w:tmpl w:val="0000000A"/>
    <w:name w:val="WW8Num10"/>
    <w:lvl w:ilvl="0">
      <w:start w:val="5"/>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5.%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0">
    <w:nsid w:val="0000000B"/>
    <w:multiLevelType w:val="singleLevel"/>
    <w:tmpl w:val="0000000B"/>
    <w:name w:val="WW8Num11"/>
    <w:lvl w:ilvl="0">
      <w:start w:val="1"/>
      <w:numFmt w:val="decimal"/>
      <w:lvlText w:val="%1)"/>
      <w:lvlJc w:val="left"/>
      <w:pPr>
        <w:tabs>
          <w:tab w:val="num" w:pos="0"/>
        </w:tabs>
        <w:ind w:left="1440" w:hanging="360"/>
      </w:pPr>
      <w:rPr>
        <w:rFonts w:ascii="Arial Black" w:hAnsi="Arial Black"/>
        <w:b w:val="0"/>
        <w:i w:val="0"/>
        <w:sz w:val="18"/>
      </w:rPr>
    </w:lvl>
  </w:abstractNum>
  <w:abstractNum w:abstractNumId="11">
    <w:nsid w:val="0000000C"/>
    <w:multiLevelType w:val="multilevel"/>
    <w:tmpl w:val="0000000C"/>
    <w:name w:val="WW8Num12"/>
    <w:lvl w:ilvl="0">
      <w:start w:val="6"/>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6.%2.%3"/>
      <w:lvlJc w:val="left"/>
      <w:pPr>
        <w:tabs>
          <w:tab w:val="num" w:pos="720"/>
        </w:tabs>
        <w:ind w:left="720" w:hanging="720"/>
      </w:pPr>
      <w:rPr>
        <w:lang w:val="de-DE"/>
      </w:r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2">
    <w:nsid w:val="0000000D"/>
    <w:multiLevelType w:val="singleLevel"/>
    <w:tmpl w:val="0000000D"/>
    <w:name w:val="WW8Num13"/>
    <w:lvl w:ilvl="0">
      <w:start w:val="1"/>
      <w:numFmt w:val="bullet"/>
      <w:lvlText w:val=""/>
      <w:lvlJc w:val="left"/>
      <w:pPr>
        <w:tabs>
          <w:tab w:val="num" w:pos="1065"/>
        </w:tabs>
        <w:ind w:left="1105" w:hanging="340"/>
      </w:pPr>
      <w:rPr>
        <w:rFonts w:ascii="Symbol" w:hAnsi="Symbol"/>
      </w:rPr>
    </w:lvl>
  </w:abstractNum>
  <w:abstractNum w:abstractNumId="13">
    <w:nsid w:val="0000000E"/>
    <w:multiLevelType w:val="multilevel"/>
    <w:tmpl w:val="0000000E"/>
    <w:name w:val="WW8Num14"/>
    <w:lvl w:ilvl="0">
      <w:start w:val="8"/>
      <w:numFmt w:val="decimal"/>
      <w:lvlText w:val="%1"/>
      <w:lvlJc w:val="left"/>
      <w:pPr>
        <w:tabs>
          <w:tab w:val="num" w:pos="720"/>
        </w:tabs>
        <w:ind w:left="720" w:hanging="720"/>
      </w:pPr>
    </w:lvl>
    <w:lvl w:ilvl="1">
      <w:start w:val="4"/>
      <w:numFmt w:val="decimal"/>
      <w:lvlText w:val="%1.%2"/>
      <w:lvlJc w:val="left"/>
      <w:pPr>
        <w:tabs>
          <w:tab w:val="num" w:pos="720"/>
        </w:tabs>
        <w:ind w:left="720" w:hanging="720"/>
      </w:pPr>
    </w:lvl>
    <w:lvl w:ilvl="2">
      <w:start w:val="1"/>
      <w:numFmt w:val="decimal"/>
      <w:lvlText w:val="9.5.%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4">
    <w:nsid w:val="0000000F"/>
    <w:multiLevelType w:val="multilevel"/>
    <w:tmpl w:val="0000000F"/>
    <w:name w:val="WW8Num15"/>
    <w:lvl w:ilvl="0">
      <w:start w:val="5"/>
      <w:numFmt w:val="decimal"/>
      <w:lvlText w:val="%1"/>
      <w:lvlJc w:val="left"/>
      <w:pPr>
        <w:tabs>
          <w:tab w:val="num" w:pos="720"/>
        </w:tabs>
        <w:ind w:left="720" w:hanging="720"/>
      </w:pPr>
    </w:lvl>
    <w:lvl w:ilvl="1">
      <w:start w:val="2"/>
      <w:numFmt w:val="decimal"/>
      <w:lvlText w:val="%1.%2"/>
      <w:lvlJc w:val="left"/>
      <w:pPr>
        <w:tabs>
          <w:tab w:val="num" w:pos="720"/>
        </w:tabs>
        <w:ind w:left="720" w:hanging="720"/>
      </w:pPr>
    </w:lvl>
    <w:lvl w:ilvl="2">
      <w:start w:val="1"/>
      <w:numFmt w:val="decimal"/>
      <w:lvlText w:val="5.%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5">
    <w:nsid w:val="00000010"/>
    <w:multiLevelType w:val="singleLevel"/>
    <w:tmpl w:val="00000010"/>
    <w:name w:val="WW8Num16"/>
    <w:lvl w:ilvl="0">
      <w:numFmt w:val="bullet"/>
      <w:lvlText w:val=""/>
      <w:lvlJc w:val="left"/>
      <w:pPr>
        <w:tabs>
          <w:tab w:val="num" w:pos="0"/>
        </w:tabs>
        <w:ind w:left="1920" w:hanging="120"/>
      </w:pPr>
      <w:rPr>
        <w:rFonts w:ascii="Symbol" w:hAnsi="Symbol"/>
        <w:b/>
        <w:i w:val="0"/>
        <w:sz w:val="24"/>
        <w:szCs w:val="24"/>
      </w:rPr>
    </w:lvl>
  </w:abstractNum>
  <w:abstractNum w:abstractNumId="16">
    <w:nsid w:val="00000011"/>
    <w:multiLevelType w:val="multilevel"/>
    <w:tmpl w:val="00000011"/>
    <w:name w:val="WW8Num17"/>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name w:val="WW8Num18"/>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19"/>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rsids>
    <w:rsidRoot w:val="00480E6D"/>
    <w:rsid w:val="00090A7D"/>
    <w:rsid w:val="001365C7"/>
    <w:rsid w:val="002811B7"/>
    <w:rsid w:val="002942A3"/>
    <w:rsid w:val="00315D04"/>
    <w:rsid w:val="003B07B7"/>
    <w:rsid w:val="003F7FD8"/>
    <w:rsid w:val="00451AF4"/>
    <w:rsid w:val="00457F9A"/>
    <w:rsid w:val="00480E6D"/>
    <w:rsid w:val="00624A8B"/>
    <w:rsid w:val="00632425"/>
    <w:rsid w:val="006C64A4"/>
    <w:rsid w:val="007109BF"/>
    <w:rsid w:val="007E4B77"/>
    <w:rsid w:val="00832A40"/>
    <w:rsid w:val="00934DA4"/>
    <w:rsid w:val="00972C2F"/>
    <w:rsid w:val="00985E5C"/>
    <w:rsid w:val="00986C19"/>
    <w:rsid w:val="009B20EC"/>
    <w:rsid w:val="009B4AEE"/>
    <w:rsid w:val="00A355E7"/>
    <w:rsid w:val="00B21EF8"/>
    <w:rsid w:val="00B47521"/>
    <w:rsid w:val="00B93C89"/>
    <w:rsid w:val="00BD7725"/>
    <w:rsid w:val="00C00C32"/>
    <w:rsid w:val="00DB773E"/>
    <w:rsid w:val="00F15C2A"/>
    <w:rsid w:val="00F57EC0"/>
    <w:rsid w:val="00FA398E"/>
    <w:rsid w:val="00FD3ED6"/>
    <w:rsid w:val="00FE013E"/>
    <w:rsid w:val="00FF3A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o:colormenu v:ext="edit" fillcolor="none [4]" strokecolor="none [1]" shadowcolor="none [2]"/>
    </o:shapedefaults>
    <o:shapelayout v:ext="edit">
      <o:idmap v:ext="edit" data="2"/>
      <o:rules v:ext="edit">
        <o:r id="V:Rule2" type="connector" idref="#_x0000_s2096"/>
        <o:r id="V:Rule3" type="connector" idref="#_x0000_s2097"/>
        <o:r id="V:Rule4" type="connector" idref="#_x0000_s2098"/>
        <o:r id="V:Rule5" type="connector" idref="#_x0000_s2099"/>
        <o:r id="V:Rule6" type="connector" idref="#_x0000_s2100"/>
        <o:r id="V:Rule8" type="connector" idref="#_x0000_s2101"/>
        <o:r id="V:Rule10" type="connector" idref="#_x0000_s2102"/>
        <o:r id="V:Rule12" type="connector" idref="#_x0000_s2103"/>
        <o:r id="V:Rule14" type="connector" idref="#_x0000_s2106"/>
        <o:r id="V:Rule16" type="connector" idref="#_x0000_s2107"/>
        <o:r id="V:Rule18" type="connector" idref="#_x0000_s2108"/>
        <o:r id="V:Rule19" type="connector" idref="#_x0000_s2111"/>
        <o:r id="V:Rule20" type="connector" idref="#_x0000_s2112"/>
        <o:r id="V:Rule21" type="connector" idref="#_x0000_s2113"/>
        <o:r id="V:Rule24" type="connector" idref="#_x0000_s2118"/>
        <o:r id="V:Rule25" type="connector" idref="#_x0000_s2119"/>
        <o:r id="V:Rule27" type="connector" idref="#_x0000_s2120"/>
        <o:r id="V:Rule29" type="connector" idref="#_x0000_s21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1080"/>
    </w:pPr>
    <w:rPr>
      <w:rFonts w:ascii="Arial" w:hAnsi="Arial"/>
      <w:spacing w:val="-5"/>
      <w:lang w:val="en-AU" w:eastAsia="ar-SA"/>
    </w:rPr>
  </w:style>
  <w:style w:type="paragraph" w:styleId="Heading1">
    <w:name w:val="heading 1"/>
    <w:basedOn w:val="HeadingBase"/>
    <w:next w:val="BodyText"/>
    <w:qFormat/>
    <w:pPr>
      <w:numPr>
        <w:numId w:val="1"/>
      </w:numPr>
      <w:pBdr>
        <w:top w:val="single" w:sz="40" w:space="3" w:color="FFFFFF"/>
        <w:left w:val="single" w:sz="4" w:space="3" w:color="FFFFFF"/>
        <w:bottom w:val="single" w:sz="4" w:space="3" w:color="FFFFFF"/>
      </w:pBdr>
      <w:shd w:val="clear" w:color="auto" w:fill="000000"/>
      <w:spacing w:before="0" w:after="240" w:line="240" w:lineRule="atLeast"/>
      <w:outlineLvl w:val="0"/>
    </w:pPr>
    <w:rPr>
      <w:rFonts w:ascii="Arial Black" w:hAnsi="Arial Black"/>
      <w:color w:val="FFFFFF"/>
      <w:spacing w:val="-10"/>
      <w:position w:val="9"/>
      <w:sz w:val="24"/>
    </w:rPr>
  </w:style>
  <w:style w:type="paragraph" w:styleId="Heading2">
    <w:name w:val="heading 2"/>
    <w:basedOn w:val="HeadingBase"/>
    <w:next w:val="BodyText"/>
    <w:qFormat/>
    <w:pPr>
      <w:numPr>
        <w:ilvl w:val="1"/>
        <w:numId w:val="1"/>
      </w:numPr>
      <w:spacing w:before="0" w:after="240" w:line="240" w:lineRule="atLeast"/>
      <w:outlineLvl w:val="1"/>
    </w:pPr>
    <w:rPr>
      <w:rFonts w:cs="Arial"/>
      <w:b/>
      <w:spacing w:val="-15"/>
    </w:rPr>
  </w:style>
  <w:style w:type="paragraph" w:styleId="Heading3">
    <w:name w:val="heading 3"/>
    <w:basedOn w:val="HeadingBase"/>
    <w:next w:val="BodyText"/>
    <w:qFormat/>
    <w:pPr>
      <w:numPr>
        <w:ilvl w:val="2"/>
        <w:numId w:val="1"/>
      </w:num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numPr>
        <w:ilvl w:val="3"/>
        <w:numId w:val="1"/>
      </w:numPr>
      <w:spacing w:before="0" w:after="240" w:line="240" w:lineRule="atLeast"/>
      <w:outlineLvl w:val="3"/>
    </w:pPr>
  </w:style>
  <w:style w:type="paragraph" w:styleId="Heading5">
    <w:name w:val="heading 5"/>
    <w:basedOn w:val="HeadingBase"/>
    <w:next w:val="BodyText"/>
    <w:qFormat/>
    <w:pPr>
      <w:numPr>
        <w:ilvl w:val="4"/>
        <w:numId w:val="1"/>
      </w:numPr>
      <w:spacing w:before="0" w:line="240" w:lineRule="atLeast"/>
      <w:outlineLvl w:val="4"/>
    </w:pPr>
    <w:rPr>
      <w:sz w:val="20"/>
    </w:rPr>
  </w:style>
  <w:style w:type="paragraph" w:styleId="Heading6">
    <w:name w:val="heading 6"/>
    <w:basedOn w:val="HeadingBase"/>
    <w:next w:val="BodyText"/>
    <w:qFormat/>
    <w:pPr>
      <w:numPr>
        <w:ilvl w:val="5"/>
        <w:numId w:val="1"/>
      </w:numPr>
      <w:outlineLvl w:val="5"/>
    </w:pPr>
    <w:rPr>
      <w:i/>
      <w:sz w:val="20"/>
    </w:rPr>
  </w:style>
  <w:style w:type="paragraph" w:styleId="Heading7">
    <w:name w:val="heading 7"/>
    <w:basedOn w:val="HeadingBase"/>
    <w:next w:val="BodyText"/>
    <w:qFormat/>
    <w:pPr>
      <w:numPr>
        <w:ilvl w:val="6"/>
        <w:numId w:val="1"/>
      </w:numPr>
      <w:outlineLvl w:val="6"/>
    </w:pPr>
    <w:rPr>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b/>
      <w:i w:val="0"/>
      <w:sz w:val="24"/>
      <w:szCs w:val="24"/>
    </w:rPr>
  </w:style>
  <w:style w:type="character" w:customStyle="1" w:styleId="WW8Num9z0">
    <w:name w:val="WW8Num9z0"/>
    <w:rPr>
      <w:b/>
      <w:i w:val="0"/>
      <w:sz w:val="24"/>
      <w:szCs w:val="24"/>
    </w:rPr>
  </w:style>
  <w:style w:type="character" w:customStyle="1" w:styleId="WW8Num11z0">
    <w:name w:val="WW8Num11z0"/>
    <w:rPr>
      <w:rFonts w:ascii="Arial Black" w:hAnsi="Arial Black"/>
      <w:b w:val="0"/>
      <w:i w:val="0"/>
      <w:sz w:val="18"/>
    </w:rPr>
  </w:style>
  <w:style w:type="character" w:customStyle="1" w:styleId="WW8Num12z2">
    <w:name w:val="WW8Num12z2"/>
    <w:rPr>
      <w:lang w:val="de-DE"/>
    </w:rPr>
  </w:style>
  <w:style w:type="character" w:customStyle="1" w:styleId="WW8Num13z0">
    <w:name w:val="WW8Num13z0"/>
    <w:rPr>
      <w:rFonts w:ascii="Symbol" w:hAnsi="Symbol"/>
    </w:rPr>
  </w:style>
  <w:style w:type="character" w:customStyle="1" w:styleId="WW8Num16z0">
    <w:name w:val="WW8Num16z0"/>
    <w:rPr>
      <w:b/>
      <w:i w:val="0"/>
      <w:sz w:val="24"/>
      <w:szCs w:val="24"/>
    </w:rPr>
  </w:style>
  <w:style w:type="character" w:customStyle="1" w:styleId="Absatz-Standardschriftart">
    <w:name w:val="Absatz-Standardschriftart"/>
  </w:style>
  <w:style w:type="character" w:customStyle="1" w:styleId="WW8Num2z0">
    <w:name w:val="WW8Num2z0"/>
    <w:rPr>
      <w:b/>
      <w:i w:val="0"/>
    </w:rPr>
  </w:style>
  <w:style w:type="character" w:customStyle="1" w:styleId="WW8Num11z2">
    <w:name w:val="WW8Num11z2"/>
    <w:rPr>
      <w:lang w:val="de-DE"/>
    </w:rPr>
  </w:style>
  <w:style w:type="character" w:customStyle="1" w:styleId="WW8Num18z0">
    <w:name w:val="WW8Num18z0"/>
    <w:rPr>
      <w:b/>
      <w:i w:val="0"/>
    </w:rPr>
  </w:style>
  <w:style w:type="character" w:customStyle="1" w:styleId="WW8Num22z0">
    <w:name w:val="WW8Num22z0"/>
    <w:rPr>
      <w:rFonts w:ascii="Wingdings" w:hAnsi="Wingdings"/>
      <w:sz w:val="16"/>
    </w:rPr>
  </w:style>
  <w:style w:type="character" w:customStyle="1" w:styleId="WW8Num25z0">
    <w:name w:val="WW8Num25z0"/>
    <w:rPr>
      <w:rFonts w:ascii="Arial Black" w:hAnsi="Arial Black"/>
      <w:b w:val="0"/>
      <w:i w:val="0"/>
      <w:sz w:val="18"/>
    </w:rPr>
  </w:style>
  <w:style w:type="character" w:customStyle="1" w:styleId="WW8Num27z0">
    <w:name w:val="WW8Num27z0"/>
    <w:rPr>
      <w:b/>
      <w:i w:val="0"/>
      <w:sz w:val="24"/>
      <w:szCs w:val="24"/>
    </w:rPr>
  </w:style>
  <w:style w:type="character" w:customStyle="1" w:styleId="WW8Num30z2">
    <w:name w:val="WW8Num30z2"/>
    <w:rPr>
      <w:lang w:val="de-DE"/>
    </w:rPr>
  </w:style>
  <w:style w:type="character" w:customStyle="1" w:styleId="WW8Num32z0">
    <w:name w:val="WW8Num32z0"/>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St15z0">
    <w:name w:val="WW8NumSt15z0"/>
    <w:rPr>
      <w:rFonts w:ascii="Symbol" w:hAnsi="Symbol"/>
      <w:sz w:val="18"/>
    </w:rPr>
  </w:style>
  <w:style w:type="character" w:styleId="DefaultParagraphFont0">
    <w:name w:val="Default Paragraph Font"/>
  </w:style>
  <w:style w:type="character" w:styleId="CommentReference">
    <w:name w:val="annotation reference"/>
    <w:rPr>
      <w:rFonts w:ascii="Arial" w:hAnsi="Arial"/>
      <w:sz w:val="16"/>
    </w:rPr>
  </w:style>
  <w:style w:type="character" w:styleId="Emphasis">
    <w:name w:val="Emphasis"/>
    <w:qFormat/>
    <w:rPr>
      <w:rFonts w:ascii="Arial Black" w:hAnsi="Arial Black"/>
      <w:spacing w:val="-4"/>
      <w:sz w:val="18"/>
    </w:rPr>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character" w:styleId="PageNumber">
    <w:name w:val="page number"/>
    <w:semiHidden/>
    <w:rPr>
      <w:rFonts w:ascii="Arial Black" w:hAnsi="Arial Black"/>
      <w:spacing w:val="-10"/>
      <w:sz w:val="18"/>
    </w:rPr>
  </w:style>
  <w:style w:type="character" w:customStyle="1" w:styleId="Slogan">
    <w:name w:val="Slogan"/>
    <w:basedOn w:val="DefaultParagraphFont0"/>
    <w:rPr>
      <w:i/>
      <w:spacing w:val="-6"/>
      <w:sz w:val="24"/>
    </w:rPr>
  </w:style>
  <w:style w:type="character" w:customStyle="1" w:styleId="Superscript">
    <w:name w:val="Superscript"/>
    <w:rPr>
      <w:b/>
      <w:vertAlign w:val="superscript"/>
    </w:rPr>
  </w:style>
  <w:style w:type="character" w:styleId="Hyperlink">
    <w:name w:val="Hyperlink"/>
    <w:basedOn w:val="DefaultParagraphFont0"/>
    <w:semiHidden/>
    <w:rPr>
      <w:color w:val="0000FF"/>
      <w:u w:val="single"/>
    </w:rPr>
  </w:style>
  <w:style w:type="character" w:customStyle="1" w:styleId="style301">
    <w:name w:val="style301"/>
    <w:basedOn w:val="DefaultParagraphFont0"/>
    <w:rPr>
      <w:b/>
      <w:bCs/>
      <w:color w:val="333333"/>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semiHidden/>
    <w:pPr>
      <w:spacing w:after="240" w:line="240" w:lineRule="atLeast"/>
      <w:jc w:val="both"/>
    </w:pPr>
  </w:style>
  <w:style w:type="paragraph" w:styleId="List">
    <w:name w:val="List"/>
    <w:basedOn w:val="BodyText"/>
    <w:semiHidden/>
    <w:pPr>
      <w:ind w:left="1440" w:hanging="360"/>
    </w:pPr>
  </w:style>
  <w:style w:type="paragraph" w:styleId="Caption">
    <w:name w:val="caption"/>
    <w:basedOn w:val="Picture"/>
    <w:next w:val="BodyText"/>
    <w:qFormat/>
    <w:pPr>
      <w:numPr>
        <w:numId w:val="16"/>
      </w:numPr>
      <w:spacing w:before="60" w:after="240" w:line="220" w:lineRule="atLeast"/>
    </w:pPr>
    <w:rPr>
      <w:rFonts w:ascii="Arial Narrow" w:hAnsi="Arial Narrow"/>
      <w:spacing w:val="0"/>
      <w:sz w:val="18"/>
    </w:rPr>
  </w:style>
  <w:style w:type="paragraph" w:customStyle="1" w:styleId="Index">
    <w:name w:val="Index"/>
    <w:basedOn w:val="Normal"/>
    <w:pPr>
      <w:suppressLineNumbers/>
    </w:pPr>
  </w:style>
  <w:style w:type="paragraph" w:customStyle="1" w:styleId="HeadingBase">
    <w:name w:val="Heading Base"/>
    <w:basedOn w:val="Normal"/>
    <w:next w:val="BodyText"/>
    <w:pPr>
      <w:keepNext/>
      <w:keepLines/>
      <w:spacing w:before="140" w:line="220" w:lineRule="atLeast"/>
    </w:pPr>
    <w:rPr>
      <w:spacing w:val="-4"/>
      <w:kern w:val="1"/>
      <w:sz w:val="22"/>
    </w:rPr>
  </w:style>
  <w:style w:type="paragraph" w:customStyle="1" w:styleId="Picture">
    <w:name w:val="Picture"/>
    <w:basedOn w:val="Normal"/>
    <w:next w:val="Caption"/>
    <w:pPr>
      <w:keepNext/>
    </w:pPr>
  </w:style>
  <w:style w:type="paragraph" w:customStyle="1" w:styleId="BlockQuotation">
    <w:name w:val="Block Quotation"/>
    <w:basedOn w:val="Normal"/>
    <w:pPr>
      <w:pBdr>
        <w:top w:val="single" w:sz="8" w:space="12" w:color="FFFFFF"/>
        <w:left w:val="single" w:sz="4" w:space="12" w:color="FFFFFF"/>
        <w:bottom w:val="single" w:sz="4" w:space="12" w:color="FFFFFF"/>
        <w:right w:val="single" w:sz="4" w:space="12" w:color="FFFFFF"/>
      </w:pBdr>
      <w:shd w:val="clear" w:color="auto" w:fill="F2F2F2"/>
      <w:spacing w:after="240" w:line="220" w:lineRule="atLeast"/>
      <w:ind w:left="1368" w:right="240"/>
      <w:jc w:val="both"/>
    </w:pPr>
    <w:rPr>
      <w:rFonts w:ascii="Arial Narrow" w:hAnsi="Arial Narrow"/>
    </w:rPr>
  </w:style>
  <w:style w:type="paragraph" w:styleId="BodyTextIndent">
    <w:name w:val="Body Text Indent"/>
    <w:basedOn w:val="BodyText"/>
    <w:semiHidden/>
    <w:pPr>
      <w:ind w:left="1440"/>
    </w:pPr>
  </w:style>
  <w:style w:type="paragraph" w:customStyle="1" w:styleId="BodyTextKeep">
    <w:name w:val="Body Text Keep"/>
    <w:basedOn w:val="BodyText"/>
    <w:pPr>
      <w:keepNext/>
    </w:pPr>
  </w:style>
  <w:style w:type="paragraph" w:styleId="Title">
    <w:name w:val="Title"/>
    <w:basedOn w:val="HeadingBase"/>
    <w:next w:val="Subtitle"/>
    <w:qFormat/>
    <w:pPr>
      <w:pBdr>
        <w:top w:val="single" w:sz="4" w:space="16" w:color="000000"/>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hapterTitle">
    <w:name w:val="Chapter Title"/>
    <w:basedOn w:val="Normal"/>
    <w:pPr>
      <w:pBdr>
        <w:left w:val="single" w:sz="4" w:space="1" w:color="000000"/>
      </w:pBdr>
      <w:shd w:val="clear" w:color="auto" w:fill="000000"/>
      <w:spacing w:after="240" w:line="660" w:lineRule="exact"/>
      <w:ind w:right="7656"/>
      <w:jc w:val="center"/>
    </w:pPr>
    <w:rPr>
      <w:rFonts w:ascii="Arial Black" w:hAnsi="Arial Black"/>
      <w:color w:val="FFFFFF"/>
      <w:spacing w:val="-40"/>
      <w:position w:val="-62"/>
      <w:sz w:val="84"/>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tyle>
  <w:style w:type="paragraph" w:customStyle="1" w:styleId="CompanyName">
    <w:name w:val="Company Name"/>
    <w:basedOn w:val="Normal"/>
    <w:pPr>
      <w:keepNext/>
      <w:keepLines/>
      <w:spacing w:line="220" w:lineRule="atLeast"/>
    </w:pPr>
    <w:rPr>
      <w:rFonts w:ascii="Arial Black" w:hAnsi="Arial Black"/>
      <w:spacing w:val="-25"/>
      <w:kern w:val="1"/>
      <w:sz w:val="32"/>
    </w:rPr>
  </w:style>
  <w:style w:type="paragraph" w:customStyle="1" w:styleId="TitleCover">
    <w:name w:val="Title Cover"/>
    <w:basedOn w:val="HeadingBase"/>
    <w:next w:val="Normal"/>
    <w:pPr>
      <w:pBdr>
        <w:top w:val="single" w:sz="40" w:space="31" w:color="000000"/>
      </w:pBdr>
      <w:tabs>
        <w:tab w:val="left" w:pos="-168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paragraph" w:styleId="EndnoteText">
    <w:name w:val="endnote text"/>
    <w:basedOn w:val="FootnoteBase"/>
    <w:semiHidden/>
  </w:style>
  <w:style w:type="paragraph" w:customStyle="1" w:styleId="HeaderBase">
    <w:name w:val="Header Base"/>
    <w:basedOn w:val="Normal"/>
    <w:pPr>
      <w:keepLines/>
      <w:tabs>
        <w:tab w:val="center" w:pos="6480"/>
        <w:tab w:val="right" w:pos="10800"/>
      </w:tabs>
      <w:spacing w:line="190" w:lineRule="atLeast"/>
    </w:pPr>
    <w:rPr>
      <w:caps/>
      <w:sz w:val="15"/>
    </w:rPr>
  </w:style>
  <w:style w:type="paragraph" w:styleId="Footer">
    <w:name w:val="footer"/>
    <w:basedOn w:val="HeaderBase"/>
    <w:semiHidden/>
  </w:style>
  <w:style w:type="paragraph" w:customStyle="1" w:styleId="FooterEven">
    <w:name w:val="Footer Even"/>
    <w:basedOn w:val="Footer"/>
    <w:pPr>
      <w:pBdr>
        <w:top w:val="single" w:sz="4" w:space="2" w:color="000000"/>
      </w:pBdr>
      <w:spacing w:before="600"/>
    </w:pPr>
  </w:style>
  <w:style w:type="paragraph" w:customStyle="1" w:styleId="FooterFirst">
    <w:name w:val="Footer First"/>
    <w:basedOn w:val="Footer"/>
    <w:pPr>
      <w:pBdr>
        <w:top w:val="single" w:sz="4" w:space="2" w:color="000000"/>
      </w:pBdr>
      <w:spacing w:before="600"/>
    </w:pPr>
  </w:style>
  <w:style w:type="paragraph" w:customStyle="1" w:styleId="FooterOdd">
    <w:name w:val="Footer Odd"/>
    <w:basedOn w:val="Footer"/>
    <w:pPr>
      <w:pBdr>
        <w:top w:val="single" w:sz="4" w:space="2" w:color="000000"/>
      </w:pBdr>
      <w:spacing w:before="600"/>
    </w:pPr>
  </w:style>
  <w:style w:type="paragraph" w:styleId="FootnoteText">
    <w:name w:val="footnote text"/>
    <w:basedOn w:val="FootnoteBase"/>
    <w:semiHidden/>
  </w:style>
  <w:style w:type="paragraph" w:styleId="Header">
    <w:name w:val="header"/>
    <w:basedOn w:val="HeaderBase"/>
    <w:semiHidden/>
  </w:style>
  <w:style w:type="paragraph" w:customStyle="1" w:styleId="HeaderEven">
    <w:name w:val="Header Even"/>
    <w:basedOn w:val="Header"/>
    <w:pPr>
      <w:numPr>
        <w:numId w:val="17"/>
      </w:numPr>
      <w:pBdr>
        <w:bottom w:val="single" w:sz="4" w:space="1" w:color="000000"/>
      </w:pBdr>
      <w:spacing w:after="600"/>
    </w:pPr>
  </w:style>
  <w:style w:type="paragraph" w:customStyle="1" w:styleId="HeaderFirst">
    <w:name w:val="Header First"/>
    <w:basedOn w:val="Header"/>
    <w:pPr>
      <w:pBdr>
        <w:top w:val="single" w:sz="4" w:space="2" w:color="000000"/>
      </w:pBdr>
      <w:jc w:val="right"/>
    </w:pPr>
  </w:style>
  <w:style w:type="paragraph" w:customStyle="1" w:styleId="HeaderOdd">
    <w:name w:val="Header Odd"/>
    <w:basedOn w:val="Header"/>
    <w:pPr>
      <w:numPr>
        <w:numId w:val="18"/>
      </w:numPr>
      <w:pBdr>
        <w:bottom w:val="single" w:sz="4" w:space="1" w:color="000000"/>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semiHidden/>
  </w:style>
  <w:style w:type="paragraph" w:styleId="Index2">
    <w:name w:val="index 2"/>
    <w:basedOn w:val="IndexBase"/>
    <w:semiHidden/>
    <w:pPr>
      <w:spacing w:line="240" w:lineRule="auto"/>
      <w:ind w:left="720"/>
    </w:pPr>
  </w:style>
  <w:style w:type="paragraph" w:styleId="Index3">
    <w:name w:val="index 3"/>
    <w:basedOn w:val="IndexBase"/>
    <w:semiHidden/>
    <w:pPr>
      <w:spacing w:line="240" w:lineRule="auto"/>
      <w:ind w:left="1080"/>
    </w:pPr>
  </w:style>
  <w:style w:type="paragraph" w:styleId="Index4">
    <w:name w:val="index 4"/>
    <w:basedOn w:val="IndexBase"/>
    <w:pPr>
      <w:spacing w:line="240" w:lineRule="auto"/>
      <w:ind w:left="1440"/>
    </w:pPr>
  </w:style>
  <w:style w:type="paragraph" w:styleId="Index5">
    <w:name w:val="index 5"/>
    <w:basedOn w:val="IndexBase"/>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sz w:val="24"/>
    </w:r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9"/>
      </w:numPr>
    </w:pPr>
  </w:style>
  <w:style w:type="paragraph" w:styleId="ListBullet2">
    <w:name w:val="List Bullet 2"/>
    <w:basedOn w:val="ListBullet"/>
    <w:pPr>
      <w:numPr>
        <w:numId w:val="0"/>
      </w:numPr>
      <w:ind w:left="1800" w:hanging="360"/>
    </w:pPr>
  </w:style>
  <w:style w:type="paragraph" w:styleId="ListBullet3">
    <w:name w:val="List Bullet 3"/>
    <w:basedOn w:val="ListBullet"/>
    <w:pPr>
      <w:numPr>
        <w:numId w:val="0"/>
      </w:numPr>
      <w:ind w:left="2160" w:hanging="360"/>
    </w:pPr>
  </w:style>
  <w:style w:type="paragraph" w:styleId="ListBullet4">
    <w:name w:val="List Bullet 4"/>
    <w:basedOn w:val="ListBullet"/>
    <w:pPr>
      <w:numPr>
        <w:numId w:val="0"/>
      </w:numPr>
      <w:ind w:left="2520" w:hanging="360"/>
    </w:pPr>
  </w:style>
  <w:style w:type="paragraph" w:styleId="ListBullet5">
    <w:name w:val="List Bullet 5"/>
    <w:basedOn w:val="ListBullet"/>
    <w:pPr>
      <w:numPr>
        <w:numId w:val="0"/>
      </w:numPr>
      <w:ind w:left="2880" w:hanging="360"/>
    </w:pPr>
  </w:style>
  <w:style w:type="paragraph" w:styleId="ListContinue">
    <w:name w:val="List Continue"/>
    <w:basedOn w:val="List"/>
    <w:pPr>
      <w:numPr>
        <w:numId w:val="19"/>
      </w:numPr>
      <w:ind w:left="144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11"/>
      </w:numPr>
    </w:pPr>
  </w:style>
  <w:style w:type="paragraph" w:styleId="ListNumber2">
    <w:name w:val="List Number 2"/>
    <w:basedOn w:val="ListNumber"/>
    <w:pPr>
      <w:numPr>
        <w:numId w:val="0"/>
      </w:numPr>
      <w:ind w:left="1800" w:hanging="360"/>
    </w:pPr>
  </w:style>
  <w:style w:type="paragraph" w:styleId="ListNumber3">
    <w:name w:val="List Number 3"/>
    <w:basedOn w:val="ListNumber"/>
    <w:pPr>
      <w:numPr>
        <w:numId w:val="0"/>
      </w:numPr>
      <w:ind w:left="2160" w:hanging="360"/>
    </w:pPr>
  </w:style>
  <w:style w:type="paragraph" w:styleId="ListNumber4">
    <w:name w:val="List Number 4"/>
    <w:basedOn w:val="ListNumber"/>
    <w:pPr>
      <w:numPr>
        <w:numId w:val="0"/>
      </w:numPr>
      <w:ind w:left="2520" w:hanging="360"/>
    </w:pPr>
  </w:style>
  <w:style w:type="paragraph" w:styleId="ListNumber5">
    <w:name w:val="List Number 5"/>
    <w:basedOn w:val="ListNumber"/>
    <w:pPr>
      <w:numPr>
        <w:numId w:val="0"/>
      </w:numPr>
      <w:ind w:left="2880" w:hanging="360"/>
    </w:pPr>
  </w:style>
  <w:style w:type="paragraph" w:styleId="MessageHeader">
    <w:name w:val="Message Header"/>
    <w:basedOn w:val="BodyText"/>
    <w:pPr>
      <w:keepLines/>
      <w:tabs>
        <w:tab w:val="left" w:pos="5760"/>
        <w:tab w:val="left" w:pos="6840"/>
      </w:tabs>
      <w:spacing w:after="120" w:line="280" w:lineRule="exact"/>
      <w:ind w:right="2160" w:hanging="1080"/>
      <w:jc w:val="left"/>
    </w:pPr>
    <w:rPr>
      <w:spacing w:val="0"/>
      <w:sz w:val="22"/>
    </w:rPr>
  </w:style>
  <w:style w:type="paragraph" w:styleId="NormalIndent">
    <w:name w:val="Normal Indent"/>
    <w:basedOn w:val="Normal"/>
    <w:pPr>
      <w:ind w:left="1440"/>
    </w:pPr>
  </w:style>
  <w:style w:type="paragraph" w:customStyle="1" w:styleId="PartLabel">
    <w:name w:val="Part Label"/>
    <w:basedOn w:val="Normal"/>
    <w:pPr>
      <w:pBdr>
        <w:top w:val="single" w:sz="4" w:space="1" w:color="000000"/>
        <w:left w:val="single" w:sz="4" w:space="1" w:color="000000"/>
      </w:pBdr>
      <w:shd w:val="clear" w:color="auto" w:fill="000000"/>
      <w:spacing w:line="360" w:lineRule="exact"/>
      <w:ind w:left="0" w:right="7412"/>
      <w:jc w:val="center"/>
    </w:pPr>
    <w:rPr>
      <w:color w:val="FFFFFF"/>
      <w:spacing w:val="-16"/>
      <w:position w:val="5"/>
      <w:sz w:val="26"/>
    </w:rPr>
  </w:style>
  <w:style w:type="paragraph" w:customStyle="1" w:styleId="PartSubtitle">
    <w:name w:val="Part Subtitle"/>
    <w:basedOn w:val="Normal"/>
    <w:next w:val="BodyText"/>
    <w:pPr>
      <w:keepNext/>
      <w:spacing w:before="360" w:after="120"/>
    </w:pPr>
    <w:rPr>
      <w:i/>
      <w:kern w:val="1"/>
      <w:sz w:val="26"/>
    </w:rPr>
  </w:style>
  <w:style w:type="paragraph" w:customStyle="1" w:styleId="PartTitle">
    <w:name w:val="Part Title"/>
    <w:basedOn w:val="Normal"/>
    <w:pPr>
      <w:pBdr>
        <w:left w:val="single" w:sz="4" w:space="1" w:color="000000"/>
      </w:pBdr>
      <w:shd w:val="clear" w:color="auto" w:fill="000000"/>
      <w:spacing w:after="240" w:line="660" w:lineRule="exact"/>
      <w:ind w:left="0" w:right="7412"/>
      <w:jc w:val="center"/>
    </w:pPr>
    <w:rPr>
      <w:rFonts w:ascii="Arial Black" w:hAnsi="Arial Black"/>
      <w:color w:val="FFFFFF"/>
      <w:spacing w:val="-40"/>
      <w:position w:val="-62"/>
      <w:sz w:val="84"/>
    </w:rPr>
  </w:style>
  <w:style w:type="paragraph" w:customStyle="1" w:styleId="ReturnAddress">
    <w:name w:val="Return Address"/>
    <w:basedOn w:val="Normal"/>
    <w:pPr>
      <w:keepLines/>
      <w:tabs>
        <w:tab w:val="left" w:pos="2160"/>
      </w:tabs>
      <w:spacing w:line="160" w:lineRule="atLeast"/>
      <w:ind w:left="0"/>
    </w:pPr>
    <w:rPr>
      <w:spacing w:val="0"/>
      <w:sz w:val="14"/>
    </w:rPr>
  </w:style>
  <w:style w:type="paragraph" w:customStyle="1" w:styleId="SectionHeading">
    <w:name w:val="Section Heading"/>
    <w:basedOn w:val="Heading1"/>
    <w:pPr>
      <w:numPr>
        <w:numId w:val="0"/>
      </w:numPr>
      <w:ind w:left="1080"/>
    </w:pPr>
  </w:style>
  <w:style w:type="paragraph" w:customStyle="1" w:styleId="SectionLabel">
    <w:name w:val="Section Label"/>
    <w:basedOn w:val="HeadingBase"/>
    <w:next w:val="BodyText"/>
    <w:pPr>
      <w:pBdr>
        <w:bottom w:val="single" w:sz="4" w:space="2" w:color="000000"/>
      </w:pBdr>
      <w:spacing w:before="360" w:after="960"/>
      <w:ind w:left="0"/>
    </w:pPr>
    <w:rPr>
      <w:rFonts w:ascii="Arial Black" w:hAnsi="Arial Black"/>
      <w:spacing w:val="-35"/>
      <w:sz w:val="54"/>
    </w:rPr>
  </w:style>
  <w:style w:type="paragraph" w:customStyle="1" w:styleId="SubtitleCover">
    <w:name w:val="Subtitle Cover"/>
    <w:basedOn w:val="TitleCover"/>
    <w:next w:val="BodyText"/>
    <w:pPr>
      <w:pBdr>
        <w:top w:val="single" w:sz="4" w:space="24" w:color="000000"/>
      </w:pBdr>
      <w:spacing w:before="0" w:after="0" w:line="480" w:lineRule="atLeast"/>
      <w:ind w:left="0" w:right="0"/>
    </w:pPr>
    <w:rPr>
      <w:rFonts w:ascii="Arial" w:hAnsi="Arial"/>
      <w:b w:val="0"/>
      <w:spacing w:val="-30"/>
      <w:sz w:val="48"/>
    </w:rPr>
  </w:style>
  <w:style w:type="paragraph" w:customStyle="1" w:styleId="TableHeader">
    <w:name w:val="Table Header"/>
    <w:basedOn w:val="Normal"/>
    <w:pPr>
      <w:spacing w:before="60"/>
      <w:ind w:left="0"/>
      <w:jc w:val="center"/>
    </w:pPr>
    <w:rPr>
      <w:rFonts w:ascii="Arial Black" w:hAnsi="Arial Black"/>
      <w:sz w:val="16"/>
    </w:rPr>
  </w:style>
  <w:style w:type="paragraph" w:styleId="TableofAuthorities">
    <w:name w:val="table of authorities"/>
    <w:basedOn w:val="Normal"/>
    <w:pPr>
      <w:tabs>
        <w:tab w:val="right" w:leader="dot" w:pos="1044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pPr>
      <w:ind w:left="1440" w:hanging="360"/>
    </w:pPr>
  </w:style>
  <w:style w:type="paragraph" w:customStyle="1" w:styleId="TableText">
    <w:name w:val="Table Text"/>
    <w:basedOn w:val="Normal"/>
    <w:pPr>
      <w:spacing w:before="60"/>
      <w:ind w:left="0"/>
    </w:pPr>
    <w:rPr>
      <w:sz w:val="16"/>
    </w:rPr>
  </w:style>
  <w:style w:type="paragraph" w:styleId="TOAHeading">
    <w:name w:val="toa heading"/>
    <w:basedOn w:val="Normal"/>
    <w:next w:val="TableofAuthorities"/>
    <w:pPr>
      <w:keepNext/>
      <w:spacing w:line="480" w:lineRule="atLeast"/>
    </w:pPr>
    <w:rPr>
      <w:rFonts w:ascii="Arial Black" w:hAnsi="Arial Black"/>
      <w:b/>
      <w:spacing w:val="-10"/>
      <w:kern w:val="1"/>
    </w:rPr>
  </w:style>
  <w:style w:type="paragraph" w:styleId="TOC1">
    <w:name w:val="toc 1"/>
    <w:basedOn w:val="TOCBase"/>
    <w:semiHidden/>
    <w:pPr>
      <w:tabs>
        <w:tab w:val="right" w:leader="dot" w:pos="8931"/>
      </w:tabs>
    </w:pPr>
    <w:rPr>
      <w:spacing w:val="-4"/>
      <w:lang w:val="en-GB"/>
    </w:rPr>
  </w:style>
  <w:style w:type="paragraph" w:styleId="TOC2">
    <w:name w:val="toc 2"/>
    <w:basedOn w:val="TOCBase"/>
    <w:semiHidden/>
    <w:pPr>
      <w:tabs>
        <w:tab w:val="left" w:pos="1720"/>
        <w:tab w:val="right" w:leader="dot" w:pos="6840"/>
        <w:tab w:val="right" w:leader="dot" w:pos="8800"/>
      </w:tabs>
      <w:ind w:left="360"/>
    </w:pPr>
    <w:rPr>
      <w:lang w:val="en-GB"/>
    </w:rPr>
  </w:style>
  <w:style w:type="paragraph" w:styleId="TOC3">
    <w:name w:val="toc 3"/>
    <w:basedOn w:val="TOCBase"/>
    <w:semiHidden/>
    <w:pPr>
      <w:tabs>
        <w:tab w:val="left" w:pos="1920"/>
        <w:tab w:val="right" w:leader="dot" w:pos="6840"/>
        <w:tab w:val="right" w:leader="dot" w:pos="8233"/>
      </w:tabs>
      <w:ind w:left="360"/>
    </w:pPr>
    <w:rPr>
      <w:lang w:val="en-GB"/>
    </w:rPr>
  </w:style>
  <w:style w:type="paragraph" w:styleId="TOC4">
    <w:name w:val="toc 4"/>
    <w:basedOn w:val="TOCBase"/>
    <w:semiHidden/>
    <w:pPr>
      <w:ind w:left="360"/>
    </w:pPr>
  </w:style>
  <w:style w:type="paragraph" w:styleId="TOC5">
    <w:name w:val="toc 5"/>
    <w:basedOn w:val="TOCBase"/>
    <w:semiHidden/>
    <w:pPr>
      <w:ind w:left="360"/>
    </w:pPr>
  </w:style>
  <w:style w:type="paragraph" w:styleId="DocumentMap">
    <w:name w:val="Document Map"/>
    <w:basedOn w:val="Normal"/>
    <w:pPr>
      <w:shd w:val="clear" w:color="auto" w:fill="000080"/>
    </w:pPr>
    <w:rPr>
      <w:rFonts w:ascii="Tahoma" w:hAnsi="Tahoma"/>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CommentSubject">
    <w:name w:val="annotation subject"/>
    <w:basedOn w:val="CommentText"/>
    <w:next w:val="CommentText"/>
    <w:pPr>
      <w:keepLines w:val="0"/>
      <w:numPr>
        <w:numId w:val="6"/>
      </w:numPr>
      <w:spacing w:line="240" w:lineRule="auto"/>
    </w:pPr>
    <w:rPr>
      <w:rFonts w:ascii="Times New Roman" w:hAnsi="Times New Roman"/>
      <w:b/>
      <w:bCs/>
      <w:spacing w:val="0"/>
      <w:sz w:val="20"/>
      <w:lang w:val="en-US"/>
    </w:rPr>
  </w:style>
  <w:style w:type="paragraph" w:customStyle="1" w:styleId="Kutu">
    <w:name w:val="Kutu"/>
    <w:basedOn w:val="Normal"/>
    <w:pPr>
      <w:pBdr>
        <w:top w:val="single" w:sz="4" w:space="1" w:color="000000"/>
        <w:left w:val="single" w:sz="4" w:space="4" w:color="000000"/>
        <w:bottom w:val="single" w:sz="4" w:space="1" w:color="000000"/>
        <w:right w:val="single" w:sz="4" w:space="4" w:color="000000"/>
      </w:pBdr>
      <w:spacing w:line="300" w:lineRule="auto"/>
      <w:ind w:left="1134"/>
    </w:pPr>
    <w:rPr>
      <w:spacing w:val="0"/>
      <w:sz w:val="24"/>
      <w:lang w:val="en-US"/>
    </w:rPr>
  </w:style>
  <w:style w:type="paragraph" w:customStyle="1" w:styleId="Framecontents">
    <w:name w:val="Frame contents"/>
    <w:basedOn w:val="BodyText"/>
  </w:style>
  <w:style w:type="paragraph" w:customStyle="1" w:styleId="Contents10">
    <w:name w:val="Contents 10"/>
    <w:basedOn w:val="Index"/>
    <w:pPr>
      <w:tabs>
        <w:tab w:val="right" w:leader="dot" w:pos="12184"/>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117" Type="http://schemas.openxmlformats.org/officeDocument/2006/relationships/header" Target="header55.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8.xml"/><Relationship Id="rId68"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footer" Target="footer40.xml"/><Relationship Id="rId112" Type="http://schemas.openxmlformats.org/officeDocument/2006/relationships/footer" Target="footer51.xml"/><Relationship Id="rId133" Type="http://schemas.openxmlformats.org/officeDocument/2006/relationships/footer" Target="footer62.xml"/><Relationship Id="rId138" Type="http://schemas.openxmlformats.org/officeDocument/2006/relationships/header" Target="header65.xml"/><Relationship Id="rId16" Type="http://schemas.openxmlformats.org/officeDocument/2006/relationships/header" Target="header5.xml"/><Relationship Id="rId107" Type="http://schemas.openxmlformats.org/officeDocument/2006/relationships/footer" Target="footer49.xml"/><Relationship Id="rId11" Type="http://schemas.openxmlformats.org/officeDocument/2006/relationships/footer" Target="footer2.xml"/><Relationship Id="rId32" Type="http://schemas.openxmlformats.org/officeDocument/2006/relationships/footer" Target="footer12.xml"/><Relationship Id="rId37" Type="http://schemas.openxmlformats.org/officeDocument/2006/relationships/header" Target="header16.xml"/><Relationship Id="rId53" Type="http://schemas.openxmlformats.org/officeDocument/2006/relationships/footer" Target="footer22.xml"/><Relationship Id="rId58" Type="http://schemas.openxmlformats.org/officeDocument/2006/relationships/footer" Target="footer24.xml"/><Relationship Id="rId74" Type="http://schemas.openxmlformats.org/officeDocument/2006/relationships/header" Target="header33.xml"/><Relationship Id="rId79" Type="http://schemas.openxmlformats.org/officeDocument/2006/relationships/footer" Target="footer35.xml"/><Relationship Id="rId102" Type="http://schemas.openxmlformats.org/officeDocument/2006/relationships/header" Target="header47.xml"/><Relationship Id="rId123" Type="http://schemas.openxmlformats.org/officeDocument/2006/relationships/header" Target="header58.xml"/><Relationship Id="rId128" Type="http://schemas.openxmlformats.org/officeDocument/2006/relationships/header" Target="header60.xml"/><Relationship Id="rId144" Type="http://schemas.openxmlformats.org/officeDocument/2006/relationships/header" Target="header68.xml"/><Relationship Id="rId5" Type="http://schemas.openxmlformats.org/officeDocument/2006/relationships/footnotes" Target="footnotes.xml"/><Relationship Id="rId90" Type="http://schemas.openxmlformats.org/officeDocument/2006/relationships/header" Target="header41.xml"/><Relationship Id="rId95" Type="http://schemas.openxmlformats.org/officeDocument/2006/relationships/footer" Target="footer43.xml"/><Relationship Id="rId22" Type="http://schemas.openxmlformats.org/officeDocument/2006/relationships/header" Target="head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hyperlink" Target="mailto:umurert@gmail.com" TargetMode="External"/><Relationship Id="rId64" Type="http://schemas.openxmlformats.org/officeDocument/2006/relationships/footer" Target="footer27.xml"/><Relationship Id="rId69" Type="http://schemas.openxmlformats.org/officeDocument/2006/relationships/header" Target="header31.xml"/><Relationship Id="rId113" Type="http://schemas.openxmlformats.org/officeDocument/2006/relationships/footer" Target="footer52.xml"/><Relationship Id="rId118" Type="http://schemas.openxmlformats.org/officeDocument/2006/relationships/footer" Target="footer54.xml"/><Relationship Id="rId134" Type="http://schemas.openxmlformats.org/officeDocument/2006/relationships/header" Target="header63.xml"/><Relationship Id="rId139" Type="http://schemas.openxmlformats.org/officeDocument/2006/relationships/footer" Target="footer65.xml"/><Relationship Id="rId80" Type="http://schemas.openxmlformats.org/officeDocument/2006/relationships/header" Target="header36.xml"/><Relationship Id="rId85" Type="http://schemas.openxmlformats.org/officeDocument/2006/relationships/footer" Target="footer38.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5.xml"/><Relationship Id="rId67" Type="http://schemas.openxmlformats.org/officeDocument/2006/relationships/footer" Target="footer29.xml"/><Relationship Id="rId103" Type="http://schemas.openxmlformats.org/officeDocument/2006/relationships/footer" Target="footer47.xml"/><Relationship Id="rId108" Type="http://schemas.openxmlformats.org/officeDocument/2006/relationships/header" Target="header50.xml"/><Relationship Id="rId116" Type="http://schemas.openxmlformats.org/officeDocument/2006/relationships/header" Target="header54.xml"/><Relationship Id="rId124" Type="http://schemas.openxmlformats.org/officeDocument/2006/relationships/footer" Target="footer57.xml"/><Relationship Id="rId129" Type="http://schemas.openxmlformats.org/officeDocument/2006/relationships/header" Target="header61.xml"/><Relationship Id="rId137" Type="http://schemas.openxmlformats.org/officeDocument/2006/relationships/footer" Target="footer64.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footer" Target="footer30.xml"/><Relationship Id="rId75" Type="http://schemas.openxmlformats.org/officeDocument/2006/relationships/header" Target="header34.xml"/><Relationship Id="rId83" Type="http://schemas.openxmlformats.org/officeDocument/2006/relationships/footer" Target="footer37.xml"/><Relationship Id="rId88" Type="http://schemas.openxmlformats.org/officeDocument/2006/relationships/footer" Target="footer39.xml"/><Relationship Id="rId91" Type="http://schemas.openxmlformats.org/officeDocument/2006/relationships/footer" Target="footer41.xml"/><Relationship Id="rId96" Type="http://schemas.openxmlformats.org/officeDocument/2006/relationships/header" Target="header44.xml"/><Relationship Id="rId111" Type="http://schemas.openxmlformats.org/officeDocument/2006/relationships/header" Target="header52.xml"/><Relationship Id="rId132" Type="http://schemas.openxmlformats.org/officeDocument/2006/relationships/header" Target="header62.xml"/><Relationship Id="rId140" Type="http://schemas.openxmlformats.org/officeDocument/2006/relationships/header" Target="header66.xml"/><Relationship Id="rId145" Type="http://schemas.openxmlformats.org/officeDocument/2006/relationships/footer" Target="footer6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image" Target="media/image4.jpeg"/><Relationship Id="rId57" Type="http://schemas.openxmlformats.org/officeDocument/2006/relationships/header" Target="header25.xml"/><Relationship Id="rId106" Type="http://schemas.openxmlformats.org/officeDocument/2006/relationships/footer" Target="footer48.xml"/><Relationship Id="rId114" Type="http://schemas.openxmlformats.org/officeDocument/2006/relationships/header" Target="header53.xml"/><Relationship Id="rId119" Type="http://schemas.openxmlformats.org/officeDocument/2006/relationships/footer" Target="footer55.xml"/><Relationship Id="rId127" Type="http://schemas.openxmlformats.org/officeDocument/2006/relationships/footer" Target="footer59.xml"/><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footer" Target="footer18.xml"/><Relationship Id="rId52" Type="http://schemas.openxmlformats.org/officeDocument/2006/relationships/footer" Target="footer21.xml"/><Relationship Id="rId60" Type="http://schemas.openxmlformats.org/officeDocument/2006/relationships/header" Target="header26.xml"/><Relationship Id="rId65" Type="http://schemas.openxmlformats.org/officeDocument/2006/relationships/footer" Target="footer28.xml"/><Relationship Id="rId73" Type="http://schemas.openxmlformats.org/officeDocument/2006/relationships/footer" Target="footer32.xml"/><Relationship Id="rId78" Type="http://schemas.openxmlformats.org/officeDocument/2006/relationships/header" Target="header35.xml"/><Relationship Id="rId81" Type="http://schemas.openxmlformats.org/officeDocument/2006/relationships/header" Target="header37.xml"/><Relationship Id="rId86" Type="http://schemas.openxmlformats.org/officeDocument/2006/relationships/header" Target="header39.xml"/><Relationship Id="rId94" Type="http://schemas.openxmlformats.org/officeDocument/2006/relationships/footer" Target="footer42.xml"/><Relationship Id="rId99" Type="http://schemas.openxmlformats.org/officeDocument/2006/relationships/header" Target="header46.xml"/><Relationship Id="rId101" Type="http://schemas.openxmlformats.org/officeDocument/2006/relationships/footer" Target="footer46.xml"/><Relationship Id="rId122" Type="http://schemas.openxmlformats.org/officeDocument/2006/relationships/header" Target="header57.xml"/><Relationship Id="rId130" Type="http://schemas.openxmlformats.org/officeDocument/2006/relationships/footer" Target="footer60.xml"/><Relationship Id="rId135" Type="http://schemas.openxmlformats.org/officeDocument/2006/relationships/header" Target="header64.xml"/><Relationship Id="rId143" Type="http://schemas.openxmlformats.org/officeDocument/2006/relationships/footer" Target="footer67.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footer" Target="footer16.xml"/><Relationship Id="rId109" Type="http://schemas.openxmlformats.org/officeDocument/2006/relationships/footer" Target="footer50.xml"/><Relationship Id="rId34" Type="http://schemas.openxmlformats.org/officeDocument/2006/relationships/header" Target="header14.xml"/><Relationship Id="rId50" Type="http://schemas.openxmlformats.org/officeDocument/2006/relationships/header" Target="header21.xml"/><Relationship Id="rId55" Type="http://schemas.openxmlformats.org/officeDocument/2006/relationships/footer" Target="footer23.xml"/><Relationship Id="rId76" Type="http://schemas.openxmlformats.org/officeDocument/2006/relationships/footer" Target="footer33.xml"/><Relationship Id="rId97" Type="http://schemas.openxmlformats.org/officeDocument/2006/relationships/footer" Target="footer44.xml"/><Relationship Id="rId104" Type="http://schemas.openxmlformats.org/officeDocument/2006/relationships/header" Target="header48.xml"/><Relationship Id="rId120" Type="http://schemas.openxmlformats.org/officeDocument/2006/relationships/header" Target="header56.xml"/><Relationship Id="rId125" Type="http://schemas.openxmlformats.org/officeDocument/2006/relationships/footer" Target="footer58.xml"/><Relationship Id="rId141" Type="http://schemas.openxmlformats.org/officeDocument/2006/relationships/header" Target="header67.xml"/><Relationship Id="rId14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footer" Target="footer31.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footer" Target="footer19.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header" Target="header51.xml"/><Relationship Id="rId115" Type="http://schemas.openxmlformats.org/officeDocument/2006/relationships/footer" Target="footer53.xml"/><Relationship Id="rId131" Type="http://schemas.openxmlformats.org/officeDocument/2006/relationships/footer" Target="footer61.xml"/><Relationship Id="rId136" Type="http://schemas.openxmlformats.org/officeDocument/2006/relationships/footer" Target="footer63.xml"/><Relationship Id="rId61" Type="http://schemas.openxmlformats.org/officeDocument/2006/relationships/footer" Target="footer26.xml"/><Relationship Id="rId82" Type="http://schemas.openxmlformats.org/officeDocument/2006/relationships/footer" Target="footer36.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4.xml"/><Relationship Id="rId77" Type="http://schemas.openxmlformats.org/officeDocument/2006/relationships/footer" Target="footer34.xml"/><Relationship Id="rId100" Type="http://schemas.openxmlformats.org/officeDocument/2006/relationships/footer" Target="footer45.xml"/><Relationship Id="rId105" Type="http://schemas.openxmlformats.org/officeDocument/2006/relationships/header" Target="header49.xml"/><Relationship Id="rId126" Type="http://schemas.openxmlformats.org/officeDocument/2006/relationships/header" Target="header59.xml"/><Relationship Id="rId14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header" Target="header32.xml"/><Relationship Id="rId93" Type="http://schemas.openxmlformats.org/officeDocument/2006/relationships/header" Target="header43.xml"/><Relationship Id="rId98" Type="http://schemas.openxmlformats.org/officeDocument/2006/relationships/header" Target="header45.xml"/><Relationship Id="rId121" Type="http://schemas.openxmlformats.org/officeDocument/2006/relationships/footer" Target="footer56.xml"/><Relationship Id="rId142" Type="http://schemas.openxmlformats.org/officeDocument/2006/relationships/footer" Target="footer66.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0.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9.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5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5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5.jpeg"/></Relationships>
</file>

<file path=word/_rels/header5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6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6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6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KOSGEB</vt:lpstr>
    </vt:vector>
  </TitlesOfParts>
  <Company/>
  <LinksUpToDate>false</LinksUpToDate>
  <CharactersWithSpaces>44228</CharactersWithSpaces>
  <SharedDoc>false</SharedDoc>
  <HLinks>
    <vt:vector size="636" baseType="variant">
      <vt:variant>
        <vt:i4>1507362</vt:i4>
      </vt:variant>
      <vt:variant>
        <vt:i4>318</vt:i4>
      </vt:variant>
      <vt:variant>
        <vt:i4>0</vt:i4>
      </vt:variant>
      <vt:variant>
        <vt:i4>5</vt:i4>
      </vt:variant>
      <vt:variant>
        <vt:lpwstr>mailto:umurert@gmail.com</vt:lpwstr>
      </vt:variant>
      <vt:variant>
        <vt:lpwstr/>
      </vt:variant>
      <vt:variant>
        <vt:i4>1310773</vt:i4>
      </vt:variant>
      <vt:variant>
        <vt:i4>314</vt:i4>
      </vt:variant>
      <vt:variant>
        <vt:i4>0</vt:i4>
      </vt:variant>
      <vt:variant>
        <vt:i4>5</vt:i4>
      </vt:variant>
      <vt:variant>
        <vt:lpwstr/>
      </vt:variant>
      <vt:variant>
        <vt:lpwstr>_toc7023</vt:lpwstr>
      </vt:variant>
      <vt:variant>
        <vt:i4>1179703</vt:i4>
      </vt:variant>
      <vt:variant>
        <vt:i4>311</vt:i4>
      </vt:variant>
      <vt:variant>
        <vt:i4>0</vt:i4>
      </vt:variant>
      <vt:variant>
        <vt:i4>5</vt:i4>
      </vt:variant>
      <vt:variant>
        <vt:lpwstr/>
      </vt:variant>
      <vt:variant>
        <vt:lpwstr>_toc7005</vt:lpwstr>
      </vt:variant>
      <vt:variant>
        <vt:i4>1900593</vt:i4>
      </vt:variant>
      <vt:variant>
        <vt:i4>308</vt:i4>
      </vt:variant>
      <vt:variant>
        <vt:i4>0</vt:i4>
      </vt:variant>
      <vt:variant>
        <vt:i4>5</vt:i4>
      </vt:variant>
      <vt:variant>
        <vt:lpwstr/>
      </vt:variant>
      <vt:variant>
        <vt:lpwstr>_toc6973</vt:lpwstr>
      </vt:variant>
      <vt:variant>
        <vt:i4>1638451</vt:i4>
      </vt:variant>
      <vt:variant>
        <vt:i4>305</vt:i4>
      </vt:variant>
      <vt:variant>
        <vt:i4>0</vt:i4>
      </vt:variant>
      <vt:variant>
        <vt:i4>5</vt:i4>
      </vt:variant>
      <vt:variant>
        <vt:lpwstr/>
      </vt:variant>
      <vt:variant>
        <vt:lpwstr>_toc6957</vt:lpwstr>
      </vt:variant>
      <vt:variant>
        <vt:i4>6226025</vt:i4>
      </vt:variant>
      <vt:variant>
        <vt:i4>302</vt:i4>
      </vt:variant>
      <vt:variant>
        <vt:i4>0</vt:i4>
      </vt:variant>
      <vt:variant>
        <vt:i4>5</vt:i4>
      </vt:variant>
      <vt:variant>
        <vt:lpwstr/>
      </vt:variant>
      <vt:variant>
        <vt:lpwstr>9.. 	İŞ PLANI VE RİSK DEĞERLENDİRMESİ|outline</vt:lpwstr>
      </vt:variant>
      <vt:variant>
        <vt:i4>1245245</vt:i4>
      </vt:variant>
      <vt:variant>
        <vt:i4>299</vt:i4>
      </vt:variant>
      <vt:variant>
        <vt:i4>0</vt:i4>
      </vt:variant>
      <vt:variant>
        <vt:i4>5</vt:i4>
      </vt:variant>
      <vt:variant>
        <vt:lpwstr/>
      </vt:variant>
      <vt:variant>
        <vt:lpwstr>_toc4692</vt:lpwstr>
      </vt:variant>
      <vt:variant>
        <vt:i4>1048637</vt:i4>
      </vt:variant>
      <vt:variant>
        <vt:i4>296</vt:i4>
      </vt:variant>
      <vt:variant>
        <vt:i4>0</vt:i4>
      </vt:variant>
      <vt:variant>
        <vt:i4>5</vt:i4>
      </vt:variant>
      <vt:variant>
        <vt:lpwstr/>
      </vt:variant>
      <vt:variant>
        <vt:lpwstr>_toc4691</vt:lpwstr>
      </vt:variant>
      <vt:variant>
        <vt:i4>1114173</vt:i4>
      </vt:variant>
      <vt:variant>
        <vt:i4>293</vt:i4>
      </vt:variant>
      <vt:variant>
        <vt:i4>0</vt:i4>
      </vt:variant>
      <vt:variant>
        <vt:i4>5</vt:i4>
      </vt:variant>
      <vt:variant>
        <vt:lpwstr/>
      </vt:variant>
      <vt:variant>
        <vt:lpwstr>_toc4690</vt:lpwstr>
      </vt:variant>
      <vt:variant>
        <vt:i4>1572924</vt:i4>
      </vt:variant>
      <vt:variant>
        <vt:i4>290</vt:i4>
      </vt:variant>
      <vt:variant>
        <vt:i4>0</vt:i4>
      </vt:variant>
      <vt:variant>
        <vt:i4>5</vt:i4>
      </vt:variant>
      <vt:variant>
        <vt:lpwstr/>
      </vt:variant>
      <vt:variant>
        <vt:lpwstr>_toc4689</vt:lpwstr>
      </vt:variant>
      <vt:variant>
        <vt:i4>1638460</vt:i4>
      </vt:variant>
      <vt:variant>
        <vt:i4>287</vt:i4>
      </vt:variant>
      <vt:variant>
        <vt:i4>0</vt:i4>
      </vt:variant>
      <vt:variant>
        <vt:i4>5</vt:i4>
      </vt:variant>
      <vt:variant>
        <vt:lpwstr/>
      </vt:variant>
      <vt:variant>
        <vt:lpwstr>_toc4688</vt:lpwstr>
      </vt:variant>
      <vt:variant>
        <vt:i4>1441852</vt:i4>
      </vt:variant>
      <vt:variant>
        <vt:i4>284</vt:i4>
      </vt:variant>
      <vt:variant>
        <vt:i4>0</vt:i4>
      </vt:variant>
      <vt:variant>
        <vt:i4>5</vt:i4>
      </vt:variant>
      <vt:variant>
        <vt:lpwstr/>
      </vt:variant>
      <vt:variant>
        <vt:lpwstr>_toc4687</vt:lpwstr>
      </vt:variant>
      <vt:variant>
        <vt:i4>1507388</vt:i4>
      </vt:variant>
      <vt:variant>
        <vt:i4>281</vt:i4>
      </vt:variant>
      <vt:variant>
        <vt:i4>0</vt:i4>
      </vt:variant>
      <vt:variant>
        <vt:i4>5</vt:i4>
      </vt:variant>
      <vt:variant>
        <vt:lpwstr/>
      </vt:variant>
      <vt:variant>
        <vt:lpwstr>_toc4686</vt:lpwstr>
      </vt:variant>
      <vt:variant>
        <vt:i4>1310780</vt:i4>
      </vt:variant>
      <vt:variant>
        <vt:i4>278</vt:i4>
      </vt:variant>
      <vt:variant>
        <vt:i4>0</vt:i4>
      </vt:variant>
      <vt:variant>
        <vt:i4>5</vt:i4>
      </vt:variant>
      <vt:variant>
        <vt:lpwstr/>
      </vt:variant>
      <vt:variant>
        <vt:lpwstr>_toc4685</vt:lpwstr>
      </vt:variant>
      <vt:variant>
        <vt:i4>1376316</vt:i4>
      </vt:variant>
      <vt:variant>
        <vt:i4>275</vt:i4>
      </vt:variant>
      <vt:variant>
        <vt:i4>0</vt:i4>
      </vt:variant>
      <vt:variant>
        <vt:i4>5</vt:i4>
      </vt:variant>
      <vt:variant>
        <vt:lpwstr/>
      </vt:variant>
      <vt:variant>
        <vt:lpwstr>_toc4684</vt:lpwstr>
      </vt:variant>
      <vt:variant>
        <vt:i4>1179708</vt:i4>
      </vt:variant>
      <vt:variant>
        <vt:i4>272</vt:i4>
      </vt:variant>
      <vt:variant>
        <vt:i4>0</vt:i4>
      </vt:variant>
      <vt:variant>
        <vt:i4>5</vt:i4>
      </vt:variant>
      <vt:variant>
        <vt:lpwstr/>
      </vt:variant>
      <vt:variant>
        <vt:lpwstr>_toc4683</vt:lpwstr>
      </vt:variant>
      <vt:variant>
        <vt:i4>1245244</vt:i4>
      </vt:variant>
      <vt:variant>
        <vt:i4>269</vt:i4>
      </vt:variant>
      <vt:variant>
        <vt:i4>0</vt:i4>
      </vt:variant>
      <vt:variant>
        <vt:i4>5</vt:i4>
      </vt:variant>
      <vt:variant>
        <vt:lpwstr/>
      </vt:variant>
      <vt:variant>
        <vt:lpwstr>_toc4682</vt:lpwstr>
      </vt:variant>
      <vt:variant>
        <vt:i4>1048636</vt:i4>
      </vt:variant>
      <vt:variant>
        <vt:i4>266</vt:i4>
      </vt:variant>
      <vt:variant>
        <vt:i4>0</vt:i4>
      </vt:variant>
      <vt:variant>
        <vt:i4>5</vt:i4>
      </vt:variant>
      <vt:variant>
        <vt:lpwstr/>
      </vt:variant>
      <vt:variant>
        <vt:lpwstr>_toc4681</vt:lpwstr>
      </vt:variant>
      <vt:variant>
        <vt:i4>1114172</vt:i4>
      </vt:variant>
      <vt:variant>
        <vt:i4>263</vt:i4>
      </vt:variant>
      <vt:variant>
        <vt:i4>0</vt:i4>
      </vt:variant>
      <vt:variant>
        <vt:i4>5</vt:i4>
      </vt:variant>
      <vt:variant>
        <vt:lpwstr/>
      </vt:variant>
      <vt:variant>
        <vt:lpwstr>_toc4680</vt:lpwstr>
      </vt:variant>
      <vt:variant>
        <vt:i4>1572915</vt:i4>
      </vt:variant>
      <vt:variant>
        <vt:i4>260</vt:i4>
      </vt:variant>
      <vt:variant>
        <vt:i4>0</vt:i4>
      </vt:variant>
      <vt:variant>
        <vt:i4>5</vt:i4>
      </vt:variant>
      <vt:variant>
        <vt:lpwstr/>
      </vt:variant>
      <vt:variant>
        <vt:lpwstr>_toc4679</vt:lpwstr>
      </vt:variant>
      <vt:variant>
        <vt:i4>1638451</vt:i4>
      </vt:variant>
      <vt:variant>
        <vt:i4>257</vt:i4>
      </vt:variant>
      <vt:variant>
        <vt:i4>0</vt:i4>
      </vt:variant>
      <vt:variant>
        <vt:i4>5</vt:i4>
      </vt:variant>
      <vt:variant>
        <vt:lpwstr/>
      </vt:variant>
      <vt:variant>
        <vt:lpwstr>_toc4678</vt:lpwstr>
      </vt:variant>
      <vt:variant>
        <vt:i4>1441843</vt:i4>
      </vt:variant>
      <vt:variant>
        <vt:i4>254</vt:i4>
      </vt:variant>
      <vt:variant>
        <vt:i4>0</vt:i4>
      </vt:variant>
      <vt:variant>
        <vt:i4>5</vt:i4>
      </vt:variant>
      <vt:variant>
        <vt:lpwstr/>
      </vt:variant>
      <vt:variant>
        <vt:lpwstr>_toc4677</vt:lpwstr>
      </vt:variant>
      <vt:variant>
        <vt:i4>16842796</vt:i4>
      </vt:variant>
      <vt:variant>
        <vt:i4>251</vt:i4>
      </vt:variant>
      <vt:variant>
        <vt:i4>0</vt:i4>
      </vt:variant>
      <vt:variant>
        <vt:i4>5</vt:i4>
      </vt:variant>
      <vt:variant>
        <vt:lpwstr/>
      </vt:variant>
      <vt:variant>
        <vt:lpwstr>8.. İŞLETME FİNANSAL PLANI|outline</vt:lpwstr>
      </vt:variant>
      <vt:variant>
        <vt:i4>1179701</vt:i4>
      </vt:variant>
      <vt:variant>
        <vt:i4>248</vt:i4>
      </vt:variant>
      <vt:variant>
        <vt:i4>0</vt:i4>
      </vt:variant>
      <vt:variant>
        <vt:i4>5</vt:i4>
      </vt:variant>
      <vt:variant>
        <vt:lpwstr/>
      </vt:variant>
      <vt:variant>
        <vt:lpwstr>_toc4613</vt:lpwstr>
      </vt:variant>
      <vt:variant>
        <vt:i4>1245237</vt:i4>
      </vt:variant>
      <vt:variant>
        <vt:i4>245</vt:i4>
      </vt:variant>
      <vt:variant>
        <vt:i4>0</vt:i4>
      </vt:variant>
      <vt:variant>
        <vt:i4>5</vt:i4>
      </vt:variant>
      <vt:variant>
        <vt:lpwstr/>
      </vt:variant>
      <vt:variant>
        <vt:lpwstr>_toc4612</vt:lpwstr>
      </vt:variant>
      <vt:variant>
        <vt:i4>1114163</vt:i4>
      </vt:variant>
      <vt:variant>
        <vt:i4>242</vt:i4>
      </vt:variant>
      <vt:variant>
        <vt:i4>0</vt:i4>
      </vt:variant>
      <vt:variant>
        <vt:i4>5</vt:i4>
      </vt:variant>
      <vt:variant>
        <vt:lpwstr/>
      </vt:variant>
      <vt:variant>
        <vt:lpwstr>_toc4573</vt:lpwstr>
      </vt:variant>
      <vt:variant>
        <vt:i4>1703986</vt:i4>
      </vt:variant>
      <vt:variant>
        <vt:i4>239</vt:i4>
      </vt:variant>
      <vt:variant>
        <vt:i4>0</vt:i4>
      </vt:variant>
      <vt:variant>
        <vt:i4>5</vt:i4>
      </vt:variant>
      <vt:variant>
        <vt:lpwstr/>
      </vt:variant>
      <vt:variant>
        <vt:lpwstr>_toc4568</vt:lpwstr>
      </vt:variant>
      <vt:variant>
        <vt:i4>4915381</vt:i4>
      </vt:variant>
      <vt:variant>
        <vt:i4>236</vt:i4>
      </vt:variant>
      <vt:variant>
        <vt:i4>0</vt:i4>
      </vt:variant>
      <vt:variant>
        <vt:i4>5</vt:i4>
      </vt:variant>
      <vt:variant>
        <vt:lpwstr/>
      </vt:variant>
      <vt:variant>
        <vt:lpwstr>7..	ÖRGÜTLENME VE YÖNETİM PLANI|outline</vt:lpwstr>
      </vt:variant>
      <vt:variant>
        <vt:i4>1966131</vt:i4>
      </vt:variant>
      <vt:variant>
        <vt:i4>233</vt:i4>
      </vt:variant>
      <vt:variant>
        <vt:i4>0</vt:i4>
      </vt:variant>
      <vt:variant>
        <vt:i4>5</vt:i4>
      </vt:variant>
      <vt:variant>
        <vt:lpwstr/>
      </vt:variant>
      <vt:variant>
        <vt:lpwstr>_toc3801</vt:lpwstr>
      </vt:variant>
      <vt:variant>
        <vt:i4>1048625</vt:i4>
      </vt:variant>
      <vt:variant>
        <vt:i4>230</vt:i4>
      </vt:variant>
      <vt:variant>
        <vt:i4>0</vt:i4>
      </vt:variant>
      <vt:variant>
        <vt:i4>5</vt:i4>
      </vt:variant>
      <vt:variant>
        <vt:lpwstr/>
      </vt:variant>
      <vt:variant>
        <vt:lpwstr>_toc3720</vt:lpwstr>
      </vt:variant>
      <vt:variant>
        <vt:i4>1572914</vt:i4>
      </vt:variant>
      <vt:variant>
        <vt:i4>227</vt:i4>
      </vt:variant>
      <vt:variant>
        <vt:i4>0</vt:i4>
      </vt:variant>
      <vt:variant>
        <vt:i4>5</vt:i4>
      </vt:variant>
      <vt:variant>
        <vt:lpwstr/>
      </vt:variant>
      <vt:variant>
        <vt:lpwstr>_toc3718</vt:lpwstr>
      </vt:variant>
      <vt:variant>
        <vt:i4>1441844</vt:i4>
      </vt:variant>
      <vt:variant>
        <vt:i4>224</vt:i4>
      </vt:variant>
      <vt:variant>
        <vt:i4>0</vt:i4>
      </vt:variant>
      <vt:variant>
        <vt:i4>5</vt:i4>
      </vt:variant>
      <vt:variant>
        <vt:lpwstr/>
      </vt:variant>
      <vt:variant>
        <vt:lpwstr>_toc3677</vt:lpwstr>
      </vt:variant>
      <vt:variant>
        <vt:i4>1638448</vt:i4>
      </vt:variant>
      <vt:variant>
        <vt:i4>221</vt:i4>
      </vt:variant>
      <vt:variant>
        <vt:i4>0</vt:i4>
      </vt:variant>
      <vt:variant>
        <vt:i4>5</vt:i4>
      </vt:variant>
      <vt:variant>
        <vt:lpwstr/>
      </vt:variant>
      <vt:variant>
        <vt:lpwstr>_toc3638</vt:lpwstr>
      </vt:variant>
      <vt:variant>
        <vt:i4>1441840</vt:i4>
      </vt:variant>
      <vt:variant>
        <vt:i4>218</vt:i4>
      </vt:variant>
      <vt:variant>
        <vt:i4>0</vt:i4>
      </vt:variant>
      <vt:variant>
        <vt:i4>5</vt:i4>
      </vt:variant>
      <vt:variant>
        <vt:lpwstr/>
      </vt:variant>
      <vt:variant>
        <vt:lpwstr>_toc3637</vt:lpwstr>
      </vt:variant>
      <vt:variant>
        <vt:i4>1441846</vt:i4>
      </vt:variant>
      <vt:variant>
        <vt:i4>215</vt:i4>
      </vt:variant>
      <vt:variant>
        <vt:i4>0</vt:i4>
      </vt:variant>
      <vt:variant>
        <vt:i4>5</vt:i4>
      </vt:variant>
      <vt:variant>
        <vt:lpwstr/>
      </vt:variant>
      <vt:variant>
        <vt:lpwstr>_toc3554</vt:lpwstr>
      </vt:variant>
      <vt:variant>
        <vt:i4>1310770</vt:i4>
      </vt:variant>
      <vt:variant>
        <vt:i4>212</vt:i4>
      </vt:variant>
      <vt:variant>
        <vt:i4>0</vt:i4>
      </vt:variant>
      <vt:variant>
        <vt:i4>5</vt:i4>
      </vt:variant>
      <vt:variant>
        <vt:lpwstr/>
      </vt:variant>
      <vt:variant>
        <vt:lpwstr>_toc3516</vt:lpwstr>
      </vt:variant>
      <vt:variant>
        <vt:i4>1507378</vt:i4>
      </vt:variant>
      <vt:variant>
        <vt:i4>209</vt:i4>
      </vt:variant>
      <vt:variant>
        <vt:i4>0</vt:i4>
      </vt:variant>
      <vt:variant>
        <vt:i4>5</vt:i4>
      </vt:variant>
      <vt:variant>
        <vt:lpwstr/>
      </vt:variant>
      <vt:variant>
        <vt:lpwstr>_toc3515</vt:lpwstr>
      </vt:variant>
      <vt:variant>
        <vt:i4>1114162</vt:i4>
      </vt:variant>
      <vt:variant>
        <vt:i4>206</vt:i4>
      </vt:variant>
      <vt:variant>
        <vt:i4>0</vt:i4>
      </vt:variant>
      <vt:variant>
        <vt:i4>5</vt:i4>
      </vt:variant>
      <vt:variant>
        <vt:lpwstr/>
      </vt:variant>
      <vt:variant>
        <vt:lpwstr>_toc3513</vt:lpwstr>
      </vt:variant>
      <vt:variant>
        <vt:i4>1245234</vt:i4>
      </vt:variant>
      <vt:variant>
        <vt:i4>203</vt:i4>
      </vt:variant>
      <vt:variant>
        <vt:i4>0</vt:i4>
      </vt:variant>
      <vt:variant>
        <vt:i4>5</vt:i4>
      </vt:variant>
      <vt:variant>
        <vt:lpwstr/>
      </vt:variant>
      <vt:variant>
        <vt:lpwstr>_toc3511</vt:lpwstr>
      </vt:variant>
      <vt:variant>
        <vt:i4>1441846</vt:i4>
      </vt:variant>
      <vt:variant>
        <vt:i4>200</vt:i4>
      </vt:variant>
      <vt:variant>
        <vt:i4>0</vt:i4>
      </vt:variant>
      <vt:variant>
        <vt:i4>5</vt:i4>
      </vt:variant>
      <vt:variant>
        <vt:lpwstr/>
      </vt:variant>
      <vt:variant>
        <vt:lpwstr>_toc3455</vt:lpwstr>
      </vt:variant>
      <vt:variant>
        <vt:i4>1507382</vt:i4>
      </vt:variant>
      <vt:variant>
        <vt:i4>197</vt:i4>
      </vt:variant>
      <vt:variant>
        <vt:i4>0</vt:i4>
      </vt:variant>
      <vt:variant>
        <vt:i4>5</vt:i4>
      </vt:variant>
      <vt:variant>
        <vt:lpwstr/>
      </vt:variant>
      <vt:variant>
        <vt:lpwstr>_toc3454</vt:lpwstr>
      </vt:variant>
      <vt:variant>
        <vt:i4>1966139</vt:i4>
      </vt:variant>
      <vt:variant>
        <vt:i4>194</vt:i4>
      </vt:variant>
      <vt:variant>
        <vt:i4>0</vt:i4>
      </vt:variant>
      <vt:variant>
        <vt:i4>5</vt:i4>
      </vt:variant>
      <vt:variant>
        <vt:lpwstr/>
      </vt:variant>
      <vt:variant>
        <vt:lpwstr>_toc2891</vt:lpwstr>
      </vt:variant>
      <vt:variant>
        <vt:i4>1441850</vt:i4>
      </vt:variant>
      <vt:variant>
        <vt:i4>191</vt:i4>
      </vt:variant>
      <vt:variant>
        <vt:i4>0</vt:i4>
      </vt:variant>
      <vt:variant>
        <vt:i4>5</vt:i4>
      </vt:variant>
      <vt:variant>
        <vt:lpwstr/>
      </vt:variant>
      <vt:variant>
        <vt:lpwstr>_toc2889</vt:lpwstr>
      </vt:variant>
      <vt:variant>
        <vt:i4>1966134</vt:i4>
      </vt:variant>
      <vt:variant>
        <vt:i4>188</vt:i4>
      </vt:variant>
      <vt:variant>
        <vt:i4>0</vt:i4>
      </vt:variant>
      <vt:variant>
        <vt:i4>5</vt:i4>
      </vt:variant>
      <vt:variant>
        <vt:lpwstr/>
      </vt:variant>
      <vt:variant>
        <vt:lpwstr>_toc2841</vt:lpwstr>
      </vt:variant>
      <vt:variant>
        <vt:i4>2031670</vt:i4>
      </vt:variant>
      <vt:variant>
        <vt:i4>185</vt:i4>
      </vt:variant>
      <vt:variant>
        <vt:i4>0</vt:i4>
      </vt:variant>
      <vt:variant>
        <vt:i4>5</vt:i4>
      </vt:variant>
      <vt:variant>
        <vt:lpwstr/>
      </vt:variant>
      <vt:variant>
        <vt:lpwstr>_toc2840</vt:lpwstr>
      </vt:variant>
      <vt:variant>
        <vt:i4>2031664</vt:i4>
      </vt:variant>
      <vt:variant>
        <vt:i4>182</vt:i4>
      </vt:variant>
      <vt:variant>
        <vt:i4>0</vt:i4>
      </vt:variant>
      <vt:variant>
        <vt:i4>5</vt:i4>
      </vt:variant>
      <vt:variant>
        <vt:lpwstr/>
      </vt:variant>
      <vt:variant>
        <vt:lpwstr>_toc2820</vt:lpwstr>
      </vt:variant>
      <vt:variant>
        <vt:i4>1441843</vt:i4>
      </vt:variant>
      <vt:variant>
        <vt:i4>179</vt:i4>
      </vt:variant>
      <vt:variant>
        <vt:i4>0</vt:i4>
      </vt:variant>
      <vt:variant>
        <vt:i4>5</vt:i4>
      </vt:variant>
      <vt:variant>
        <vt:lpwstr/>
      </vt:variant>
      <vt:variant>
        <vt:lpwstr>_toc2819</vt:lpwstr>
      </vt:variant>
      <vt:variant>
        <vt:i4>1114171</vt:i4>
      </vt:variant>
      <vt:variant>
        <vt:i4>176</vt:i4>
      </vt:variant>
      <vt:variant>
        <vt:i4>0</vt:i4>
      </vt:variant>
      <vt:variant>
        <vt:i4>5</vt:i4>
      </vt:variant>
      <vt:variant>
        <vt:lpwstr/>
      </vt:variant>
      <vt:variant>
        <vt:lpwstr>_toc2791</vt:lpwstr>
      </vt:variant>
      <vt:variant>
        <vt:i4>1048635</vt:i4>
      </vt:variant>
      <vt:variant>
        <vt:i4>173</vt:i4>
      </vt:variant>
      <vt:variant>
        <vt:i4>0</vt:i4>
      </vt:variant>
      <vt:variant>
        <vt:i4>5</vt:i4>
      </vt:variant>
      <vt:variant>
        <vt:lpwstr/>
      </vt:variant>
      <vt:variant>
        <vt:lpwstr>_toc2790</vt:lpwstr>
      </vt:variant>
      <vt:variant>
        <vt:i4>1638458</vt:i4>
      </vt:variant>
      <vt:variant>
        <vt:i4>170</vt:i4>
      </vt:variant>
      <vt:variant>
        <vt:i4>0</vt:i4>
      </vt:variant>
      <vt:variant>
        <vt:i4>5</vt:i4>
      </vt:variant>
      <vt:variant>
        <vt:lpwstr/>
      </vt:variant>
      <vt:variant>
        <vt:lpwstr>_toc2789</vt:lpwstr>
      </vt:variant>
      <vt:variant>
        <vt:i4>1572922</vt:i4>
      </vt:variant>
      <vt:variant>
        <vt:i4>167</vt:i4>
      </vt:variant>
      <vt:variant>
        <vt:i4>0</vt:i4>
      </vt:variant>
      <vt:variant>
        <vt:i4>5</vt:i4>
      </vt:variant>
      <vt:variant>
        <vt:lpwstr/>
      </vt:variant>
      <vt:variant>
        <vt:lpwstr>_toc2788</vt:lpwstr>
      </vt:variant>
      <vt:variant>
        <vt:i4>1441844</vt:i4>
      </vt:variant>
      <vt:variant>
        <vt:i4>164</vt:i4>
      </vt:variant>
      <vt:variant>
        <vt:i4>0</vt:i4>
      </vt:variant>
      <vt:variant>
        <vt:i4>5</vt:i4>
      </vt:variant>
      <vt:variant>
        <vt:lpwstr/>
      </vt:variant>
      <vt:variant>
        <vt:lpwstr>_toc2263</vt:lpwstr>
      </vt:variant>
      <vt:variant>
        <vt:i4>1507380</vt:i4>
      </vt:variant>
      <vt:variant>
        <vt:i4>161</vt:i4>
      </vt:variant>
      <vt:variant>
        <vt:i4>0</vt:i4>
      </vt:variant>
      <vt:variant>
        <vt:i4>5</vt:i4>
      </vt:variant>
      <vt:variant>
        <vt:lpwstr/>
      </vt:variant>
      <vt:variant>
        <vt:lpwstr>_toc2262</vt:lpwstr>
      </vt:variant>
      <vt:variant>
        <vt:i4>1441846</vt:i4>
      </vt:variant>
      <vt:variant>
        <vt:i4>158</vt:i4>
      </vt:variant>
      <vt:variant>
        <vt:i4>0</vt:i4>
      </vt:variant>
      <vt:variant>
        <vt:i4>5</vt:i4>
      </vt:variant>
      <vt:variant>
        <vt:lpwstr/>
      </vt:variant>
      <vt:variant>
        <vt:lpwstr>_toc2243</vt:lpwstr>
      </vt:variant>
      <vt:variant>
        <vt:i4>1441841</vt:i4>
      </vt:variant>
      <vt:variant>
        <vt:i4>155</vt:i4>
      </vt:variant>
      <vt:variant>
        <vt:i4>0</vt:i4>
      </vt:variant>
      <vt:variant>
        <vt:i4>5</vt:i4>
      </vt:variant>
      <vt:variant>
        <vt:lpwstr/>
      </vt:variant>
      <vt:variant>
        <vt:lpwstr>_toc2233</vt:lpwstr>
      </vt:variant>
      <vt:variant>
        <vt:i4>1376304</vt:i4>
      </vt:variant>
      <vt:variant>
        <vt:i4>152</vt:i4>
      </vt:variant>
      <vt:variant>
        <vt:i4>0</vt:i4>
      </vt:variant>
      <vt:variant>
        <vt:i4>5</vt:i4>
      </vt:variant>
      <vt:variant>
        <vt:lpwstr/>
      </vt:variant>
      <vt:variant>
        <vt:lpwstr>_toc2220</vt:lpwstr>
      </vt:variant>
      <vt:variant>
        <vt:i4>1310770</vt:i4>
      </vt:variant>
      <vt:variant>
        <vt:i4>149</vt:i4>
      </vt:variant>
      <vt:variant>
        <vt:i4>0</vt:i4>
      </vt:variant>
      <vt:variant>
        <vt:i4>5</vt:i4>
      </vt:variant>
      <vt:variant>
        <vt:lpwstr/>
      </vt:variant>
      <vt:variant>
        <vt:lpwstr>_toc2201</vt:lpwstr>
      </vt:variant>
      <vt:variant>
        <vt:i4>1376306</vt:i4>
      </vt:variant>
      <vt:variant>
        <vt:i4>146</vt:i4>
      </vt:variant>
      <vt:variant>
        <vt:i4>0</vt:i4>
      </vt:variant>
      <vt:variant>
        <vt:i4>5</vt:i4>
      </vt:variant>
      <vt:variant>
        <vt:lpwstr/>
      </vt:variant>
      <vt:variant>
        <vt:lpwstr>_toc2200</vt:lpwstr>
      </vt:variant>
      <vt:variant>
        <vt:i4>1441850</vt:i4>
      </vt:variant>
      <vt:variant>
        <vt:i4>143</vt:i4>
      </vt:variant>
      <vt:variant>
        <vt:i4>0</vt:i4>
      </vt:variant>
      <vt:variant>
        <vt:i4>5</vt:i4>
      </vt:variant>
      <vt:variant>
        <vt:lpwstr/>
      </vt:variant>
      <vt:variant>
        <vt:lpwstr>_toc2180</vt:lpwstr>
      </vt:variant>
      <vt:variant>
        <vt:i4>1507380</vt:i4>
      </vt:variant>
      <vt:variant>
        <vt:i4>140</vt:i4>
      </vt:variant>
      <vt:variant>
        <vt:i4>0</vt:i4>
      </vt:variant>
      <vt:variant>
        <vt:i4>5</vt:i4>
      </vt:variant>
      <vt:variant>
        <vt:lpwstr/>
      </vt:variant>
      <vt:variant>
        <vt:lpwstr>_toc2161</vt:lpwstr>
      </vt:variant>
      <vt:variant>
        <vt:i4>1310774</vt:i4>
      </vt:variant>
      <vt:variant>
        <vt:i4>137</vt:i4>
      </vt:variant>
      <vt:variant>
        <vt:i4>0</vt:i4>
      </vt:variant>
      <vt:variant>
        <vt:i4>5</vt:i4>
      </vt:variant>
      <vt:variant>
        <vt:lpwstr/>
      </vt:variant>
      <vt:variant>
        <vt:lpwstr>_toc2142</vt:lpwstr>
      </vt:variant>
      <vt:variant>
        <vt:i4>1376304</vt:i4>
      </vt:variant>
      <vt:variant>
        <vt:i4>134</vt:i4>
      </vt:variant>
      <vt:variant>
        <vt:i4>0</vt:i4>
      </vt:variant>
      <vt:variant>
        <vt:i4>5</vt:i4>
      </vt:variant>
      <vt:variant>
        <vt:lpwstr/>
      </vt:variant>
      <vt:variant>
        <vt:lpwstr>_toc2123</vt:lpwstr>
      </vt:variant>
      <vt:variant>
        <vt:i4>1310768</vt:i4>
      </vt:variant>
      <vt:variant>
        <vt:i4>131</vt:i4>
      </vt:variant>
      <vt:variant>
        <vt:i4>0</vt:i4>
      </vt:variant>
      <vt:variant>
        <vt:i4>5</vt:i4>
      </vt:variant>
      <vt:variant>
        <vt:lpwstr/>
      </vt:variant>
      <vt:variant>
        <vt:lpwstr>_toc2122</vt:lpwstr>
      </vt:variant>
      <vt:variant>
        <vt:i4>2031667</vt:i4>
      </vt:variant>
      <vt:variant>
        <vt:i4>128</vt:i4>
      </vt:variant>
      <vt:variant>
        <vt:i4>0</vt:i4>
      </vt:variant>
      <vt:variant>
        <vt:i4>5</vt:i4>
      </vt:variant>
      <vt:variant>
        <vt:lpwstr/>
      </vt:variant>
      <vt:variant>
        <vt:lpwstr>_toc1921</vt:lpwstr>
      </vt:variant>
      <vt:variant>
        <vt:i4>1507379</vt:i4>
      </vt:variant>
      <vt:variant>
        <vt:i4>125</vt:i4>
      </vt:variant>
      <vt:variant>
        <vt:i4>0</vt:i4>
      </vt:variant>
      <vt:variant>
        <vt:i4>5</vt:i4>
      </vt:variant>
      <vt:variant>
        <vt:lpwstr/>
      </vt:variant>
      <vt:variant>
        <vt:lpwstr>_toc1525</vt:lpwstr>
      </vt:variant>
      <vt:variant>
        <vt:i4>1703992</vt:i4>
      </vt:variant>
      <vt:variant>
        <vt:i4>122</vt:i4>
      </vt:variant>
      <vt:variant>
        <vt:i4>0</vt:i4>
      </vt:variant>
      <vt:variant>
        <vt:i4>5</vt:i4>
      </vt:variant>
      <vt:variant>
        <vt:lpwstr/>
      </vt:variant>
      <vt:variant>
        <vt:lpwstr>_toc1499</vt:lpwstr>
      </vt:variant>
      <vt:variant>
        <vt:i4>1769528</vt:i4>
      </vt:variant>
      <vt:variant>
        <vt:i4>119</vt:i4>
      </vt:variant>
      <vt:variant>
        <vt:i4>0</vt:i4>
      </vt:variant>
      <vt:variant>
        <vt:i4>5</vt:i4>
      </vt:variant>
      <vt:variant>
        <vt:lpwstr/>
      </vt:variant>
      <vt:variant>
        <vt:lpwstr>_toc1498</vt:lpwstr>
      </vt:variant>
      <vt:variant>
        <vt:i4>1310776</vt:i4>
      </vt:variant>
      <vt:variant>
        <vt:i4>116</vt:i4>
      </vt:variant>
      <vt:variant>
        <vt:i4>0</vt:i4>
      </vt:variant>
      <vt:variant>
        <vt:i4>5</vt:i4>
      </vt:variant>
      <vt:variant>
        <vt:lpwstr/>
      </vt:variant>
      <vt:variant>
        <vt:lpwstr>_toc1497</vt:lpwstr>
      </vt:variant>
      <vt:variant>
        <vt:i4>1441847</vt:i4>
      </vt:variant>
      <vt:variant>
        <vt:i4>113</vt:i4>
      </vt:variant>
      <vt:variant>
        <vt:i4>0</vt:i4>
      </vt:variant>
      <vt:variant>
        <vt:i4>5</vt:i4>
      </vt:variant>
      <vt:variant>
        <vt:lpwstr/>
      </vt:variant>
      <vt:variant>
        <vt:lpwstr>_toc1465</vt:lpwstr>
      </vt:variant>
      <vt:variant>
        <vt:i4>1441842</vt:i4>
      </vt:variant>
      <vt:variant>
        <vt:i4>110</vt:i4>
      </vt:variant>
      <vt:variant>
        <vt:i4>0</vt:i4>
      </vt:variant>
      <vt:variant>
        <vt:i4>5</vt:i4>
      </vt:variant>
      <vt:variant>
        <vt:lpwstr/>
      </vt:variant>
      <vt:variant>
        <vt:lpwstr>_toc1435</vt:lpwstr>
      </vt:variant>
      <vt:variant>
        <vt:i4>1179697</vt:i4>
      </vt:variant>
      <vt:variant>
        <vt:i4>107</vt:i4>
      </vt:variant>
      <vt:variant>
        <vt:i4>0</vt:i4>
      </vt:variant>
      <vt:variant>
        <vt:i4>5</vt:i4>
      </vt:variant>
      <vt:variant>
        <vt:lpwstr/>
      </vt:variant>
      <vt:variant>
        <vt:lpwstr>_toc1401</vt:lpwstr>
      </vt:variant>
      <vt:variant>
        <vt:i4>1900598</vt:i4>
      </vt:variant>
      <vt:variant>
        <vt:i4>104</vt:i4>
      </vt:variant>
      <vt:variant>
        <vt:i4>0</vt:i4>
      </vt:variant>
      <vt:variant>
        <vt:i4>5</vt:i4>
      </vt:variant>
      <vt:variant>
        <vt:lpwstr/>
      </vt:variant>
      <vt:variant>
        <vt:lpwstr>_toc1379</vt:lpwstr>
      </vt:variant>
      <vt:variant>
        <vt:i4>1245236</vt:i4>
      </vt:variant>
      <vt:variant>
        <vt:i4>101</vt:i4>
      </vt:variant>
      <vt:variant>
        <vt:i4>0</vt:i4>
      </vt:variant>
      <vt:variant>
        <vt:i4>5</vt:i4>
      </vt:variant>
      <vt:variant>
        <vt:lpwstr/>
      </vt:variant>
      <vt:variant>
        <vt:lpwstr>_toc1357</vt:lpwstr>
      </vt:variant>
      <vt:variant>
        <vt:i4>1179700</vt:i4>
      </vt:variant>
      <vt:variant>
        <vt:i4>98</vt:i4>
      </vt:variant>
      <vt:variant>
        <vt:i4>0</vt:i4>
      </vt:variant>
      <vt:variant>
        <vt:i4>5</vt:i4>
      </vt:variant>
      <vt:variant>
        <vt:lpwstr/>
      </vt:variant>
      <vt:variant>
        <vt:lpwstr>_toc1356</vt:lpwstr>
      </vt:variant>
      <vt:variant>
        <vt:i4>1245234</vt:i4>
      </vt:variant>
      <vt:variant>
        <vt:i4>95</vt:i4>
      </vt:variant>
      <vt:variant>
        <vt:i4>0</vt:i4>
      </vt:variant>
      <vt:variant>
        <vt:i4>5</vt:i4>
      </vt:variant>
      <vt:variant>
        <vt:lpwstr/>
      </vt:variant>
      <vt:variant>
        <vt:lpwstr>_toc1337</vt:lpwstr>
      </vt:variant>
      <vt:variant>
        <vt:i4>1835056</vt:i4>
      </vt:variant>
      <vt:variant>
        <vt:i4>92</vt:i4>
      </vt:variant>
      <vt:variant>
        <vt:i4>0</vt:i4>
      </vt:variant>
      <vt:variant>
        <vt:i4>5</vt:i4>
      </vt:variant>
      <vt:variant>
        <vt:lpwstr/>
      </vt:variant>
      <vt:variant>
        <vt:lpwstr>_toc1318</vt:lpwstr>
      </vt:variant>
      <vt:variant>
        <vt:i4>1179705</vt:i4>
      </vt:variant>
      <vt:variant>
        <vt:i4>89</vt:i4>
      </vt:variant>
      <vt:variant>
        <vt:i4>0</vt:i4>
      </vt:variant>
      <vt:variant>
        <vt:i4>5</vt:i4>
      </vt:variant>
      <vt:variant>
        <vt:lpwstr/>
      </vt:variant>
      <vt:variant>
        <vt:lpwstr>_toc1287</vt:lpwstr>
      </vt:variant>
      <vt:variant>
        <vt:i4>1245241</vt:i4>
      </vt:variant>
      <vt:variant>
        <vt:i4>86</vt:i4>
      </vt:variant>
      <vt:variant>
        <vt:i4>0</vt:i4>
      </vt:variant>
      <vt:variant>
        <vt:i4>5</vt:i4>
      </vt:variant>
      <vt:variant>
        <vt:lpwstr/>
      </vt:variant>
      <vt:variant>
        <vt:lpwstr>_toc1286</vt:lpwstr>
      </vt:variant>
      <vt:variant>
        <vt:i4>1441865</vt:i4>
      </vt:variant>
      <vt:variant>
        <vt:i4>83</vt:i4>
      </vt:variant>
      <vt:variant>
        <vt:i4>0</vt:i4>
      </vt:variant>
      <vt:variant>
        <vt:i4>5</vt:i4>
      </vt:variant>
      <vt:variant>
        <vt:lpwstr/>
      </vt:variant>
      <vt:variant>
        <vt:lpwstr>5.. İŞLETMENİN UYGULAYACAĞI PAZARLAMA PLANI |outline</vt:lpwstr>
      </vt:variant>
      <vt:variant>
        <vt:i4>1245237</vt:i4>
      </vt:variant>
      <vt:variant>
        <vt:i4>80</vt:i4>
      </vt:variant>
      <vt:variant>
        <vt:i4>0</vt:i4>
      </vt:variant>
      <vt:variant>
        <vt:i4>5</vt:i4>
      </vt:variant>
      <vt:variant>
        <vt:lpwstr/>
      </vt:variant>
      <vt:variant>
        <vt:lpwstr>_toc1246</vt:lpwstr>
      </vt:variant>
      <vt:variant>
        <vt:i4>1048625</vt:i4>
      </vt:variant>
      <vt:variant>
        <vt:i4>77</vt:i4>
      </vt:variant>
      <vt:variant>
        <vt:i4>0</vt:i4>
      </vt:variant>
      <vt:variant>
        <vt:i4>5</vt:i4>
      </vt:variant>
      <vt:variant>
        <vt:lpwstr/>
      </vt:variant>
      <vt:variant>
        <vt:lpwstr>_toc1205</vt:lpwstr>
      </vt:variant>
      <vt:variant>
        <vt:i4>1114166</vt:i4>
      </vt:variant>
      <vt:variant>
        <vt:i4>74</vt:i4>
      </vt:variant>
      <vt:variant>
        <vt:i4>0</vt:i4>
      </vt:variant>
      <vt:variant>
        <vt:i4>5</vt:i4>
      </vt:variant>
      <vt:variant>
        <vt:lpwstr/>
      </vt:variant>
      <vt:variant>
        <vt:lpwstr>_toc1177</vt:lpwstr>
      </vt:variant>
      <vt:variant>
        <vt:i4>1376311</vt:i4>
      </vt:variant>
      <vt:variant>
        <vt:i4>71</vt:i4>
      </vt:variant>
      <vt:variant>
        <vt:i4>0</vt:i4>
      </vt:variant>
      <vt:variant>
        <vt:i4>5</vt:i4>
      </vt:variant>
      <vt:variant>
        <vt:lpwstr/>
      </vt:variant>
      <vt:variant>
        <vt:lpwstr>_toc1163</vt:lpwstr>
      </vt:variant>
      <vt:variant>
        <vt:i4>1310775</vt:i4>
      </vt:variant>
      <vt:variant>
        <vt:i4>68</vt:i4>
      </vt:variant>
      <vt:variant>
        <vt:i4>0</vt:i4>
      </vt:variant>
      <vt:variant>
        <vt:i4>5</vt:i4>
      </vt:variant>
      <vt:variant>
        <vt:lpwstr/>
      </vt:variant>
      <vt:variant>
        <vt:lpwstr>_toc1162</vt:lpwstr>
      </vt:variant>
      <vt:variant>
        <vt:i4>1179699</vt:i4>
      </vt:variant>
      <vt:variant>
        <vt:i4>65</vt:i4>
      </vt:variant>
      <vt:variant>
        <vt:i4>0</vt:i4>
      </vt:variant>
      <vt:variant>
        <vt:i4>5</vt:i4>
      </vt:variant>
      <vt:variant>
        <vt:lpwstr/>
      </vt:variant>
      <vt:variant>
        <vt:lpwstr>_toc1124</vt:lpwstr>
      </vt:variant>
      <vt:variant>
        <vt:i4>1048633</vt:i4>
      </vt:variant>
      <vt:variant>
        <vt:i4>62</vt:i4>
      </vt:variant>
      <vt:variant>
        <vt:i4>0</vt:i4>
      </vt:variant>
      <vt:variant>
        <vt:i4>5</vt:i4>
      </vt:variant>
      <vt:variant>
        <vt:lpwstr/>
      </vt:variant>
      <vt:variant>
        <vt:lpwstr>_toc1087</vt:lpwstr>
      </vt:variant>
      <vt:variant>
        <vt:i4>1507380</vt:i4>
      </vt:variant>
      <vt:variant>
        <vt:i4>59</vt:i4>
      </vt:variant>
      <vt:variant>
        <vt:i4>0</vt:i4>
      </vt:variant>
      <vt:variant>
        <vt:i4>5</vt:i4>
      </vt:variant>
      <vt:variant>
        <vt:lpwstr/>
      </vt:variant>
      <vt:variant>
        <vt:lpwstr>_toc1050</vt:lpwstr>
      </vt:variant>
      <vt:variant>
        <vt:i4>1048627</vt:i4>
      </vt:variant>
      <vt:variant>
        <vt:i4>56</vt:i4>
      </vt:variant>
      <vt:variant>
        <vt:i4>0</vt:i4>
      </vt:variant>
      <vt:variant>
        <vt:i4>5</vt:i4>
      </vt:variant>
      <vt:variant>
        <vt:lpwstr/>
      </vt:variant>
      <vt:variant>
        <vt:lpwstr>_toc1027</vt:lpwstr>
      </vt:variant>
      <vt:variant>
        <vt:i4>3080201</vt:i4>
      </vt:variant>
      <vt:variant>
        <vt:i4>53</vt:i4>
      </vt:variant>
      <vt:variant>
        <vt:i4>0</vt:i4>
      </vt:variant>
      <vt:variant>
        <vt:i4>5</vt:i4>
      </vt:variant>
      <vt:variant>
        <vt:lpwstr/>
      </vt:variant>
      <vt:variant>
        <vt:lpwstr>_toc989</vt:lpwstr>
      </vt:variant>
      <vt:variant>
        <vt:i4>3080201</vt:i4>
      </vt:variant>
      <vt:variant>
        <vt:i4>50</vt:i4>
      </vt:variant>
      <vt:variant>
        <vt:i4>0</vt:i4>
      </vt:variant>
      <vt:variant>
        <vt:i4>5</vt:i4>
      </vt:variant>
      <vt:variant>
        <vt:lpwstr/>
      </vt:variant>
      <vt:variant>
        <vt:lpwstr>_toc980</vt:lpwstr>
      </vt:variant>
      <vt:variant>
        <vt:i4>17170529</vt:i4>
      </vt:variant>
      <vt:variant>
        <vt:i4>47</vt:i4>
      </vt:variant>
      <vt:variant>
        <vt:i4>0</vt:i4>
      </vt:variant>
      <vt:variant>
        <vt:i4>5</vt:i4>
      </vt:variant>
      <vt:variant>
        <vt:lpwstr/>
      </vt:variant>
      <vt:variant>
        <vt:lpwstr>3.. İŞ FİKRİNİN TEKNOLOJİK YÖNÜ|outline</vt:lpwstr>
      </vt:variant>
      <vt:variant>
        <vt:i4>2228233</vt:i4>
      </vt:variant>
      <vt:variant>
        <vt:i4>44</vt:i4>
      </vt:variant>
      <vt:variant>
        <vt:i4>0</vt:i4>
      </vt:variant>
      <vt:variant>
        <vt:i4>5</vt:i4>
      </vt:variant>
      <vt:variant>
        <vt:lpwstr/>
      </vt:variant>
      <vt:variant>
        <vt:lpwstr>_toc954</vt:lpwstr>
      </vt:variant>
      <vt:variant>
        <vt:i4>2424841</vt:i4>
      </vt:variant>
      <vt:variant>
        <vt:i4>41</vt:i4>
      </vt:variant>
      <vt:variant>
        <vt:i4>0</vt:i4>
      </vt:variant>
      <vt:variant>
        <vt:i4>5</vt:i4>
      </vt:variant>
      <vt:variant>
        <vt:lpwstr/>
      </vt:variant>
      <vt:variant>
        <vt:lpwstr>_toc928</vt:lpwstr>
      </vt:variant>
      <vt:variant>
        <vt:i4>2555913</vt:i4>
      </vt:variant>
      <vt:variant>
        <vt:i4>38</vt:i4>
      </vt:variant>
      <vt:variant>
        <vt:i4>0</vt:i4>
      </vt:variant>
      <vt:variant>
        <vt:i4>5</vt:i4>
      </vt:variant>
      <vt:variant>
        <vt:lpwstr/>
      </vt:variant>
      <vt:variant>
        <vt:lpwstr>_toc906</vt:lpwstr>
      </vt:variant>
      <vt:variant>
        <vt:i4>2555913</vt:i4>
      </vt:variant>
      <vt:variant>
        <vt:i4>35</vt:i4>
      </vt:variant>
      <vt:variant>
        <vt:i4>0</vt:i4>
      </vt:variant>
      <vt:variant>
        <vt:i4>5</vt:i4>
      </vt:variant>
      <vt:variant>
        <vt:lpwstr/>
      </vt:variant>
      <vt:variant>
        <vt:lpwstr>_toc905</vt:lpwstr>
      </vt:variant>
      <vt:variant>
        <vt:i4>3080200</vt:i4>
      </vt:variant>
      <vt:variant>
        <vt:i4>32</vt:i4>
      </vt:variant>
      <vt:variant>
        <vt:i4>0</vt:i4>
      </vt:variant>
      <vt:variant>
        <vt:i4>5</vt:i4>
      </vt:variant>
      <vt:variant>
        <vt:lpwstr/>
      </vt:variant>
      <vt:variant>
        <vt:lpwstr>_toc886</vt:lpwstr>
      </vt:variant>
      <vt:variant>
        <vt:i4>2097160</vt:i4>
      </vt:variant>
      <vt:variant>
        <vt:i4>29</vt:i4>
      </vt:variant>
      <vt:variant>
        <vt:i4>0</vt:i4>
      </vt:variant>
      <vt:variant>
        <vt:i4>5</vt:i4>
      </vt:variant>
      <vt:variant>
        <vt:lpwstr/>
      </vt:variant>
      <vt:variant>
        <vt:lpwstr>_toc872</vt:lpwstr>
      </vt:variant>
      <vt:variant>
        <vt:i4>2097159</vt:i4>
      </vt:variant>
      <vt:variant>
        <vt:i4>26</vt:i4>
      </vt:variant>
      <vt:variant>
        <vt:i4>0</vt:i4>
      </vt:variant>
      <vt:variant>
        <vt:i4>5</vt:i4>
      </vt:variant>
      <vt:variant>
        <vt:lpwstr/>
      </vt:variant>
      <vt:variant>
        <vt:lpwstr>_toc775</vt:lpwstr>
      </vt:variant>
      <vt:variant>
        <vt:i4>2228230</vt:i4>
      </vt:variant>
      <vt:variant>
        <vt:i4>23</vt:i4>
      </vt:variant>
      <vt:variant>
        <vt:i4>0</vt:i4>
      </vt:variant>
      <vt:variant>
        <vt:i4>5</vt:i4>
      </vt:variant>
      <vt:variant>
        <vt:lpwstr/>
      </vt:variant>
      <vt:variant>
        <vt:lpwstr>_toc651</vt:lpwstr>
      </vt:variant>
      <vt:variant>
        <vt:i4>3014661</vt:i4>
      </vt:variant>
      <vt:variant>
        <vt:i4>20</vt:i4>
      </vt:variant>
      <vt:variant>
        <vt:i4>0</vt:i4>
      </vt:variant>
      <vt:variant>
        <vt:i4>5</vt:i4>
      </vt:variant>
      <vt:variant>
        <vt:lpwstr/>
      </vt:variant>
      <vt:variant>
        <vt:lpwstr>_toc597</vt:lpwstr>
      </vt:variant>
      <vt:variant>
        <vt:i4>3014661</vt:i4>
      </vt:variant>
      <vt:variant>
        <vt:i4>17</vt:i4>
      </vt:variant>
      <vt:variant>
        <vt:i4>0</vt:i4>
      </vt:variant>
      <vt:variant>
        <vt:i4>5</vt:i4>
      </vt:variant>
      <vt:variant>
        <vt:lpwstr/>
      </vt:variant>
      <vt:variant>
        <vt:lpwstr>_toc596</vt:lpwstr>
      </vt:variant>
      <vt:variant>
        <vt:i4>983328</vt:i4>
      </vt:variant>
      <vt:variant>
        <vt:i4>14</vt:i4>
      </vt:variant>
      <vt:variant>
        <vt:i4>0</vt:i4>
      </vt:variant>
      <vt:variant>
        <vt:i4>5</vt:i4>
      </vt:variant>
      <vt:variant>
        <vt:lpwstr/>
      </vt:variant>
      <vt:variant>
        <vt:lpwstr>2.. GİRİŞİMCİ|outline</vt:lpwstr>
      </vt:variant>
      <vt:variant>
        <vt:i4>2097157</vt:i4>
      </vt:variant>
      <vt:variant>
        <vt:i4>11</vt:i4>
      </vt:variant>
      <vt:variant>
        <vt:i4>0</vt:i4>
      </vt:variant>
      <vt:variant>
        <vt:i4>5</vt:i4>
      </vt:variant>
      <vt:variant>
        <vt:lpwstr/>
      </vt:variant>
      <vt:variant>
        <vt:lpwstr>_toc579</vt:lpwstr>
      </vt:variant>
      <vt:variant>
        <vt:i4>2162693</vt:i4>
      </vt:variant>
      <vt:variant>
        <vt:i4>8</vt:i4>
      </vt:variant>
      <vt:variant>
        <vt:i4>0</vt:i4>
      </vt:variant>
      <vt:variant>
        <vt:i4>5</vt:i4>
      </vt:variant>
      <vt:variant>
        <vt:lpwstr/>
      </vt:variant>
      <vt:variant>
        <vt:lpwstr>_toc569</vt:lpwstr>
      </vt:variant>
      <vt:variant>
        <vt:i4>2293765</vt:i4>
      </vt:variant>
      <vt:variant>
        <vt:i4>5</vt:i4>
      </vt:variant>
      <vt:variant>
        <vt:i4>0</vt:i4>
      </vt:variant>
      <vt:variant>
        <vt:i4>5</vt:i4>
      </vt:variant>
      <vt:variant>
        <vt:lpwstr/>
      </vt:variant>
      <vt:variant>
        <vt:lpwstr>_toc547</vt:lpwstr>
      </vt:variant>
      <vt:variant>
        <vt:i4>29622385</vt:i4>
      </vt:variant>
      <vt:variant>
        <vt:i4>2</vt:i4>
      </vt:variant>
      <vt:variant>
        <vt:i4>0</vt:i4>
      </vt:variant>
      <vt:variant>
        <vt:i4>5</vt:i4>
      </vt:variant>
      <vt:variant>
        <vt:lpwstr/>
      </vt:variant>
      <vt:variant>
        <vt:lpwstr>1.. İŞ PLANI ÖZETİ|outline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KOSGEB</dc:title>
  <dc:subject/>
  <dc:creator>NORM</dc:creator>
  <cp:keywords/>
  <cp:lastModifiedBy>Ure</cp:lastModifiedBy>
  <cp:revision>2</cp:revision>
  <cp:lastPrinted>2005-10-05T15:10:00Z</cp:lastPrinted>
  <dcterms:created xsi:type="dcterms:W3CDTF">2009-10-15T20:25:00Z</dcterms:created>
  <dcterms:modified xsi:type="dcterms:W3CDTF">2009-10-15T20:25:00Z</dcterms:modified>
</cp:coreProperties>
</file>